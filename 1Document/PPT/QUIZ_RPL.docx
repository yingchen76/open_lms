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1BDC0" w14:textId="484E0C3C"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Jelaskan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dimaksud</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software.</w:t>
      </w:r>
    </w:p>
    <w:p w14:paraId="42D929DE" w14:textId="78807992" w:rsidR="009E180F" w:rsidRPr="001031CD" w:rsidRDefault="00C726E8" w:rsidP="00C726E8">
      <w:pPr>
        <w:pStyle w:val="ListParagraph"/>
        <w:spacing w:line="360" w:lineRule="auto"/>
        <w:ind w:left="476"/>
        <w:rPr>
          <w:rFonts w:ascii="Open Sans" w:eastAsia="Liberation Serif" w:hAnsi="Open Sans" w:cs="Liberation Serif"/>
          <w:sz w:val="22"/>
          <w:szCs w:val="22"/>
        </w:rPr>
      </w:pPr>
      <w:r w:rsidRPr="001031CD">
        <w:rPr>
          <w:rFonts w:ascii="Open Sans" w:hAnsi="Open Sans" w:cs="Arial"/>
          <w:sz w:val="22"/>
          <w:szCs w:val="22"/>
          <w:shd w:val="clear" w:color="auto" w:fill="FFFFFF"/>
        </w:rPr>
        <w:t xml:space="preserve">Software </w:t>
      </w:r>
      <w:proofErr w:type="spellStart"/>
      <w:r w:rsidRPr="001031CD">
        <w:rPr>
          <w:rFonts w:ascii="Open Sans" w:hAnsi="Open Sans" w:cs="Arial"/>
          <w:sz w:val="22"/>
          <w:szCs w:val="22"/>
          <w:shd w:val="clear" w:color="auto" w:fill="FFFFFF"/>
        </w:rPr>
        <w:t>secara</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umum</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dapat</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diartikan</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sebagai</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sekumpulan</w:t>
      </w:r>
      <w:proofErr w:type="spellEnd"/>
      <w:r w:rsidRPr="001031CD">
        <w:rPr>
          <w:rFonts w:ascii="Open Sans" w:hAnsi="Open Sans" w:cs="Arial"/>
          <w:sz w:val="22"/>
          <w:szCs w:val="22"/>
          <w:shd w:val="clear" w:color="auto" w:fill="FFFFFF"/>
        </w:rPr>
        <w:t xml:space="preserve"> data-data </w:t>
      </w:r>
      <w:proofErr w:type="spellStart"/>
      <w:r w:rsidRPr="001031CD">
        <w:rPr>
          <w:rFonts w:ascii="Open Sans" w:hAnsi="Open Sans" w:cs="Arial"/>
          <w:sz w:val="22"/>
          <w:szCs w:val="22"/>
          <w:shd w:val="clear" w:color="auto" w:fill="FFFFFF"/>
        </w:rPr>
        <w:t>elektronik</w:t>
      </w:r>
      <w:proofErr w:type="spellEnd"/>
      <w:r w:rsidRPr="001031CD">
        <w:rPr>
          <w:rFonts w:ascii="Open Sans" w:hAnsi="Open Sans" w:cs="Arial"/>
          <w:sz w:val="22"/>
          <w:szCs w:val="22"/>
          <w:shd w:val="clear" w:color="auto" w:fill="FFFFFF"/>
        </w:rPr>
        <w:t xml:space="preserve"> yang </w:t>
      </w:r>
      <w:proofErr w:type="spellStart"/>
      <w:r w:rsidRPr="001031CD">
        <w:rPr>
          <w:rFonts w:ascii="Open Sans" w:hAnsi="Open Sans" w:cs="Arial"/>
          <w:sz w:val="22"/>
          <w:szCs w:val="22"/>
          <w:shd w:val="clear" w:color="auto" w:fill="FFFFFF"/>
        </w:rPr>
        <w:t>tersimpan</w:t>
      </w:r>
      <w:proofErr w:type="spellEnd"/>
      <w:r w:rsidRPr="001031CD">
        <w:rPr>
          <w:rFonts w:ascii="Open Sans" w:hAnsi="Open Sans" w:cs="Arial"/>
          <w:sz w:val="22"/>
          <w:szCs w:val="22"/>
          <w:shd w:val="clear" w:color="auto" w:fill="FFFFFF"/>
        </w:rPr>
        <w:t xml:space="preserve"> dan </w:t>
      </w:r>
      <w:proofErr w:type="spellStart"/>
      <w:r w:rsidRPr="001031CD">
        <w:rPr>
          <w:rFonts w:ascii="Open Sans" w:hAnsi="Open Sans" w:cs="Arial"/>
          <w:sz w:val="22"/>
          <w:szCs w:val="22"/>
          <w:shd w:val="clear" w:color="auto" w:fill="FFFFFF"/>
        </w:rPr>
        <w:t>diatur</w:t>
      </w:r>
      <w:proofErr w:type="spellEnd"/>
      <w:r w:rsidRPr="001031CD">
        <w:rPr>
          <w:rFonts w:ascii="Open Sans" w:hAnsi="Open Sans" w:cs="Arial"/>
          <w:sz w:val="22"/>
          <w:szCs w:val="22"/>
          <w:shd w:val="clear" w:color="auto" w:fill="FFFFFF"/>
        </w:rPr>
        <w:t xml:space="preserve"> oleh </w:t>
      </w:r>
      <w:proofErr w:type="spellStart"/>
      <w:r w:rsidRPr="001031CD">
        <w:rPr>
          <w:rFonts w:ascii="Open Sans" w:hAnsi="Open Sans" w:cs="Arial"/>
          <w:sz w:val="22"/>
          <w:szCs w:val="22"/>
          <w:shd w:val="clear" w:color="auto" w:fill="FFFFFF"/>
        </w:rPr>
        <w:t>komputer</w:t>
      </w:r>
      <w:proofErr w:type="spellEnd"/>
      <w:r w:rsidRPr="001031CD">
        <w:rPr>
          <w:rFonts w:ascii="Open Sans" w:hAnsi="Open Sans" w:cs="Arial"/>
          <w:sz w:val="22"/>
          <w:szCs w:val="22"/>
          <w:shd w:val="clear" w:color="auto" w:fill="FFFFFF"/>
        </w:rPr>
        <w:t xml:space="preserve"> yang </w:t>
      </w:r>
      <w:proofErr w:type="spellStart"/>
      <w:r w:rsidRPr="001031CD">
        <w:rPr>
          <w:rFonts w:ascii="Open Sans" w:hAnsi="Open Sans" w:cs="Arial"/>
          <w:sz w:val="22"/>
          <w:szCs w:val="22"/>
          <w:shd w:val="clear" w:color="auto" w:fill="FFFFFF"/>
        </w:rPr>
        <w:t>berupa</w:t>
      </w:r>
      <w:proofErr w:type="spellEnd"/>
      <w:r w:rsidRPr="001031CD">
        <w:rPr>
          <w:rFonts w:ascii="Open Sans" w:hAnsi="Open Sans" w:cs="Arial"/>
          <w:sz w:val="22"/>
          <w:szCs w:val="22"/>
          <w:shd w:val="clear" w:color="auto" w:fill="FFFFFF"/>
        </w:rPr>
        <w:t xml:space="preserve"> program </w:t>
      </w:r>
      <w:proofErr w:type="spellStart"/>
      <w:r w:rsidRPr="001031CD">
        <w:rPr>
          <w:rFonts w:ascii="Open Sans" w:hAnsi="Open Sans" w:cs="Arial"/>
          <w:sz w:val="22"/>
          <w:szCs w:val="22"/>
          <w:shd w:val="clear" w:color="auto" w:fill="FFFFFF"/>
        </w:rPr>
        <w:t>atau</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instruksi</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untuk</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menjalankan</w:t>
      </w:r>
      <w:proofErr w:type="spellEnd"/>
      <w:r w:rsidRPr="001031CD">
        <w:rPr>
          <w:rFonts w:ascii="Open Sans" w:hAnsi="Open Sans" w:cs="Arial"/>
          <w:sz w:val="22"/>
          <w:szCs w:val="22"/>
          <w:shd w:val="clear" w:color="auto" w:fill="FFFFFF"/>
        </w:rPr>
        <w:t xml:space="preserve"> dan </w:t>
      </w:r>
      <w:proofErr w:type="spellStart"/>
      <w:r w:rsidRPr="001031CD">
        <w:rPr>
          <w:rFonts w:ascii="Open Sans" w:hAnsi="Open Sans" w:cs="Arial"/>
          <w:sz w:val="22"/>
          <w:szCs w:val="22"/>
          <w:shd w:val="clear" w:color="auto" w:fill="FFFFFF"/>
        </w:rPr>
        <w:t>mengeksekusi</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suatu</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perintah</w:t>
      </w:r>
      <w:proofErr w:type="spellEnd"/>
      <w:r w:rsidRPr="001031CD">
        <w:rPr>
          <w:rFonts w:ascii="Open Sans" w:hAnsi="Open Sans" w:cs="Arial"/>
          <w:sz w:val="22"/>
          <w:szCs w:val="22"/>
          <w:shd w:val="clear" w:color="auto" w:fill="FFFFFF"/>
        </w:rPr>
        <w:t>.</w:t>
      </w:r>
    </w:p>
    <w:p w14:paraId="20280F8E" w14:textId="35249D87"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Apakah</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dimaksud</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software engineering?</w:t>
      </w:r>
    </w:p>
    <w:p w14:paraId="3BE96F43" w14:textId="73C4D2A4" w:rsidR="009E180F" w:rsidRPr="001031CD" w:rsidRDefault="00C726E8" w:rsidP="00C726E8">
      <w:pPr>
        <w:pStyle w:val="ListParagraph"/>
        <w:spacing w:line="360" w:lineRule="auto"/>
        <w:ind w:left="476"/>
        <w:rPr>
          <w:rFonts w:ascii="Open Sans" w:eastAsia="Liberation Serif" w:hAnsi="Open Sans" w:cs="Liberation Serif"/>
          <w:sz w:val="22"/>
          <w:szCs w:val="22"/>
        </w:rPr>
      </w:pPr>
      <w:r w:rsidRPr="001031CD">
        <w:rPr>
          <w:rFonts w:ascii="Open Sans" w:eastAsia="Liberation Serif" w:hAnsi="Open Sans" w:cs="Liberation Serif"/>
          <w:sz w:val="22"/>
          <w:szCs w:val="22"/>
        </w:rPr>
        <w:t xml:space="preserve">Software engineering </w:t>
      </w:r>
      <w:proofErr w:type="spellStart"/>
      <w:r w:rsidRPr="001031CD">
        <w:rPr>
          <w:rFonts w:ascii="Open Sans" w:eastAsia="Liberation Serif" w:hAnsi="Open Sans" w:cs="Liberation Serif"/>
          <w:sz w:val="22"/>
          <w:szCs w:val="22"/>
        </w:rPr>
        <w:t>adalah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aplikasi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rekayasa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untuk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pengembangan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perangkat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lunak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metode</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sistematis</w:t>
      </w:r>
      <w:proofErr w:type="spellEnd"/>
    </w:p>
    <w:p w14:paraId="08B465B1" w14:textId="6C24748B"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perbedaan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antara</w:t>
      </w:r>
      <w:proofErr w:type="spellEnd"/>
      <w:r w:rsidRPr="001031CD">
        <w:rPr>
          <w:rFonts w:ascii="Open Sans" w:eastAsia="Liberation Serif" w:hAnsi="Open Sans" w:cs="Liberation Serif"/>
          <w:sz w:val="22"/>
          <w:szCs w:val="22"/>
        </w:rPr>
        <w:t xml:space="preserve"> software engineering dan web engineering?</w:t>
      </w:r>
    </w:p>
    <w:p w14:paraId="4D97E298" w14:textId="6CC81F4E" w:rsidR="00C726E8" w:rsidRPr="001031CD" w:rsidRDefault="00AF3F8D" w:rsidP="00C726E8">
      <w:pPr>
        <w:pStyle w:val="ListParagraph"/>
        <w:spacing w:line="360" w:lineRule="auto"/>
        <w:ind w:left="476"/>
        <w:rPr>
          <w:rFonts w:ascii="Open Sans" w:eastAsia="Liberation Serif" w:hAnsi="Open Sans" w:cs="Liberation Serif"/>
          <w:sz w:val="22"/>
          <w:szCs w:val="22"/>
        </w:rPr>
      </w:pPr>
      <w:r w:rsidRPr="001031CD">
        <w:rPr>
          <w:rFonts w:ascii="Open Sans" w:hAnsi="Open Sans"/>
          <w:sz w:val="22"/>
          <w:szCs w:val="22"/>
          <w:shd w:val="clear" w:color="auto" w:fill="FFFFFF"/>
        </w:rPr>
        <w:t xml:space="preserve">Software engineering </w:t>
      </w:r>
      <w:proofErr w:type="spellStart"/>
      <w:r w:rsidR="00C726E8" w:rsidRPr="001031CD">
        <w:rPr>
          <w:rFonts w:ascii="Open Sans" w:hAnsi="Open Sans"/>
          <w:sz w:val="22"/>
          <w:szCs w:val="22"/>
          <w:shd w:val="clear" w:color="auto" w:fill="FFFFFF"/>
        </w:rPr>
        <w:t>satu</w:t>
      </w:r>
      <w:proofErr w:type="spellEnd"/>
      <w:r w:rsidR="00C726E8" w:rsidRPr="001031CD">
        <w:rPr>
          <w:rFonts w:ascii="Open Sans" w:hAnsi="Open Sans"/>
          <w:sz w:val="22"/>
          <w:szCs w:val="22"/>
          <w:shd w:val="clear" w:color="auto" w:fill="FFFFFF"/>
        </w:rPr>
        <w:t xml:space="preserve"> </w:t>
      </w:r>
      <w:proofErr w:type="spellStart"/>
      <w:r w:rsidR="00C726E8" w:rsidRPr="001031CD">
        <w:rPr>
          <w:rFonts w:ascii="Open Sans" w:hAnsi="Open Sans"/>
          <w:sz w:val="22"/>
          <w:szCs w:val="22"/>
          <w:shd w:val="clear" w:color="auto" w:fill="FFFFFF"/>
        </w:rPr>
        <w:t>bidang</w:t>
      </w:r>
      <w:proofErr w:type="spellEnd"/>
      <w:r w:rsidR="00C726E8" w:rsidRPr="001031CD">
        <w:rPr>
          <w:rFonts w:ascii="Open Sans" w:hAnsi="Open Sans"/>
          <w:sz w:val="22"/>
          <w:szCs w:val="22"/>
          <w:shd w:val="clear" w:color="auto" w:fill="FFFFFF"/>
        </w:rPr>
        <w:t xml:space="preserve"> yang </w:t>
      </w:r>
      <w:proofErr w:type="spellStart"/>
      <w:r w:rsidR="00C726E8" w:rsidRPr="001031CD">
        <w:rPr>
          <w:rFonts w:ascii="Open Sans" w:hAnsi="Open Sans"/>
          <w:sz w:val="22"/>
          <w:szCs w:val="22"/>
          <w:shd w:val="clear" w:color="auto" w:fill="FFFFFF"/>
        </w:rPr>
        <w:t>mendalami</w:t>
      </w:r>
      <w:proofErr w:type="spellEnd"/>
      <w:r w:rsidR="00C726E8" w:rsidRPr="001031CD">
        <w:rPr>
          <w:rFonts w:ascii="Open Sans" w:hAnsi="Open Sans"/>
          <w:sz w:val="22"/>
          <w:szCs w:val="22"/>
          <w:shd w:val="clear" w:color="auto" w:fill="FFFFFF"/>
        </w:rPr>
        <w:t xml:space="preserve"> </w:t>
      </w:r>
      <w:proofErr w:type="spellStart"/>
      <w:r w:rsidR="00C726E8" w:rsidRPr="001031CD">
        <w:rPr>
          <w:rFonts w:ascii="Open Sans" w:hAnsi="Open Sans"/>
          <w:sz w:val="22"/>
          <w:szCs w:val="22"/>
          <w:shd w:val="clear" w:color="auto" w:fill="FFFFFF"/>
        </w:rPr>
        <w:t>cara-cara</w:t>
      </w:r>
      <w:proofErr w:type="spellEnd"/>
      <w:r w:rsidR="00C726E8" w:rsidRPr="001031CD">
        <w:rPr>
          <w:rFonts w:ascii="Open Sans" w:hAnsi="Open Sans"/>
          <w:sz w:val="22"/>
          <w:szCs w:val="22"/>
          <w:shd w:val="clear" w:color="auto" w:fill="FFFFFF"/>
        </w:rPr>
        <w:t xml:space="preserve"> </w:t>
      </w:r>
      <w:proofErr w:type="spellStart"/>
      <w:r w:rsidR="00C726E8" w:rsidRPr="001031CD">
        <w:rPr>
          <w:rFonts w:ascii="Open Sans" w:hAnsi="Open Sans"/>
          <w:sz w:val="22"/>
          <w:szCs w:val="22"/>
          <w:shd w:val="clear" w:color="auto" w:fill="FFFFFF"/>
        </w:rPr>
        <w:t>pengembangan</w:t>
      </w:r>
      <w:proofErr w:type="spellEnd"/>
      <w:r w:rsidR="00C726E8" w:rsidRPr="001031CD">
        <w:rPr>
          <w:rFonts w:ascii="Open Sans" w:hAnsi="Open Sans"/>
          <w:sz w:val="22"/>
          <w:szCs w:val="22"/>
          <w:shd w:val="clear" w:color="auto" w:fill="FFFFFF"/>
        </w:rPr>
        <w:t xml:space="preserve"> </w:t>
      </w:r>
      <w:proofErr w:type="spellStart"/>
      <w:r w:rsidR="00C726E8" w:rsidRPr="001031CD">
        <w:rPr>
          <w:rFonts w:ascii="Open Sans" w:hAnsi="Open Sans"/>
          <w:sz w:val="22"/>
          <w:szCs w:val="22"/>
          <w:shd w:val="clear" w:color="auto" w:fill="FFFFFF"/>
        </w:rPr>
        <w:t>perangkat</w:t>
      </w:r>
      <w:proofErr w:type="spellEnd"/>
      <w:r w:rsidR="00C726E8" w:rsidRPr="001031CD">
        <w:rPr>
          <w:rFonts w:ascii="Open Sans" w:hAnsi="Open Sans"/>
          <w:sz w:val="22"/>
          <w:szCs w:val="22"/>
          <w:shd w:val="clear" w:color="auto" w:fill="FFFFFF"/>
        </w:rPr>
        <w:t xml:space="preserve"> </w:t>
      </w:r>
      <w:proofErr w:type="spellStart"/>
      <w:r w:rsidR="00C726E8" w:rsidRPr="001031CD">
        <w:rPr>
          <w:rFonts w:ascii="Open Sans" w:hAnsi="Open Sans"/>
          <w:sz w:val="22"/>
          <w:szCs w:val="22"/>
          <w:shd w:val="clear" w:color="auto" w:fill="FFFFFF"/>
        </w:rPr>
        <w:t>lunak</w:t>
      </w:r>
      <w:proofErr w:type="spellEnd"/>
    </w:p>
    <w:p w14:paraId="66AE63FB" w14:textId="17C14298" w:rsidR="00C726E8" w:rsidRPr="001031CD" w:rsidRDefault="00C726E8" w:rsidP="00C726E8">
      <w:pPr>
        <w:pStyle w:val="ListParagraph"/>
        <w:spacing w:line="360" w:lineRule="auto"/>
        <w:ind w:left="476"/>
        <w:rPr>
          <w:rFonts w:ascii="Open Sans" w:eastAsia="Liberation Serif" w:hAnsi="Open Sans" w:cs="Liberation Serif"/>
          <w:sz w:val="22"/>
          <w:szCs w:val="22"/>
        </w:rPr>
      </w:pPr>
      <w:r w:rsidRPr="001031CD">
        <w:rPr>
          <w:rFonts w:ascii="Open Sans" w:hAnsi="Open Sans"/>
          <w:sz w:val="22"/>
          <w:szCs w:val="22"/>
          <w:shd w:val="clear" w:color="auto" w:fill="FFFFFF"/>
        </w:rPr>
        <w:t>Web engineering (</w:t>
      </w:r>
      <w:proofErr w:type="spellStart"/>
      <w:r w:rsidRPr="001031CD">
        <w:rPr>
          <w:rFonts w:ascii="Open Sans" w:hAnsi="Open Sans"/>
          <w:sz w:val="22"/>
          <w:szCs w:val="22"/>
          <w:shd w:val="clear" w:color="auto" w:fill="FFFFFF"/>
        </w:rPr>
        <w:t>rekayasa</w:t>
      </w:r>
      <w:proofErr w:type="spellEnd"/>
      <w:r w:rsidRPr="001031CD">
        <w:rPr>
          <w:rFonts w:ascii="Open Sans" w:hAnsi="Open Sans"/>
          <w:sz w:val="22"/>
          <w:szCs w:val="22"/>
          <w:shd w:val="clear" w:color="auto" w:fill="FFFFFF"/>
        </w:rPr>
        <w:t xml:space="preserve"> web) </w:t>
      </w:r>
      <w:proofErr w:type="spellStart"/>
      <w:r w:rsidRPr="001031CD">
        <w:rPr>
          <w:rFonts w:ascii="Open Sans" w:hAnsi="Open Sans"/>
          <w:sz w:val="22"/>
          <w:szCs w:val="22"/>
          <w:shd w:val="clear" w:color="auto" w:fill="FFFFFF"/>
        </w:rPr>
        <w:t>adalah</w:t>
      </w:r>
      <w:proofErr w:type="spellEnd"/>
      <w:r w:rsidRPr="001031CD">
        <w:rPr>
          <w:rFonts w:ascii="Open Sans" w:hAnsi="Open Sans"/>
          <w:sz w:val="22"/>
          <w:szCs w:val="22"/>
          <w:shd w:val="clear" w:color="auto" w:fill="FFFFFF"/>
        </w:rPr>
        <w:t xml:space="preserve"> </w:t>
      </w:r>
      <w:proofErr w:type="spellStart"/>
      <w:r w:rsidRPr="001031CD">
        <w:rPr>
          <w:rFonts w:ascii="Open Sans" w:hAnsi="Open Sans"/>
          <w:sz w:val="22"/>
          <w:szCs w:val="22"/>
          <w:shd w:val="clear" w:color="auto" w:fill="FFFFFF"/>
        </w:rPr>
        <w:t>suatu</w:t>
      </w:r>
      <w:proofErr w:type="spellEnd"/>
      <w:r w:rsidRPr="001031CD">
        <w:rPr>
          <w:rFonts w:ascii="Open Sans" w:hAnsi="Open Sans"/>
          <w:sz w:val="22"/>
          <w:szCs w:val="22"/>
          <w:shd w:val="clear" w:color="auto" w:fill="FFFFFF"/>
        </w:rPr>
        <w:t xml:space="preserve"> proses yang </w:t>
      </w:r>
      <w:proofErr w:type="spellStart"/>
      <w:r w:rsidRPr="001031CD">
        <w:rPr>
          <w:rFonts w:ascii="Open Sans" w:hAnsi="Open Sans"/>
          <w:sz w:val="22"/>
          <w:szCs w:val="22"/>
          <w:shd w:val="clear" w:color="auto" w:fill="FFFFFF"/>
        </w:rPr>
        <w:t>digunakan</w:t>
      </w:r>
      <w:proofErr w:type="spellEnd"/>
      <w:r w:rsidRPr="001031CD">
        <w:rPr>
          <w:rFonts w:ascii="Open Sans" w:hAnsi="Open Sans"/>
          <w:sz w:val="22"/>
          <w:szCs w:val="22"/>
          <w:shd w:val="clear" w:color="auto" w:fill="FFFFFF"/>
        </w:rPr>
        <w:t xml:space="preserve"> </w:t>
      </w:r>
      <w:proofErr w:type="spellStart"/>
      <w:r w:rsidRPr="001031CD">
        <w:rPr>
          <w:rFonts w:ascii="Open Sans" w:hAnsi="Open Sans"/>
          <w:sz w:val="22"/>
          <w:szCs w:val="22"/>
          <w:shd w:val="clear" w:color="auto" w:fill="FFFFFF"/>
        </w:rPr>
        <w:t>untuk</w:t>
      </w:r>
      <w:proofErr w:type="spellEnd"/>
      <w:r w:rsidRPr="001031CD">
        <w:rPr>
          <w:rFonts w:ascii="Open Sans" w:hAnsi="Open Sans"/>
          <w:sz w:val="22"/>
          <w:szCs w:val="22"/>
          <w:shd w:val="clear" w:color="auto" w:fill="FFFFFF"/>
        </w:rPr>
        <w:t xml:space="preserve"> </w:t>
      </w:r>
      <w:proofErr w:type="spellStart"/>
      <w:r w:rsidRPr="001031CD">
        <w:rPr>
          <w:rFonts w:ascii="Open Sans" w:hAnsi="Open Sans"/>
          <w:sz w:val="22"/>
          <w:szCs w:val="22"/>
          <w:shd w:val="clear" w:color="auto" w:fill="FFFFFF"/>
        </w:rPr>
        <w:t>menciptakan</w:t>
      </w:r>
      <w:proofErr w:type="spellEnd"/>
      <w:r w:rsidRPr="001031CD">
        <w:rPr>
          <w:rFonts w:ascii="Open Sans" w:hAnsi="Open Sans"/>
          <w:sz w:val="22"/>
          <w:szCs w:val="22"/>
          <w:shd w:val="clear" w:color="auto" w:fill="FFFFFF"/>
        </w:rPr>
        <w:t xml:space="preserve"> </w:t>
      </w:r>
      <w:proofErr w:type="spellStart"/>
      <w:r w:rsidRPr="001031CD">
        <w:rPr>
          <w:rFonts w:ascii="Open Sans" w:hAnsi="Open Sans"/>
          <w:sz w:val="22"/>
          <w:szCs w:val="22"/>
          <w:shd w:val="clear" w:color="auto" w:fill="FFFFFF"/>
        </w:rPr>
        <w:t>suatu</w:t>
      </w:r>
      <w:proofErr w:type="spellEnd"/>
      <w:r w:rsidRPr="001031CD">
        <w:rPr>
          <w:rFonts w:ascii="Open Sans" w:hAnsi="Open Sans"/>
          <w:sz w:val="22"/>
          <w:szCs w:val="22"/>
          <w:shd w:val="clear" w:color="auto" w:fill="FFFFFF"/>
        </w:rPr>
        <w:t xml:space="preserve"> </w:t>
      </w:r>
      <w:proofErr w:type="spellStart"/>
      <w:r w:rsidRPr="001031CD">
        <w:rPr>
          <w:rFonts w:ascii="Open Sans" w:hAnsi="Open Sans"/>
          <w:sz w:val="22"/>
          <w:szCs w:val="22"/>
          <w:shd w:val="clear" w:color="auto" w:fill="FFFFFF"/>
        </w:rPr>
        <w:t>sistem</w:t>
      </w:r>
      <w:proofErr w:type="spellEnd"/>
      <w:r w:rsidRPr="001031CD">
        <w:rPr>
          <w:rFonts w:ascii="Open Sans" w:hAnsi="Open Sans"/>
          <w:sz w:val="22"/>
          <w:szCs w:val="22"/>
          <w:shd w:val="clear" w:color="auto" w:fill="FFFFFF"/>
        </w:rPr>
        <w:t xml:space="preserve"> </w:t>
      </w:r>
      <w:proofErr w:type="spellStart"/>
      <w:r w:rsidRPr="001031CD">
        <w:rPr>
          <w:rFonts w:ascii="Open Sans" w:hAnsi="Open Sans"/>
          <w:sz w:val="22"/>
          <w:szCs w:val="22"/>
          <w:shd w:val="clear" w:color="auto" w:fill="FFFFFF"/>
        </w:rPr>
        <w:t>aplikasi</w:t>
      </w:r>
      <w:proofErr w:type="spellEnd"/>
      <w:r w:rsidRPr="001031CD">
        <w:rPr>
          <w:rFonts w:ascii="Open Sans" w:hAnsi="Open Sans"/>
          <w:sz w:val="22"/>
          <w:szCs w:val="22"/>
          <w:shd w:val="clear" w:color="auto" w:fill="FFFFFF"/>
        </w:rPr>
        <w:t xml:space="preserve"> </w:t>
      </w:r>
      <w:proofErr w:type="spellStart"/>
      <w:r w:rsidRPr="001031CD">
        <w:rPr>
          <w:rFonts w:ascii="Open Sans" w:hAnsi="Open Sans"/>
          <w:sz w:val="22"/>
          <w:szCs w:val="22"/>
          <w:shd w:val="clear" w:color="auto" w:fill="FFFFFF"/>
        </w:rPr>
        <w:t>berbasis</w:t>
      </w:r>
      <w:proofErr w:type="spellEnd"/>
      <w:r w:rsidRPr="001031CD">
        <w:rPr>
          <w:rFonts w:ascii="Open Sans" w:hAnsi="Open Sans"/>
          <w:sz w:val="22"/>
          <w:szCs w:val="22"/>
          <w:shd w:val="clear" w:color="auto" w:fill="FFFFFF"/>
        </w:rPr>
        <w:t xml:space="preserve"> web </w:t>
      </w:r>
      <w:proofErr w:type="spellStart"/>
      <w:r w:rsidRPr="001031CD">
        <w:rPr>
          <w:rFonts w:ascii="Open Sans" w:hAnsi="Open Sans"/>
          <w:sz w:val="22"/>
          <w:szCs w:val="22"/>
          <w:shd w:val="clear" w:color="auto" w:fill="FFFFFF"/>
        </w:rPr>
        <w:t>dengan</w:t>
      </w:r>
      <w:proofErr w:type="spellEnd"/>
      <w:r w:rsidRPr="001031CD">
        <w:rPr>
          <w:rFonts w:ascii="Open Sans" w:hAnsi="Open Sans"/>
          <w:sz w:val="22"/>
          <w:szCs w:val="22"/>
          <w:shd w:val="clear" w:color="auto" w:fill="FFFFFF"/>
        </w:rPr>
        <w:t xml:space="preserve"> </w:t>
      </w:r>
      <w:proofErr w:type="spellStart"/>
      <w:r w:rsidRPr="001031CD">
        <w:rPr>
          <w:rFonts w:ascii="Open Sans" w:hAnsi="Open Sans"/>
          <w:sz w:val="22"/>
          <w:szCs w:val="22"/>
          <w:shd w:val="clear" w:color="auto" w:fill="FFFFFF"/>
        </w:rPr>
        <w:t>menggunakan</w:t>
      </w:r>
      <w:proofErr w:type="spellEnd"/>
      <w:r w:rsidRPr="001031CD">
        <w:rPr>
          <w:rFonts w:ascii="Open Sans" w:hAnsi="Open Sans"/>
          <w:sz w:val="22"/>
          <w:szCs w:val="22"/>
          <w:shd w:val="clear" w:color="auto" w:fill="FFFFFF"/>
        </w:rPr>
        <w:t xml:space="preserve"> </w:t>
      </w:r>
      <w:proofErr w:type="spellStart"/>
      <w:r w:rsidRPr="001031CD">
        <w:rPr>
          <w:rFonts w:ascii="Open Sans" w:hAnsi="Open Sans"/>
          <w:sz w:val="22"/>
          <w:szCs w:val="22"/>
          <w:shd w:val="clear" w:color="auto" w:fill="FFFFFF"/>
        </w:rPr>
        <w:t>ilmu</w:t>
      </w:r>
      <w:proofErr w:type="spellEnd"/>
      <w:r w:rsidRPr="001031CD">
        <w:rPr>
          <w:rFonts w:ascii="Open Sans" w:hAnsi="Open Sans"/>
          <w:sz w:val="22"/>
          <w:szCs w:val="22"/>
          <w:shd w:val="clear" w:color="auto" w:fill="FFFFFF"/>
        </w:rPr>
        <w:t xml:space="preserve"> </w:t>
      </w:r>
      <w:proofErr w:type="spellStart"/>
      <w:r w:rsidRPr="001031CD">
        <w:rPr>
          <w:rFonts w:ascii="Open Sans" w:hAnsi="Open Sans"/>
          <w:sz w:val="22"/>
          <w:szCs w:val="22"/>
          <w:shd w:val="clear" w:color="auto" w:fill="FFFFFF"/>
        </w:rPr>
        <w:t>rekayasa</w:t>
      </w:r>
      <w:proofErr w:type="spellEnd"/>
    </w:p>
    <w:tbl>
      <w:tblPr>
        <w:tblStyle w:val="TableGridLight"/>
        <w:tblW w:w="9530" w:type="dxa"/>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3175"/>
        <w:gridCol w:w="3180"/>
      </w:tblGrid>
      <w:tr w:rsidR="009C16B0" w:rsidRPr="009C16B0" w14:paraId="46F74998" w14:textId="4459A445" w:rsidTr="006D5306">
        <w:tc>
          <w:tcPr>
            <w:tcW w:w="3175" w:type="dxa"/>
            <w:hideMark/>
          </w:tcPr>
          <w:p w14:paraId="3294A311" w14:textId="3276A336" w:rsidR="009C16B0" w:rsidRPr="009C16B0" w:rsidRDefault="009C16B0" w:rsidP="009C16B0">
            <w:pPr>
              <w:spacing w:after="150"/>
              <w:rPr>
                <w:rFonts w:ascii="Open Sans" w:hAnsi="Open Sans"/>
                <w:color w:val="444444"/>
                <w:sz w:val="21"/>
                <w:szCs w:val="21"/>
              </w:rPr>
            </w:pPr>
            <w:r w:rsidRPr="009C16B0">
              <w:rPr>
                <w:rFonts w:ascii="Open Sans" w:hAnsi="Open Sans"/>
                <w:b/>
                <w:bCs/>
                <w:color w:val="444444"/>
                <w:sz w:val="21"/>
                <w:szCs w:val="21"/>
              </w:rPr>
              <w:br/>
            </w:r>
          </w:p>
        </w:tc>
        <w:tc>
          <w:tcPr>
            <w:tcW w:w="3175" w:type="dxa"/>
            <w:hideMark/>
          </w:tcPr>
          <w:p w14:paraId="0B409095" w14:textId="2AE10368"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b/>
                <w:bCs/>
                <w:color w:val="444444"/>
                <w:sz w:val="21"/>
                <w:szCs w:val="21"/>
              </w:rPr>
              <w:t>Aplikasi</w:t>
            </w:r>
            <w:proofErr w:type="spellEnd"/>
            <w:r w:rsidRPr="009C16B0">
              <w:rPr>
                <w:rFonts w:ascii="Open Sans" w:hAnsi="Open Sans"/>
                <w:b/>
                <w:bCs/>
                <w:color w:val="444444"/>
                <w:sz w:val="21"/>
                <w:szCs w:val="21"/>
              </w:rPr>
              <w:t xml:space="preserve"> </w:t>
            </w:r>
            <w:proofErr w:type="spellStart"/>
            <w:r>
              <w:rPr>
                <w:rFonts w:ascii="Open Sans" w:hAnsi="Open Sans"/>
                <w:b/>
                <w:bCs/>
                <w:color w:val="444444"/>
                <w:sz w:val="21"/>
                <w:szCs w:val="21"/>
              </w:rPr>
              <w:t>Dekstop</w:t>
            </w:r>
            <w:proofErr w:type="spellEnd"/>
          </w:p>
        </w:tc>
        <w:tc>
          <w:tcPr>
            <w:tcW w:w="3180" w:type="dxa"/>
            <w:shd w:val="clear" w:color="auto" w:fill="auto"/>
          </w:tcPr>
          <w:p w14:paraId="3DFFD697" w14:textId="6A52F7C1" w:rsidR="009C16B0" w:rsidRPr="009C16B0" w:rsidRDefault="009C16B0">
            <w:proofErr w:type="spellStart"/>
            <w:r w:rsidRPr="009C16B0">
              <w:rPr>
                <w:rFonts w:ascii="Open Sans" w:hAnsi="Open Sans"/>
                <w:b/>
                <w:bCs/>
                <w:color w:val="444444"/>
                <w:sz w:val="21"/>
                <w:szCs w:val="21"/>
              </w:rPr>
              <w:t>Aplikasi</w:t>
            </w:r>
            <w:proofErr w:type="spellEnd"/>
            <w:r w:rsidRPr="009C16B0">
              <w:rPr>
                <w:rFonts w:ascii="Open Sans" w:hAnsi="Open Sans"/>
                <w:b/>
                <w:bCs/>
                <w:color w:val="444444"/>
                <w:sz w:val="21"/>
                <w:szCs w:val="21"/>
              </w:rPr>
              <w:t xml:space="preserve"> </w:t>
            </w:r>
            <w:r>
              <w:rPr>
                <w:rFonts w:ascii="Open Sans" w:hAnsi="Open Sans"/>
                <w:b/>
                <w:bCs/>
                <w:color w:val="444444"/>
                <w:sz w:val="21"/>
                <w:szCs w:val="21"/>
              </w:rPr>
              <w:t>Web</w:t>
            </w:r>
          </w:p>
        </w:tc>
      </w:tr>
      <w:tr w:rsidR="009C16B0" w:rsidRPr="009C16B0" w14:paraId="05E4DF51" w14:textId="77777777" w:rsidTr="006D5306">
        <w:tc>
          <w:tcPr>
            <w:tcW w:w="3175" w:type="dxa"/>
            <w:hideMark/>
          </w:tcPr>
          <w:p w14:paraId="17CF1F2B" w14:textId="77777777"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b/>
                <w:bCs/>
                <w:color w:val="444444"/>
                <w:sz w:val="21"/>
                <w:szCs w:val="21"/>
              </w:rPr>
              <w:t>Grafis</w:t>
            </w:r>
            <w:proofErr w:type="spellEnd"/>
          </w:p>
        </w:tc>
        <w:tc>
          <w:tcPr>
            <w:tcW w:w="3175" w:type="dxa"/>
            <w:hideMark/>
          </w:tcPr>
          <w:p w14:paraId="7FEB6B04" w14:textId="77777777" w:rsidR="009C16B0" w:rsidRPr="009C16B0" w:rsidRDefault="009C16B0" w:rsidP="009C16B0">
            <w:pPr>
              <w:spacing w:after="150"/>
              <w:rPr>
                <w:rFonts w:ascii="Open Sans" w:hAnsi="Open Sans"/>
                <w:color w:val="444444"/>
                <w:sz w:val="21"/>
                <w:szCs w:val="21"/>
              </w:rPr>
            </w:pPr>
            <w:r w:rsidRPr="009C16B0">
              <w:rPr>
                <w:rFonts w:ascii="Open Sans" w:hAnsi="Open Sans"/>
                <w:color w:val="444444"/>
                <w:sz w:val="21"/>
                <w:szCs w:val="21"/>
              </w:rPr>
              <w:t xml:space="preserve">Tingkat </w:t>
            </w:r>
            <w:proofErr w:type="spellStart"/>
            <w:r w:rsidRPr="009C16B0">
              <w:rPr>
                <w:rFonts w:ascii="Open Sans" w:hAnsi="Open Sans"/>
                <w:color w:val="444444"/>
                <w:sz w:val="21"/>
                <w:szCs w:val="21"/>
              </w:rPr>
              <w:t>grafis</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ditentukan</w:t>
            </w:r>
            <w:proofErr w:type="spellEnd"/>
            <w:r w:rsidRPr="009C16B0">
              <w:rPr>
                <w:rFonts w:ascii="Open Sans" w:hAnsi="Open Sans"/>
                <w:color w:val="444444"/>
                <w:sz w:val="21"/>
                <w:szCs w:val="21"/>
              </w:rPr>
              <w:t xml:space="preserve"> oleh </w:t>
            </w:r>
            <w:proofErr w:type="spellStart"/>
            <w:r w:rsidRPr="009C16B0">
              <w:rPr>
                <w:rFonts w:ascii="Open Sans" w:hAnsi="Open Sans"/>
                <w:color w:val="444444"/>
                <w:sz w:val="21"/>
                <w:szCs w:val="21"/>
              </w:rPr>
              <w:t>kebutuhan</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grafis</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aplikasi</w:t>
            </w:r>
            <w:proofErr w:type="spellEnd"/>
            <w:r w:rsidRPr="009C16B0">
              <w:rPr>
                <w:rFonts w:ascii="Open Sans" w:hAnsi="Open Sans"/>
                <w:color w:val="444444"/>
                <w:sz w:val="21"/>
                <w:szCs w:val="21"/>
              </w:rPr>
              <w:t xml:space="preserve"> desktop </w:t>
            </w:r>
            <w:proofErr w:type="spellStart"/>
            <w:r w:rsidRPr="009C16B0">
              <w:rPr>
                <w:rFonts w:ascii="Open Sans" w:hAnsi="Open Sans"/>
                <w:color w:val="444444"/>
                <w:sz w:val="21"/>
                <w:szCs w:val="21"/>
              </w:rPr>
              <w:t>tersebut</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Butuh</w:t>
            </w:r>
            <w:proofErr w:type="spellEnd"/>
            <w:r w:rsidRPr="009C16B0">
              <w:rPr>
                <w:rFonts w:ascii="Open Sans" w:hAnsi="Open Sans"/>
                <w:color w:val="444444"/>
                <w:sz w:val="21"/>
                <w:szCs w:val="21"/>
              </w:rPr>
              <w:t xml:space="preserve"> spec yang </w:t>
            </w:r>
            <w:proofErr w:type="spellStart"/>
            <w:r w:rsidRPr="009C16B0">
              <w:rPr>
                <w:rFonts w:ascii="Open Sans" w:hAnsi="Open Sans"/>
                <w:color w:val="444444"/>
                <w:sz w:val="21"/>
                <w:szCs w:val="21"/>
              </w:rPr>
              <w:t>tinggi</w:t>
            </w:r>
            <w:proofErr w:type="spellEnd"/>
            <w:r w:rsidRPr="009C16B0">
              <w:rPr>
                <w:rFonts w:ascii="Open Sans" w:hAnsi="Open Sans"/>
                <w:color w:val="444444"/>
                <w:sz w:val="21"/>
                <w:szCs w:val="21"/>
              </w:rPr>
              <w:t>.</w:t>
            </w:r>
          </w:p>
        </w:tc>
        <w:tc>
          <w:tcPr>
            <w:tcW w:w="3180" w:type="dxa"/>
            <w:hideMark/>
          </w:tcPr>
          <w:p w14:paraId="057573B7" w14:textId="77777777"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color w:val="444444"/>
                <w:sz w:val="21"/>
                <w:szCs w:val="21"/>
              </w:rPr>
              <w:t>Grafis</w:t>
            </w:r>
            <w:proofErr w:type="spellEnd"/>
            <w:r w:rsidRPr="009C16B0">
              <w:rPr>
                <w:rFonts w:ascii="Open Sans" w:hAnsi="Open Sans"/>
                <w:color w:val="444444"/>
                <w:sz w:val="21"/>
                <w:szCs w:val="21"/>
              </w:rPr>
              <w:t xml:space="preserve"> yang </w:t>
            </w:r>
            <w:proofErr w:type="spellStart"/>
            <w:r w:rsidRPr="009C16B0">
              <w:rPr>
                <w:rFonts w:ascii="Open Sans" w:hAnsi="Open Sans"/>
                <w:color w:val="444444"/>
                <w:sz w:val="21"/>
                <w:szCs w:val="21"/>
              </w:rPr>
              <w:t>digunakan</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tidak</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begitu</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tinggi</w:t>
            </w:r>
            <w:proofErr w:type="spellEnd"/>
            <w:r w:rsidRPr="009C16B0">
              <w:rPr>
                <w:rFonts w:ascii="Open Sans" w:hAnsi="Open Sans"/>
                <w:color w:val="444444"/>
                <w:sz w:val="21"/>
                <w:szCs w:val="21"/>
              </w:rPr>
              <w:t>.</w:t>
            </w:r>
          </w:p>
        </w:tc>
      </w:tr>
      <w:tr w:rsidR="009C16B0" w:rsidRPr="009C16B0" w14:paraId="07082D22" w14:textId="77777777" w:rsidTr="006D5306">
        <w:tc>
          <w:tcPr>
            <w:tcW w:w="3175" w:type="dxa"/>
            <w:hideMark/>
          </w:tcPr>
          <w:p w14:paraId="42A9095D" w14:textId="77777777"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b/>
                <w:bCs/>
                <w:color w:val="444444"/>
                <w:sz w:val="21"/>
                <w:szCs w:val="21"/>
              </w:rPr>
              <w:t>Interaksi</w:t>
            </w:r>
            <w:proofErr w:type="spellEnd"/>
            <w:r w:rsidRPr="009C16B0">
              <w:rPr>
                <w:rFonts w:ascii="Open Sans" w:hAnsi="Open Sans"/>
                <w:b/>
                <w:bCs/>
                <w:color w:val="444444"/>
                <w:sz w:val="21"/>
                <w:szCs w:val="21"/>
              </w:rPr>
              <w:t xml:space="preserve"> </w:t>
            </w:r>
            <w:proofErr w:type="spellStart"/>
            <w:r w:rsidRPr="009C16B0">
              <w:rPr>
                <w:rFonts w:ascii="Open Sans" w:hAnsi="Open Sans"/>
                <w:b/>
                <w:bCs/>
                <w:color w:val="444444"/>
                <w:sz w:val="21"/>
                <w:szCs w:val="21"/>
              </w:rPr>
              <w:t>penggunaan</w:t>
            </w:r>
            <w:proofErr w:type="spellEnd"/>
          </w:p>
        </w:tc>
        <w:tc>
          <w:tcPr>
            <w:tcW w:w="3175" w:type="dxa"/>
            <w:hideMark/>
          </w:tcPr>
          <w:p w14:paraId="69D9166A" w14:textId="77777777"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color w:val="444444"/>
                <w:sz w:val="21"/>
                <w:szCs w:val="21"/>
              </w:rPr>
              <w:t>Tidak</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semua</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aplikasi</w:t>
            </w:r>
            <w:proofErr w:type="spellEnd"/>
            <w:r w:rsidRPr="009C16B0">
              <w:rPr>
                <w:rFonts w:ascii="Open Sans" w:hAnsi="Open Sans"/>
                <w:color w:val="444444"/>
                <w:sz w:val="21"/>
                <w:szCs w:val="21"/>
              </w:rPr>
              <w:t xml:space="preserve"> desktop </w:t>
            </w:r>
            <w:proofErr w:type="spellStart"/>
            <w:r w:rsidRPr="009C16B0">
              <w:rPr>
                <w:rFonts w:ascii="Open Sans" w:hAnsi="Open Sans"/>
                <w:color w:val="444444"/>
                <w:sz w:val="21"/>
                <w:szCs w:val="21"/>
              </w:rPr>
              <w:t>dapat</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berjalan</w:t>
            </w:r>
            <w:proofErr w:type="spellEnd"/>
            <w:r w:rsidRPr="009C16B0">
              <w:rPr>
                <w:rFonts w:ascii="Open Sans" w:hAnsi="Open Sans"/>
                <w:color w:val="444444"/>
                <w:sz w:val="21"/>
                <w:szCs w:val="21"/>
              </w:rPr>
              <w:t xml:space="preserve"> di </w:t>
            </w:r>
            <w:proofErr w:type="spellStart"/>
            <w:r w:rsidRPr="009C16B0">
              <w:rPr>
                <w:rFonts w:ascii="Open Sans" w:hAnsi="Open Sans"/>
                <w:color w:val="444444"/>
                <w:sz w:val="21"/>
                <w:szCs w:val="21"/>
              </w:rPr>
              <w:t>semua</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Sistem</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Operasi</w:t>
            </w:r>
            <w:proofErr w:type="spellEnd"/>
            <w:r w:rsidRPr="009C16B0">
              <w:rPr>
                <w:rFonts w:ascii="Open Sans" w:hAnsi="Open Sans"/>
                <w:color w:val="444444"/>
                <w:sz w:val="21"/>
                <w:szCs w:val="21"/>
              </w:rPr>
              <w:t>.</w:t>
            </w:r>
          </w:p>
        </w:tc>
        <w:tc>
          <w:tcPr>
            <w:tcW w:w="3180" w:type="dxa"/>
            <w:hideMark/>
          </w:tcPr>
          <w:p w14:paraId="483DD459" w14:textId="77777777"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color w:val="444444"/>
                <w:sz w:val="21"/>
                <w:szCs w:val="21"/>
              </w:rPr>
              <w:t>Dapat</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berjalan</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disemua</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Sistem</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Operasi</w:t>
            </w:r>
            <w:proofErr w:type="spellEnd"/>
            <w:r w:rsidRPr="009C16B0">
              <w:rPr>
                <w:rFonts w:ascii="Open Sans" w:hAnsi="Open Sans"/>
                <w:color w:val="444444"/>
                <w:sz w:val="21"/>
                <w:szCs w:val="21"/>
              </w:rPr>
              <w:t xml:space="preserve">, yang </w:t>
            </w:r>
            <w:proofErr w:type="spellStart"/>
            <w:r w:rsidRPr="009C16B0">
              <w:rPr>
                <w:rFonts w:ascii="Open Sans" w:hAnsi="Open Sans"/>
                <w:color w:val="444444"/>
                <w:sz w:val="21"/>
                <w:szCs w:val="21"/>
              </w:rPr>
              <w:t>penting</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ada</w:t>
            </w:r>
            <w:proofErr w:type="spellEnd"/>
            <w:r w:rsidRPr="009C16B0">
              <w:rPr>
                <w:rFonts w:ascii="Open Sans" w:hAnsi="Open Sans"/>
                <w:color w:val="444444"/>
                <w:sz w:val="21"/>
                <w:szCs w:val="21"/>
              </w:rPr>
              <w:t xml:space="preserve"> web browser dan </w:t>
            </w:r>
            <w:proofErr w:type="spellStart"/>
            <w:r w:rsidRPr="009C16B0">
              <w:rPr>
                <w:rFonts w:ascii="Open Sans" w:hAnsi="Open Sans"/>
                <w:color w:val="444444"/>
                <w:sz w:val="21"/>
                <w:szCs w:val="21"/>
              </w:rPr>
              <w:t>koneksi</w:t>
            </w:r>
            <w:proofErr w:type="spellEnd"/>
            <w:r w:rsidRPr="009C16B0">
              <w:rPr>
                <w:rFonts w:ascii="Open Sans" w:hAnsi="Open Sans"/>
                <w:color w:val="444444"/>
                <w:sz w:val="21"/>
                <w:szCs w:val="21"/>
              </w:rPr>
              <w:t xml:space="preserve"> internet.</w:t>
            </w:r>
          </w:p>
        </w:tc>
      </w:tr>
      <w:tr w:rsidR="009C16B0" w:rsidRPr="009C16B0" w14:paraId="4B6B330C" w14:textId="77777777" w:rsidTr="006D5306">
        <w:tc>
          <w:tcPr>
            <w:tcW w:w="3175" w:type="dxa"/>
            <w:hideMark/>
          </w:tcPr>
          <w:p w14:paraId="72A00088" w14:textId="77777777"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b/>
                <w:bCs/>
                <w:color w:val="444444"/>
                <w:sz w:val="21"/>
                <w:szCs w:val="21"/>
              </w:rPr>
              <w:t>Penggunaan</w:t>
            </w:r>
            <w:proofErr w:type="spellEnd"/>
            <w:r w:rsidRPr="009C16B0">
              <w:rPr>
                <w:rFonts w:ascii="Open Sans" w:hAnsi="Open Sans"/>
                <w:b/>
                <w:bCs/>
                <w:color w:val="444444"/>
                <w:sz w:val="21"/>
                <w:szCs w:val="21"/>
              </w:rPr>
              <w:t xml:space="preserve"> </w:t>
            </w:r>
            <w:proofErr w:type="spellStart"/>
            <w:r w:rsidRPr="009C16B0">
              <w:rPr>
                <w:rFonts w:ascii="Open Sans" w:hAnsi="Open Sans"/>
                <w:b/>
                <w:bCs/>
                <w:color w:val="444444"/>
                <w:sz w:val="21"/>
                <w:szCs w:val="21"/>
              </w:rPr>
              <w:t>jaringan</w:t>
            </w:r>
            <w:proofErr w:type="spellEnd"/>
          </w:p>
        </w:tc>
        <w:tc>
          <w:tcPr>
            <w:tcW w:w="3175" w:type="dxa"/>
            <w:hideMark/>
          </w:tcPr>
          <w:p w14:paraId="7F415205" w14:textId="77777777"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color w:val="444444"/>
                <w:sz w:val="21"/>
                <w:szCs w:val="21"/>
              </w:rPr>
              <w:t>Tidak</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bergantung</w:t>
            </w:r>
            <w:proofErr w:type="spellEnd"/>
            <w:r w:rsidRPr="009C16B0">
              <w:rPr>
                <w:rFonts w:ascii="Open Sans" w:hAnsi="Open Sans"/>
                <w:color w:val="444444"/>
                <w:sz w:val="21"/>
                <w:szCs w:val="21"/>
              </w:rPr>
              <w:t xml:space="preserve"> pada internet (</w:t>
            </w:r>
            <w:proofErr w:type="spellStart"/>
            <w:r w:rsidRPr="009C16B0">
              <w:rPr>
                <w:rFonts w:ascii="Open Sans" w:hAnsi="Open Sans"/>
                <w:color w:val="444444"/>
                <w:sz w:val="21"/>
                <w:szCs w:val="21"/>
              </w:rPr>
              <w:t>dapat</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berjalan</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secara</w:t>
            </w:r>
            <w:proofErr w:type="spellEnd"/>
            <w:r w:rsidRPr="009C16B0">
              <w:rPr>
                <w:rFonts w:ascii="Open Sans" w:hAnsi="Open Sans"/>
                <w:color w:val="444444"/>
                <w:sz w:val="21"/>
                <w:szCs w:val="21"/>
              </w:rPr>
              <w:t xml:space="preserve"> offline)</w:t>
            </w:r>
          </w:p>
        </w:tc>
        <w:tc>
          <w:tcPr>
            <w:tcW w:w="3180" w:type="dxa"/>
            <w:hideMark/>
          </w:tcPr>
          <w:p w14:paraId="07F48A52" w14:textId="77777777"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color w:val="444444"/>
                <w:sz w:val="21"/>
                <w:szCs w:val="21"/>
              </w:rPr>
              <w:t>Untuk</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menjalankannya</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dibutuhkan</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koneksi</w:t>
            </w:r>
            <w:proofErr w:type="spellEnd"/>
            <w:r w:rsidRPr="009C16B0">
              <w:rPr>
                <w:rFonts w:ascii="Open Sans" w:hAnsi="Open Sans"/>
                <w:color w:val="444444"/>
                <w:sz w:val="21"/>
                <w:szCs w:val="21"/>
              </w:rPr>
              <w:t xml:space="preserve"> internet (</w:t>
            </w:r>
            <w:proofErr w:type="spellStart"/>
            <w:r w:rsidRPr="009C16B0">
              <w:rPr>
                <w:rFonts w:ascii="Open Sans" w:hAnsi="Open Sans"/>
                <w:color w:val="444444"/>
                <w:sz w:val="21"/>
                <w:szCs w:val="21"/>
              </w:rPr>
              <w:t>tapi</w:t>
            </w:r>
            <w:proofErr w:type="spellEnd"/>
            <w:r w:rsidRPr="009C16B0">
              <w:rPr>
                <w:rFonts w:ascii="Open Sans" w:hAnsi="Open Sans"/>
                <w:color w:val="444444"/>
                <w:sz w:val="21"/>
                <w:szCs w:val="21"/>
              </w:rPr>
              <w:t xml:space="preserve"> juga </w:t>
            </w:r>
            <w:proofErr w:type="spellStart"/>
            <w:r w:rsidRPr="009C16B0">
              <w:rPr>
                <w:rFonts w:ascii="Open Sans" w:hAnsi="Open Sans"/>
                <w:color w:val="444444"/>
                <w:sz w:val="21"/>
                <w:szCs w:val="21"/>
              </w:rPr>
              <w:t>dapat</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berjalan</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secara</w:t>
            </w:r>
            <w:proofErr w:type="spellEnd"/>
            <w:r w:rsidRPr="009C16B0">
              <w:rPr>
                <w:rFonts w:ascii="Open Sans" w:hAnsi="Open Sans"/>
                <w:color w:val="444444"/>
                <w:sz w:val="21"/>
                <w:szCs w:val="21"/>
              </w:rPr>
              <w:t xml:space="preserve"> offline)</w:t>
            </w:r>
          </w:p>
        </w:tc>
      </w:tr>
      <w:tr w:rsidR="009C16B0" w:rsidRPr="009C16B0" w14:paraId="793BC8D0" w14:textId="77777777" w:rsidTr="006D5306">
        <w:tc>
          <w:tcPr>
            <w:tcW w:w="3175" w:type="dxa"/>
            <w:hideMark/>
          </w:tcPr>
          <w:p w14:paraId="082AD643" w14:textId="77777777"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b/>
                <w:bCs/>
                <w:color w:val="444444"/>
                <w:sz w:val="21"/>
                <w:szCs w:val="21"/>
              </w:rPr>
              <w:t>Akses</w:t>
            </w:r>
            <w:proofErr w:type="spellEnd"/>
          </w:p>
        </w:tc>
        <w:tc>
          <w:tcPr>
            <w:tcW w:w="3175" w:type="dxa"/>
            <w:hideMark/>
          </w:tcPr>
          <w:p w14:paraId="6E6A7EA9" w14:textId="77777777"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color w:val="444444"/>
                <w:sz w:val="21"/>
                <w:szCs w:val="21"/>
              </w:rPr>
              <w:t>Terbatas</w:t>
            </w:r>
            <w:proofErr w:type="spellEnd"/>
            <w:r w:rsidRPr="009C16B0">
              <w:rPr>
                <w:rFonts w:ascii="Open Sans" w:hAnsi="Open Sans"/>
                <w:color w:val="444444"/>
                <w:sz w:val="21"/>
                <w:szCs w:val="21"/>
              </w:rPr>
              <w:t xml:space="preserve"> pada laptop </w:t>
            </w:r>
            <w:proofErr w:type="spellStart"/>
            <w:r w:rsidRPr="009C16B0">
              <w:rPr>
                <w:rFonts w:ascii="Open Sans" w:hAnsi="Open Sans"/>
                <w:color w:val="444444"/>
                <w:sz w:val="21"/>
                <w:szCs w:val="21"/>
              </w:rPr>
              <w:t>atau</w:t>
            </w:r>
            <w:proofErr w:type="spellEnd"/>
            <w:r w:rsidRPr="009C16B0">
              <w:rPr>
                <w:rFonts w:ascii="Open Sans" w:hAnsi="Open Sans"/>
                <w:color w:val="444444"/>
                <w:sz w:val="21"/>
                <w:szCs w:val="21"/>
              </w:rPr>
              <w:t xml:space="preserve"> PC</w:t>
            </w:r>
          </w:p>
        </w:tc>
        <w:tc>
          <w:tcPr>
            <w:tcW w:w="3180" w:type="dxa"/>
            <w:hideMark/>
          </w:tcPr>
          <w:p w14:paraId="068A0DB0" w14:textId="77777777"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color w:val="444444"/>
                <w:sz w:val="21"/>
                <w:szCs w:val="21"/>
              </w:rPr>
              <w:t>Dapat</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diakses</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dimana</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saja</w:t>
            </w:r>
            <w:proofErr w:type="spellEnd"/>
            <w:r w:rsidRPr="009C16B0">
              <w:rPr>
                <w:rFonts w:ascii="Open Sans" w:hAnsi="Open Sans"/>
                <w:color w:val="444444"/>
                <w:sz w:val="21"/>
                <w:szCs w:val="21"/>
              </w:rPr>
              <w:t xml:space="preserve"> (mobile, tablet </w:t>
            </w:r>
            <w:proofErr w:type="spellStart"/>
            <w:r w:rsidRPr="009C16B0">
              <w:rPr>
                <w:rFonts w:ascii="Open Sans" w:hAnsi="Open Sans"/>
                <w:color w:val="444444"/>
                <w:sz w:val="21"/>
                <w:szCs w:val="21"/>
              </w:rPr>
              <w:t>atau</w:t>
            </w:r>
            <w:proofErr w:type="spellEnd"/>
            <w:r w:rsidRPr="009C16B0">
              <w:rPr>
                <w:rFonts w:ascii="Open Sans" w:hAnsi="Open Sans"/>
                <w:color w:val="444444"/>
                <w:sz w:val="21"/>
                <w:szCs w:val="21"/>
              </w:rPr>
              <w:t xml:space="preserve"> PC) </w:t>
            </w:r>
            <w:proofErr w:type="spellStart"/>
            <w:r w:rsidRPr="009C16B0">
              <w:rPr>
                <w:rFonts w:ascii="Open Sans" w:hAnsi="Open Sans"/>
                <w:color w:val="444444"/>
                <w:sz w:val="21"/>
                <w:szCs w:val="21"/>
              </w:rPr>
              <w:t>asal</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terdapat</w:t>
            </w:r>
            <w:proofErr w:type="spellEnd"/>
            <w:r w:rsidRPr="009C16B0">
              <w:rPr>
                <w:rFonts w:ascii="Open Sans" w:hAnsi="Open Sans"/>
                <w:color w:val="444444"/>
                <w:sz w:val="21"/>
                <w:szCs w:val="21"/>
              </w:rPr>
              <w:t xml:space="preserve"> web </w:t>
            </w:r>
            <w:proofErr w:type="spellStart"/>
            <w:r w:rsidRPr="009C16B0">
              <w:rPr>
                <w:rFonts w:ascii="Open Sans" w:hAnsi="Open Sans"/>
                <w:color w:val="444444"/>
                <w:sz w:val="21"/>
                <w:szCs w:val="21"/>
              </w:rPr>
              <w:t>browsernya</w:t>
            </w:r>
            <w:proofErr w:type="spellEnd"/>
          </w:p>
        </w:tc>
      </w:tr>
      <w:tr w:rsidR="009C16B0" w:rsidRPr="009C16B0" w14:paraId="6CB82D19" w14:textId="77777777" w:rsidTr="006D5306">
        <w:tc>
          <w:tcPr>
            <w:tcW w:w="3175" w:type="dxa"/>
            <w:hideMark/>
          </w:tcPr>
          <w:p w14:paraId="514E2008" w14:textId="77777777"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b/>
                <w:bCs/>
                <w:color w:val="444444"/>
                <w:sz w:val="21"/>
                <w:szCs w:val="21"/>
              </w:rPr>
              <w:t>Fungsionalitas</w:t>
            </w:r>
            <w:proofErr w:type="spellEnd"/>
            <w:r w:rsidRPr="009C16B0">
              <w:rPr>
                <w:rFonts w:ascii="Open Sans" w:hAnsi="Open Sans"/>
                <w:b/>
                <w:bCs/>
                <w:color w:val="444444"/>
                <w:sz w:val="21"/>
                <w:szCs w:val="21"/>
              </w:rPr>
              <w:t xml:space="preserve"> </w:t>
            </w:r>
            <w:proofErr w:type="spellStart"/>
            <w:r w:rsidRPr="009C16B0">
              <w:rPr>
                <w:rFonts w:ascii="Open Sans" w:hAnsi="Open Sans"/>
                <w:b/>
                <w:bCs/>
                <w:color w:val="444444"/>
                <w:sz w:val="21"/>
                <w:szCs w:val="21"/>
              </w:rPr>
              <w:t>perbaikan</w:t>
            </w:r>
            <w:proofErr w:type="spellEnd"/>
          </w:p>
        </w:tc>
        <w:tc>
          <w:tcPr>
            <w:tcW w:w="3175" w:type="dxa"/>
            <w:hideMark/>
          </w:tcPr>
          <w:p w14:paraId="3D2FC5EC" w14:textId="77777777"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color w:val="444444"/>
                <w:sz w:val="21"/>
                <w:szCs w:val="21"/>
              </w:rPr>
              <w:t>Dapat</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dengan</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mudah</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memodifikasi</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settingannya</w:t>
            </w:r>
            <w:proofErr w:type="spellEnd"/>
          </w:p>
        </w:tc>
        <w:tc>
          <w:tcPr>
            <w:tcW w:w="3180" w:type="dxa"/>
            <w:hideMark/>
          </w:tcPr>
          <w:p w14:paraId="6CC8C19A" w14:textId="77777777"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color w:val="444444"/>
                <w:sz w:val="21"/>
                <w:szCs w:val="21"/>
              </w:rPr>
              <w:t>Tidak</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memerlukan</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lisensi</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ketika</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menggunakan</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Aplikasi</w:t>
            </w:r>
            <w:proofErr w:type="spellEnd"/>
            <w:r w:rsidRPr="009C16B0">
              <w:rPr>
                <w:rFonts w:ascii="Open Sans" w:hAnsi="Open Sans"/>
                <w:color w:val="444444"/>
                <w:sz w:val="21"/>
                <w:szCs w:val="21"/>
              </w:rPr>
              <w:t xml:space="preserve"> Web, </w:t>
            </w:r>
            <w:proofErr w:type="spellStart"/>
            <w:r w:rsidRPr="009C16B0">
              <w:rPr>
                <w:rFonts w:ascii="Open Sans" w:hAnsi="Open Sans"/>
                <w:color w:val="444444"/>
                <w:sz w:val="21"/>
                <w:szCs w:val="21"/>
              </w:rPr>
              <w:t>sebab</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lisensi</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itu</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telah</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menjadi</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tanggung</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jawab</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dari</w:t>
            </w:r>
            <w:proofErr w:type="spellEnd"/>
            <w:r w:rsidRPr="009C16B0">
              <w:rPr>
                <w:rFonts w:ascii="Open Sans" w:hAnsi="Open Sans"/>
                <w:color w:val="444444"/>
                <w:sz w:val="21"/>
                <w:szCs w:val="21"/>
              </w:rPr>
              <w:t xml:space="preserve"> web </w:t>
            </w:r>
            <w:proofErr w:type="spellStart"/>
            <w:r w:rsidRPr="009C16B0">
              <w:rPr>
                <w:rFonts w:ascii="Open Sans" w:hAnsi="Open Sans"/>
                <w:color w:val="444444"/>
                <w:sz w:val="21"/>
                <w:szCs w:val="21"/>
              </w:rPr>
              <w:t>penyedia</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aplikasi</w:t>
            </w:r>
            <w:proofErr w:type="spellEnd"/>
            <w:r w:rsidRPr="009C16B0">
              <w:rPr>
                <w:rFonts w:ascii="Open Sans" w:hAnsi="Open Sans"/>
                <w:color w:val="444444"/>
                <w:sz w:val="21"/>
                <w:szCs w:val="21"/>
              </w:rPr>
              <w:t>.</w:t>
            </w:r>
          </w:p>
        </w:tc>
      </w:tr>
      <w:tr w:rsidR="009C16B0" w:rsidRPr="009C16B0" w14:paraId="5281F439" w14:textId="77777777" w:rsidTr="006D5306">
        <w:tc>
          <w:tcPr>
            <w:tcW w:w="3175" w:type="dxa"/>
            <w:hideMark/>
          </w:tcPr>
          <w:p w14:paraId="086ED1B4" w14:textId="77777777"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b/>
                <w:bCs/>
                <w:color w:val="444444"/>
                <w:sz w:val="21"/>
                <w:szCs w:val="21"/>
              </w:rPr>
              <w:t>Popularitas</w:t>
            </w:r>
            <w:proofErr w:type="spellEnd"/>
          </w:p>
        </w:tc>
        <w:tc>
          <w:tcPr>
            <w:tcW w:w="3175" w:type="dxa"/>
            <w:hideMark/>
          </w:tcPr>
          <w:p w14:paraId="1E6F9719" w14:textId="77777777" w:rsidR="009C16B0" w:rsidRPr="009C16B0" w:rsidRDefault="009C16B0" w:rsidP="009C16B0">
            <w:pPr>
              <w:spacing w:after="150"/>
              <w:rPr>
                <w:rFonts w:ascii="Open Sans" w:hAnsi="Open Sans"/>
                <w:color w:val="444444"/>
                <w:sz w:val="21"/>
                <w:szCs w:val="21"/>
              </w:rPr>
            </w:pPr>
            <w:proofErr w:type="spellStart"/>
            <w:r w:rsidRPr="009C16B0">
              <w:rPr>
                <w:rFonts w:ascii="Open Sans" w:hAnsi="Open Sans"/>
                <w:color w:val="444444"/>
                <w:sz w:val="21"/>
                <w:szCs w:val="21"/>
              </w:rPr>
              <w:t>Aplikasi</w:t>
            </w:r>
            <w:proofErr w:type="spellEnd"/>
            <w:r w:rsidRPr="009C16B0">
              <w:rPr>
                <w:rFonts w:ascii="Open Sans" w:hAnsi="Open Sans"/>
                <w:color w:val="444444"/>
                <w:sz w:val="21"/>
                <w:szCs w:val="21"/>
              </w:rPr>
              <w:t xml:space="preserve"> desktop </w:t>
            </w:r>
            <w:proofErr w:type="spellStart"/>
            <w:r w:rsidRPr="009C16B0">
              <w:rPr>
                <w:rFonts w:ascii="Open Sans" w:hAnsi="Open Sans"/>
                <w:color w:val="444444"/>
                <w:sz w:val="21"/>
                <w:szCs w:val="21"/>
              </w:rPr>
              <w:t>banyak</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digunakan</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sebelum</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adanya</w:t>
            </w:r>
            <w:proofErr w:type="spellEnd"/>
            <w:r w:rsidRPr="009C16B0">
              <w:rPr>
                <w:rFonts w:ascii="Open Sans" w:hAnsi="Open Sans"/>
                <w:color w:val="444444"/>
                <w:sz w:val="21"/>
                <w:szCs w:val="21"/>
              </w:rPr>
              <w:t xml:space="preserve"> smartphone, </w:t>
            </w:r>
            <w:proofErr w:type="spellStart"/>
            <w:r w:rsidRPr="009C16B0">
              <w:rPr>
                <w:rFonts w:ascii="Open Sans" w:hAnsi="Open Sans"/>
                <w:color w:val="444444"/>
                <w:sz w:val="21"/>
                <w:szCs w:val="21"/>
              </w:rPr>
              <w:t>namun</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sekarang</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popularitasnya</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mulai</w:t>
            </w:r>
            <w:proofErr w:type="spellEnd"/>
            <w:r w:rsidRPr="009C16B0">
              <w:rPr>
                <w:rFonts w:ascii="Open Sans" w:hAnsi="Open Sans"/>
                <w:color w:val="444444"/>
                <w:sz w:val="21"/>
                <w:szCs w:val="21"/>
              </w:rPr>
              <w:t xml:space="preserve"> </w:t>
            </w:r>
            <w:proofErr w:type="spellStart"/>
            <w:r w:rsidRPr="009C16B0">
              <w:rPr>
                <w:rFonts w:ascii="Open Sans" w:hAnsi="Open Sans"/>
                <w:color w:val="444444"/>
                <w:sz w:val="21"/>
                <w:szCs w:val="21"/>
              </w:rPr>
              <w:t>meredup</w:t>
            </w:r>
            <w:proofErr w:type="spellEnd"/>
            <w:r w:rsidRPr="009C16B0">
              <w:rPr>
                <w:rFonts w:ascii="Open Sans" w:hAnsi="Open Sans"/>
                <w:color w:val="444444"/>
                <w:sz w:val="21"/>
                <w:szCs w:val="21"/>
              </w:rPr>
              <w:t>.</w:t>
            </w:r>
          </w:p>
        </w:tc>
        <w:tc>
          <w:tcPr>
            <w:tcW w:w="3180" w:type="dxa"/>
            <w:hideMark/>
          </w:tcPr>
          <w:p w14:paraId="3A04501B" w14:textId="77777777" w:rsidR="009C16B0" w:rsidRPr="009C16B0" w:rsidRDefault="009C16B0" w:rsidP="009C16B0">
            <w:pPr>
              <w:spacing w:after="150"/>
              <w:rPr>
                <w:rFonts w:ascii="Open Sans" w:hAnsi="Open Sans"/>
                <w:color w:val="444444"/>
                <w:sz w:val="21"/>
                <w:szCs w:val="21"/>
              </w:rPr>
            </w:pPr>
            <w:r w:rsidRPr="009C16B0">
              <w:rPr>
                <w:rFonts w:ascii="Open Sans" w:hAnsi="Open Sans"/>
                <w:color w:val="444444"/>
                <w:sz w:val="21"/>
                <w:szCs w:val="21"/>
              </w:rPr>
              <w:t> </w:t>
            </w:r>
          </w:p>
        </w:tc>
      </w:tr>
    </w:tbl>
    <w:p w14:paraId="49726356" w14:textId="77777777" w:rsidR="009C16B0" w:rsidRPr="006D5306" w:rsidRDefault="009C16B0" w:rsidP="006D5306">
      <w:pPr>
        <w:spacing w:line="360" w:lineRule="auto"/>
        <w:ind w:right="289"/>
        <w:rPr>
          <w:rFonts w:ascii="Open Sans" w:eastAsia="Liberation Serif" w:hAnsi="Open Sans" w:cs="Liberation Serif"/>
          <w:sz w:val="22"/>
          <w:szCs w:val="22"/>
        </w:rPr>
      </w:pPr>
    </w:p>
    <w:p w14:paraId="293D0FAA" w14:textId="11C83A54" w:rsidR="009E180F" w:rsidRPr="001031CD" w:rsidRDefault="00305FC6" w:rsidP="00C726E8">
      <w:pPr>
        <w:pStyle w:val="ListParagraph"/>
        <w:numPr>
          <w:ilvl w:val="0"/>
          <w:numId w:val="2"/>
        </w:numPr>
        <w:spacing w:line="360" w:lineRule="auto"/>
        <w:ind w:right="289"/>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lastRenderedPageBreak/>
        <w:t>Dalam</w:t>
      </w:r>
      <w:proofErr w:type="spellEnd"/>
      <w:r w:rsidRPr="001031CD">
        <w:rPr>
          <w:rFonts w:ascii="Open Sans" w:eastAsia="Liberation Serif" w:hAnsi="Open Sans" w:cs="Liberation Serif"/>
          <w:sz w:val="22"/>
          <w:szCs w:val="22"/>
        </w:rPr>
        <w:t xml:space="preserve"> proses </w:t>
      </w:r>
      <w:proofErr w:type="spellStart"/>
      <w:r w:rsidRPr="001031CD">
        <w:rPr>
          <w:rFonts w:ascii="Open Sans" w:eastAsia="Liberation Serif" w:hAnsi="Open Sans" w:cs="Liberation Serif"/>
          <w:sz w:val="22"/>
          <w:szCs w:val="22"/>
        </w:rPr>
        <w:t>pengembangan</w:t>
      </w:r>
      <w:proofErr w:type="spellEnd"/>
      <w:r w:rsidRPr="001031CD">
        <w:rPr>
          <w:rFonts w:ascii="Open Sans" w:eastAsia="Liberation Serif" w:hAnsi="Open Sans" w:cs="Liberation Serif"/>
          <w:sz w:val="22"/>
          <w:szCs w:val="22"/>
        </w:rPr>
        <w:t xml:space="preserve"> software, </w:t>
      </w:r>
      <w:proofErr w:type="spellStart"/>
      <w:r w:rsidRPr="001031CD">
        <w:rPr>
          <w:rFonts w:ascii="Open Sans" w:eastAsia="Liberation Serif" w:hAnsi="Open Sans" w:cs="Liberation Serif"/>
          <w:sz w:val="22"/>
          <w:szCs w:val="22"/>
        </w:rPr>
        <w:t>terdapat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biaya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harus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dikeluarkan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Biaya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sajakah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itu</w:t>
      </w:r>
      <w:proofErr w:type="spellEnd"/>
      <w:r w:rsidRPr="001031CD">
        <w:rPr>
          <w:rFonts w:ascii="Open Sans" w:eastAsia="Liberation Serif" w:hAnsi="Open Sans" w:cs="Liberation Serif"/>
          <w:sz w:val="22"/>
          <w:szCs w:val="22"/>
        </w:rPr>
        <w:t>?</w:t>
      </w:r>
    </w:p>
    <w:p w14:paraId="4F651732" w14:textId="7ADB377A" w:rsidR="00DB5D93" w:rsidRPr="001031CD" w:rsidRDefault="00DB5D93" w:rsidP="00DB5D93">
      <w:pPr>
        <w:pStyle w:val="ListParagraph"/>
        <w:numPr>
          <w:ilvl w:val="0"/>
          <w:numId w:val="3"/>
        </w:numPr>
        <w:spacing w:line="360" w:lineRule="auto"/>
        <w:ind w:right="289"/>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Biaya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perencaaan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dokumentasi</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desain</w:t>
      </w:r>
      <w:proofErr w:type="spellEnd"/>
    </w:p>
    <w:p w14:paraId="46EC3224" w14:textId="5F7E9E2E" w:rsidR="00DB5D93" w:rsidRPr="001031CD" w:rsidRDefault="00DB5D93" w:rsidP="00DB5D93">
      <w:pPr>
        <w:pStyle w:val="ListParagraph"/>
        <w:numPr>
          <w:ilvl w:val="0"/>
          <w:numId w:val="3"/>
        </w:numPr>
        <w:spacing w:line="360" w:lineRule="auto"/>
        <w:ind w:right="289"/>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Biaya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dukungan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operasional</w:t>
      </w:r>
      <w:proofErr w:type="spellEnd"/>
      <w:r w:rsidRPr="001031CD">
        <w:rPr>
          <w:rFonts w:ascii="Open Sans" w:eastAsia="Liberation Serif" w:hAnsi="Open Sans" w:cs="Liberation Serif"/>
          <w:sz w:val="22"/>
          <w:szCs w:val="22"/>
        </w:rPr>
        <w:t xml:space="preserve"> </w:t>
      </w:r>
    </w:p>
    <w:p w14:paraId="5F3B6498" w14:textId="5E58FDFC" w:rsidR="00C726E8" w:rsidRPr="001031CD" w:rsidRDefault="006D5306" w:rsidP="00DD2B1E">
      <w:pPr>
        <w:pStyle w:val="ListParagraph"/>
        <w:numPr>
          <w:ilvl w:val="0"/>
          <w:numId w:val="3"/>
        </w:numPr>
        <w:spacing w:line="360" w:lineRule="auto"/>
        <w:ind w:right="289"/>
        <w:rPr>
          <w:rFonts w:ascii="Open Sans" w:eastAsia="Liberation Serif" w:hAnsi="Open Sans" w:cs="Liberation Serif"/>
          <w:sz w:val="22"/>
          <w:szCs w:val="22"/>
        </w:rPr>
      </w:pPr>
      <w:r>
        <w:rPr>
          <w:rFonts w:ascii="Open Sans" w:eastAsia="Liberation Serif" w:hAnsi="Open Sans" w:cs="Liberation Serif"/>
          <w:sz w:val="22"/>
          <w:szCs w:val="22"/>
        </w:rPr>
        <w:t xml:space="preserve"> </w:t>
      </w:r>
      <w:proofErr w:type="spellStart"/>
      <w:r w:rsidR="00DD2B1E" w:rsidRPr="001031CD">
        <w:rPr>
          <w:rFonts w:ascii="Open Sans" w:eastAsia="Liberation Serif" w:hAnsi="Open Sans" w:cs="Liberation Serif"/>
          <w:sz w:val="22"/>
          <w:szCs w:val="22"/>
        </w:rPr>
        <w:t>Biaya</w:t>
      </w:r>
      <w:proofErr w:type="spellEnd"/>
      <w:r w:rsidR="00DD2B1E" w:rsidRPr="001031CD">
        <w:rPr>
          <w:rFonts w:ascii="Open Sans" w:eastAsia="Liberation Serif" w:hAnsi="Open Sans" w:cs="Liberation Serif"/>
          <w:sz w:val="22"/>
          <w:szCs w:val="22"/>
        </w:rPr>
        <w:t xml:space="preserve"> </w:t>
      </w:r>
      <w:proofErr w:type="spellStart"/>
      <w:r w:rsidR="00DD2B1E" w:rsidRPr="001031CD">
        <w:rPr>
          <w:rFonts w:ascii="Open Sans" w:eastAsia="Liberation Serif" w:hAnsi="Open Sans" w:cs="Liberation Serif"/>
          <w:sz w:val="22"/>
          <w:szCs w:val="22"/>
        </w:rPr>
        <w:t>pembuatan</w:t>
      </w:r>
      <w:proofErr w:type="spellEnd"/>
      <w:r w:rsidR="00DD2B1E" w:rsidRPr="001031CD">
        <w:rPr>
          <w:rFonts w:ascii="Open Sans" w:eastAsia="Liberation Serif" w:hAnsi="Open Sans" w:cs="Liberation Serif"/>
          <w:sz w:val="22"/>
          <w:szCs w:val="22"/>
        </w:rPr>
        <w:t xml:space="preserve"> </w:t>
      </w:r>
    </w:p>
    <w:p w14:paraId="4EA7CA47" w14:textId="2DFB463B" w:rsidR="009E180F" w:rsidRPr="001031CD" w:rsidRDefault="00305FC6" w:rsidP="00C726E8">
      <w:pPr>
        <w:pStyle w:val="ListParagraph"/>
        <w:numPr>
          <w:ilvl w:val="0"/>
          <w:numId w:val="2"/>
        </w:numPr>
        <w:spacing w:line="360" w:lineRule="auto"/>
        <w:ind w:right="798"/>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Terdapat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dua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jenis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produk</w:t>
      </w:r>
      <w:proofErr w:type="spellEnd"/>
      <w:r w:rsidRPr="001031CD">
        <w:rPr>
          <w:rFonts w:ascii="Open Sans" w:eastAsia="Liberation Serif" w:hAnsi="Open Sans" w:cs="Liberation Serif"/>
          <w:sz w:val="22"/>
          <w:szCs w:val="22"/>
        </w:rPr>
        <w:t xml:space="preserve"> software, </w:t>
      </w:r>
      <w:proofErr w:type="spellStart"/>
      <w:r w:rsidRPr="001031CD">
        <w:rPr>
          <w:rFonts w:ascii="Open Sans" w:eastAsia="Liberation Serif" w:hAnsi="Open Sans" w:cs="Liberation Serif"/>
          <w:sz w:val="22"/>
          <w:szCs w:val="22"/>
        </w:rPr>
        <w:t>yaitu</w:t>
      </w:r>
      <w:proofErr w:type="spellEnd"/>
      <w:r w:rsidRPr="001031CD">
        <w:rPr>
          <w:rFonts w:ascii="Open Sans" w:eastAsia="Liberation Serif" w:hAnsi="Open Sans" w:cs="Liberation Serif"/>
          <w:sz w:val="22"/>
          <w:szCs w:val="22"/>
        </w:rPr>
        <w:t xml:space="preserve"> Generic dan Customized. </w:t>
      </w:r>
      <w:proofErr w:type="spellStart"/>
      <w:r w:rsidRPr="001031CD">
        <w:rPr>
          <w:rFonts w:ascii="Open Sans" w:eastAsia="Liberation Serif" w:hAnsi="Open Sans" w:cs="Liberation Serif"/>
          <w:sz w:val="22"/>
          <w:szCs w:val="22"/>
        </w:rPr>
        <w:t>Jelaskan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perbedaan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keduanya</w:t>
      </w:r>
      <w:proofErr w:type="spellEnd"/>
      <w:r w:rsidRPr="001031CD">
        <w:rPr>
          <w:rFonts w:ascii="Open Sans" w:eastAsia="Liberation Serif" w:hAnsi="Open Sans" w:cs="Liberation Serif"/>
          <w:sz w:val="22"/>
          <w:szCs w:val="22"/>
        </w:rPr>
        <w:t>.</w:t>
      </w:r>
    </w:p>
    <w:p w14:paraId="6DFF8F06" w14:textId="77777777" w:rsidR="00DD2B1E" w:rsidRPr="001031CD" w:rsidRDefault="00DD2B1E" w:rsidP="00DD2B1E">
      <w:pPr>
        <w:shd w:val="clear" w:color="auto" w:fill="FFFFFF"/>
        <w:ind w:left="720"/>
        <w:rPr>
          <w:rFonts w:ascii="Open Sans" w:hAnsi="Open Sans"/>
          <w:sz w:val="22"/>
          <w:szCs w:val="22"/>
          <w:lang w:val="id-ID"/>
        </w:rPr>
      </w:pPr>
      <w:r w:rsidRPr="001031CD">
        <w:rPr>
          <w:rFonts w:ascii="Open Sans" w:hAnsi="Open Sans"/>
          <w:b/>
          <w:bCs/>
          <w:sz w:val="22"/>
          <w:szCs w:val="22"/>
          <w:lang w:val="id-ID"/>
        </w:rPr>
        <w:t>1. Perbedaan Tujuan</w:t>
      </w:r>
    </w:p>
    <w:p w14:paraId="001ECCCC" w14:textId="77777777" w:rsidR="00DD2B1E" w:rsidRPr="001031CD" w:rsidRDefault="00DD2B1E" w:rsidP="00DD2B1E">
      <w:pPr>
        <w:shd w:val="clear" w:color="auto" w:fill="FFFFFF"/>
        <w:ind w:left="1440"/>
        <w:rPr>
          <w:rFonts w:ascii="Open Sans" w:hAnsi="Open Sans"/>
          <w:sz w:val="22"/>
          <w:szCs w:val="22"/>
          <w:lang w:val="id-ID"/>
        </w:rPr>
      </w:pPr>
      <w:r w:rsidRPr="001031CD">
        <w:rPr>
          <w:rFonts w:ascii="Open Sans" w:hAnsi="Open Sans"/>
          <w:sz w:val="22"/>
          <w:szCs w:val="22"/>
          <w:lang w:val="id-ID"/>
        </w:rPr>
        <w:t>Software generik atau software umum adalah jenis software yang dibuat untuk dipasarkan ke berbagai bidang penggunaan komputer. Maksudnya, software ini diharapkan dapat digunakan di bidang bisnis, arsitektur, pemasaran, kuliah, dan lain sebagainya. Sementara itu, software spesifik dibuat dengan memiliki tujuan khusus yang sangat spesifik dan hanya dipasarkan pada kalangan tertentu yang sangat terbatas.</w:t>
      </w:r>
    </w:p>
    <w:p w14:paraId="38A36C13" w14:textId="77777777" w:rsidR="00DD2B1E" w:rsidRPr="001031CD" w:rsidRDefault="00DD2B1E" w:rsidP="00DD2B1E">
      <w:pPr>
        <w:shd w:val="clear" w:color="auto" w:fill="FFFFFF"/>
        <w:ind w:left="720"/>
        <w:rPr>
          <w:rFonts w:ascii="Open Sans" w:hAnsi="Open Sans"/>
          <w:sz w:val="22"/>
          <w:szCs w:val="22"/>
          <w:lang w:val="id-ID"/>
        </w:rPr>
      </w:pPr>
      <w:r w:rsidRPr="001031CD">
        <w:rPr>
          <w:rFonts w:ascii="Open Sans" w:hAnsi="Open Sans"/>
          <w:b/>
          <w:bCs/>
          <w:sz w:val="22"/>
          <w:szCs w:val="22"/>
          <w:lang w:val="id-ID"/>
        </w:rPr>
        <w:t>2. Perbedaan Fungsi</w:t>
      </w:r>
    </w:p>
    <w:p w14:paraId="7075F70F" w14:textId="77777777" w:rsidR="00DD2B1E" w:rsidRPr="001031CD" w:rsidRDefault="00DD2B1E" w:rsidP="00DD2B1E">
      <w:pPr>
        <w:shd w:val="clear" w:color="auto" w:fill="FFFFFF"/>
        <w:ind w:left="1440"/>
        <w:rPr>
          <w:rFonts w:ascii="Open Sans" w:hAnsi="Open Sans"/>
          <w:sz w:val="22"/>
          <w:szCs w:val="22"/>
          <w:lang w:val="id-ID"/>
        </w:rPr>
      </w:pPr>
      <w:r w:rsidRPr="001031CD">
        <w:rPr>
          <w:rFonts w:ascii="Open Sans" w:hAnsi="Open Sans"/>
          <w:sz w:val="22"/>
          <w:szCs w:val="22"/>
          <w:lang w:val="id-ID"/>
        </w:rPr>
        <w:t>Oleh karena ditujukan untuk dipasarkan pada banyak pasar, maka software generik memiliki fungsi-fungsi yang bersifat umum dan </w:t>
      </w:r>
      <w:r w:rsidRPr="001031CD">
        <w:rPr>
          <w:rFonts w:ascii="Open Sans" w:hAnsi="Open Sans"/>
          <w:i/>
          <w:iCs/>
          <w:sz w:val="22"/>
          <w:szCs w:val="22"/>
          <w:lang w:val="id-ID"/>
        </w:rPr>
        <w:t>applicable </w:t>
      </w:r>
      <w:r w:rsidRPr="001031CD">
        <w:rPr>
          <w:rFonts w:ascii="Open Sans" w:hAnsi="Open Sans"/>
          <w:sz w:val="22"/>
          <w:szCs w:val="22"/>
          <w:lang w:val="id-ID"/>
        </w:rPr>
        <w:t>di banyak tempat. Misalnya software untuk mengetik, memiliki fungsi untuk melakukan pembuatan dan editing dokumen dalam tingkat yang umum seperti misalnya menambah header atau footer. Sementara itu, software spesifik memiliki jenis-jenis fungsi yang sangat spesifik dan tidak dapat digunakan untuk menjalankan pekerjaan selain yang telah ditujukan dari pabrik. Misalnya software untuk melihat atau mengamati detak jantung. Fungsi software atau aplikasi ini terbatas dalam menerjemahkan detak jantung dan membuatnya ke dalam sebuah bentuk grafik yang dapat dimengerti oleh manusia atau dokter pada umumnya.</w:t>
      </w:r>
    </w:p>
    <w:p w14:paraId="7893E0B9" w14:textId="77777777" w:rsidR="00DD2B1E" w:rsidRPr="001031CD" w:rsidRDefault="00DD2B1E" w:rsidP="00DD2B1E">
      <w:pPr>
        <w:shd w:val="clear" w:color="auto" w:fill="FFFFFF"/>
        <w:ind w:left="720"/>
        <w:rPr>
          <w:rFonts w:ascii="Open Sans" w:hAnsi="Open Sans"/>
          <w:sz w:val="22"/>
          <w:szCs w:val="22"/>
          <w:lang w:val="id-ID"/>
        </w:rPr>
      </w:pPr>
      <w:r w:rsidRPr="001031CD">
        <w:rPr>
          <w:rFonts w:ascii="Open Sans" w:hAnsi="Open Sans"/>
          <w:b/>
          <w:bCs/>
          <w:sz w:val="22"/>
          <w:szCs w:val="22"/>
          <w:lang w:val="id-ID"/>
        </w:rPr>
        <w:t>3. Perbedaan Pengguna</w:t>
      </w:r>
    </w:p>
    <w:p w14:paraId="5C211729" w14:textId="77777777" w:rsidR="00DD2B1E" w:rsidRPr="001031CD" w:rsidRDefault="00DD2B1E" w:rsidP="00DD2B1E">
      <w:pPr>
        <w:shd w:val="clear" w:color="auto" w:fill="FFFFFF"/>
        <w:ind w:left="1440"/>
        <w:rPr>
          <w:rFonts w:ascii="Open Sans" w:hAnsi="Open Sans"/>
          <w:sz w:val="22"/>
          <w:szCs w:val="22"/>
          <w:lang w:val="id-ID"/>
        </w:rPr>
      </w:pPr>
      <w:r w:rsidRPr="001031CD">
        <w:rPr>
          <w:rFonts w:ascii="Open Sans" w:hAnsi="Open Sans"/>
          <w:sz w:val="22"/>
          <w:szCs w:val="22"/>
          <w:lang w:val="id-ID"/>
        </w:rPr>
        <w:t>Software generik menyasar pengguna yang lebih banyak dan variatif. Contohnya adalah aplikasi editing dokumen seperti Microsoft Offfice atau LibreOffice, yang menyasar dari anak sekolah, pelaku bisnis, guru, akuntan, dan lain sebagainya. Oleh karena itu aplikasi ini menjadi salah satu aplikasi </w:t>
      </w:r>
      <w:r w:rsidRPr="001031CD">
        <w:rPr>
          <w:rFonts w:ascii="Open Sans" w:hAnsi="Open Sans"/>
          <w:i/>
          <w:iCs/>
          <w:sz w:val="22"/>
          <w:szCs w:val="22"/>
          <w:lang w:val="id-ID"/>
        </w:rPr>
        <w:t>wajib </w:t>
      </w:r>
      <w:r w:rsidRPr="001031CD">
        <w:rPr>
          <w:rFonts w:ascii="Open Sans" w:hAnsi="Open Sans"/>
          <w:sz w:val="22"/>
          <w:szCs w:val="22"/>
          <w:lang w:val="id-ID"/>
        </w:rPr>
        <w:t>bagi hampir semua orang yang perlu untuk membuat dokumen. Sementara itu, software spesifik lebih cenderung menyasar pengguna-pengguna khusus yang memiliki kebutuhan dan kemampuan khusus untuk mengaplikasikan software tersebut. Misalnya adalah software kasir di berbagai jenis pasar modern seperti </w:t>
      </w:r>
      <w:r w:rsidRPr="001031CD">
        <w:rPr>
          <w:rFonts w:ascii="Open Sans" w:hAnsi="Open Sans"/>
          <w:i/>
          <w:iCs/>
          <w:sz w:val="22"/>
          <w:szCs w:val="22"/>
          <w:lang w:val="id-ID"/>
        </w:rPr>
        <w:t>Indomaret </w:t>
      </w:r>
      <w:r w:rsidRPr="001031CD">
        <w:rPr>
          <w:rFonts w:ascii="Open Sans" w:hAnsi="Open Sans"/>
          <w:sz w:val="22"/>
          <w:szCs w:val="22"/>
          <w:lang w:val="id-ID"/>
        </w:rPr>
        <w:t>atau </w:t>
      </w:r>
      <w:r w:rsidRPr="001031CD">
        <w:rPr>
          <w:rFonts w:ascii="Open Sans" w:hAnsi="Open Sans"/>
          <w:i/>
          <w:iCs/>
          <w:sz w:val="22"/>
          <w:szCs w:val="22"/>
          <w:lang w:val="id-ID"/>
        </w:rPr>
        <w:t>Alfamart. </w:t>
      </w:r>
      <w:r w:rsidRPr="001031CD">
        <w:rPr>
          <w:rFonts w:ascii="Open Sans" w:hAnsi="Open Sans"/>
          <w:sz w:val="22"/>
          <w:szCs w:val="22"/>
          <w:lang w:val="id-ID"/>
        </w:rPr>
        <w:t>Aplikasi yang ada di kedua pasar tersebut bisa jadi telah dimodifikasi sedemikian rupa hingga hanya bisa digunakan atau dimengerti oleh kasir-kasir yang ada di dua pasar tersebut.</w:t>
      </w:r>
    </w:p>
    <w:p w14:paraId="6FAC9763" w14:textId="77777777" w:rsidR="00DD2B1E" w:rsidRPr="001031CD" w:rsidRDefault="00DD2B1E" w:rsidP="00DD2B1E">
      <w:pPr>
        <w:shd w:val="clear" w:color="auto" w:fill="FFFFFF"/>
        <w:ind w:left="720"/>
        <w:rPr>
          <w:rFonts w:ascii="Open Sans" w:hAnsi="Open Sans"/>
          <w:sz w:val="22"/>
          <w:szCs w:val="22"/>
          <w:lang w:val="id-ID"/>
        </w:rPr>
      </w:pPr>
      <w:r w:rsidRPr="001031CD">
        <w:rPr>
          <w:rFonts w:ascii="Open Sans" w:hAnsi="Open Sans"/>
          <w:b/>
          <w:bCs/>
          <w:sz w:val="22"/>
          <w:szCs w:val="22"/>
          <w:lang w:val="id-ID"/>
        </w:rPr>
        <w:t>4. Perbedaan Jumlah Pengguna</w:t>
      </w:r>
    </w:p>
    <w:p w14:paraId="4B3891C6" w14:textId="77777777" w:rsidR="00DD2B1E" w:rsidRPr="001031CD" w:rsidRDefault="00DD2B1E" w:rsidP="00DD2B1E">
      <w:pPr>
        <w:shd w:val="clear" w:color="auto" w:fill="FFFFFF"/>
        <w:ind w:left="1440"/>
        <w:rPr>
          <w:rFonts w:ascii="Open Sans" w:hAnsi="Open Sans"/>
          <w:sz w:val="22"/>
          <w:szCs w:val="22"/>
          <w:lang w:val="id-ID"/>
        </w:rPr>
      </w:pPr>
      <w:r w:rsidRPr="001031CD">
        <w:rPr>
          <w:rFonts w:ascii="Open Sans" w:hAnsi="Open Sans"/>
          <w:sz w:val="22"/>
          <w:szCs w:val="22"/>
          <w:lang w:val="id-ID"/>
        </w:rPr>
        <w:t xml:space="preserve">Oleh karena software generik dibuat untuk memenuhi kebutuhan banyak orang atau pasar secara umum, maka jumlah pengguna pada aplikasi ini cenderung lebih banyak apabila dibandingkan dengan software spesifik. Hal ini wajar mengingat fungsi dari software generik sendiri diperlukan oleh banyak orang. Sementara itu, software spesifik tidak harus memiliki kuota atau syarat jumlah pengguna tertentu sehingga dia dikatakan sebagai software spesifik. Andaikan ada satu orang pengguna saja, aplikasi ini sudah dapat dikatakan sebagai aplikasi atau software </w:t>
      </w:r>
      <w:r w:rsidRPr="001031CD">
        <w:rPr>
          <w:rFonts w:ascii="Open Sans" w:hAnsi="Open Sans"/>
          <w:sz w:val="22"/>
          <w:szCs w:val="22"/>
          <w:lang w:val="id-ID"/>
        </w:rPr>
        <w:lastRenderedPageBreak/>
        <w:t>spesifik karena sudah memenuhi syarat bahwa aplikasi tersebut dibuat untuk memenuhi kebutuhan pengguna tertentu yang sangat spesifik.</w:t>
      </w:r>
    </w:p>
    <w:p w14:paraId="48FA1673" w14:textId="77777777" w:rsidR="00DD2B1E" w:rsidRPr="001031CD" w:rsidRDefault="00DD2B1E" w:rsidP="00DD2B1E">
      <w:pPr>
        <w:shd w:val="clear" w:color="auto" w:fill="FFFFFF"/>
        <w:ind w:left="720"/>
        <w:rPr>
          <w:rFonts w:ascii="Open Sans" w:hAnsi="Open Sans"/>
          <w:sz w:val="22"/>
          <w:szCs w:val="22"/>
          <w:lang w:val="id-ID"/>
        </w:rPr>
      </w:pPr>
      <w:r w:rsidRPr="001031CD">
        <w:rPr>
          <w:rFonts w:ascii="Open Sans" w:hAnsi="Open Sans"/>
          <w:b/>
          <w:bCs/>
          <w:sz w:val="22"/>
          <w:szCs w:val="22"/>
          <w:lang w:val="id-ID"/>
        </w:rPr>
        <w:t>5. Perbedaan Pembuat</w:t>
      </w:r>
    </w:p>
    <w:p w14:paraId="3D3C047B" w14:textId="77777777" w:rsidR="00DD2B1E" w:rsidRPr="001031CD" w:rsidRDefault="00DD2B1E" w:rsidP="00DD2B1E">
      <w:pPr>
        <w:shd w:val="clear" w:color="auto" w:fill="FFFFFF"/>
        <w:ind w:left="1440"/>
        <w:rPr>
          <w:rFonts w:ascii="Open Sans" w:hAnsi="Open Sans"/>
          <w:sz w:val="22"/>
          <w:szCs w:val="22"/>
          <w:lang w:val="id-ID"/>
        </w:rPr>
      </w:pPr>
      <w:r w:rsidRPr="001031CD">
        <w:rPr>
          <w:rFonts w:ascii="Open Sans" w:hAnsi="Open Sans"/>
          <w:sz w:val="22"/>
          <w:szCs w:val="22"/>
          <w:lang w:val="id-ID"/>
        </w:rPr>
        <w:t>Software generik biasanya dibuat oleh perusahaan atau developer tertentu yang memiliki resoures atau sumber daya yang cukup besar. Hal itu karena dalam pemasaran software generik, selain dibutuhkan kemampuan coding yang cukup rumit dan juga waktu yang relatif dituntut untuk singkat, maka biaya yang dibutuhkan cukup besar. Akan tetapi bukan berarti mereka harus benar-benar menjalankan bisnis tertentu. Beberapa developer misalnya menggunakan donasi dari pengguna softwarenya untuk mengembangkan aplikasi yang ia buat.</w:t>
      </w:r>
    </w:p>
    <w:p w14:paraId="1BC21DED" w14:textId="77086292" w:rsidR="00DD2B1E" w:rsidRPr="001031CD" w:rsidRDefault="00DD2B1E" w:rsidP="00DD2B1E">
      <w:pPr>
        <w:shd w:val="clear" w:color="auto" w:fill="FFFFFF"/>
        <w:ind w:left="1440"/>
        <w:rPr>
          <w:rFonts w:ascii="Open Sans" w:hAnsi="Open Sans"/>
          <w:sz w:val="22"/>
          <w:szCs w:val="22"/>
          <w:lang w:val="id-ID"/>
        </w:rPr>
      </w:pPr>
      <w:r w:rsidRPr="001031CD">
        <w:rPr>
          <w:rFonts w:ascii="Open Sans" w:hAnsi="Open Sans"/>
          <w:sz w:val="22"/>
          <w:szCs w:val="22"/>
          <w:lang w:val="id-ID"/>
        </w:rPr>
        <w:t>Sementara itu, software spesifik boleh jadi tidak harus dibuat oleh orang yang memiliki sumber daya sangat besar. Semua orang, yang memiliki kemampuan untuk melakukan </w:t>
      </w:r>
      <w:r w:rsidRPr="001031CD">
        <w:rPr>
          <w:rFonts w:ascii="Open Sans" w:hAnsi="Open Sans"/>
          <w:i/>
          <w:iCs/>
          <w:sz w:val="22"/>
          <w:szCs w:val="22"/>
          <w:lang w:val="id-ID"/>
        </w:rPr>
        <w:t>programming</w:t>
      </w:r>
      <w:r w:rsidRPr="001031CD">
        <w:rPr>
          <w:rFonts w:ascii="Open Sans" w:hAnsi="Open Sans"/>
          <w:sz w:val="22"/>
          <w:szCs w:val="22"/>
          <w:lang w:val="id-ID"/>
        </w:rPr>
        <w:t>, hampir dapat dipastikan mampu atau dapat menjadi seorang pengembang software spesifik. Akan tetapi tidak menutup kemungkinan bahwa software spesifik yang ingin dibuat membutuhkan biaya yang cukup besar. Sebut saja software spesifik yang digunakan dalam dunia pertambangan.</w:t>
      </w:r>
    </w:p>
    <w:p w14:paraId="2255FCB7" w14:textId="77777777" w:rsidR="00AF333D" w:rsidRPr="001031CD" w:rsidRDefault="00AF333D" w:rsidP="00AF333D">
      <w:pPr>
        <w:shd w:val="clear" w:color="auto" w:fill="FFFFFF"/>
        <w:rPr>
          <w:rFonts w:ascii="Open Sans" w:hAnsi="Open Sans"/>
          <w:sz w:val="22"/>
          <w:szCs w:val="22"/>
          <w:lang w:val="id-ID"/>
        </w:rPr>
      </w:pPr>
    </w:p>
    <w:p w14:paraId="6550DD7C" w14:textId="77777777" w:rsidR="00DD2B1E"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Seperti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apakah</w:t>
      </w:r>
      <w:proofErr w:type="spellEnd"/>
      <w:r w:rsidRPr="001031CD">
        <w:rPr>
          <w:rFonts w:ascii="Open Sans" w:eastAsia="Liberation Serif" w:hAnsi="Open Sans" w:cs="Liberation Serif"/>
          <w:sz w:val="22"/>
          <w:szCs w:val="22"/>
        </w:rPr>
        <w:t xml:space="preserve"> software yang </w:t>
      </w:r>
      <w:proofErr w:type="spellStart"/>
      <w:r w:rsidRPr="001031CD">
        <w:rPr>
          <w:rFonts w:ascii="Open Sans" w:eastAsia="Liberation Serif" w:hAnsi="Open Sans" w:cs="Liberation Serif"/>
          <w:sz w:val="22"/>
          <w:szCs w:val="22"/>
        </w:rPr>
        <w:t>dapat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dikatakan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sebagai</w:t>
      </w:r>
      <w:proofErr w:type="spellEnd"/>
      <w:r w:rsidRPr="001031CD">
        <w:rPr>
          <w:rFonts w:ascii="Open Sans" w:eastAsia="Liberation Serif" w:hAnsi="Open Sans" w:cs="Liberation Serif"/>
          <w:sz w:val="22"/>
          <w:szCs w:val="22"/>
        </w:rPr>
        <w:t xml:space="preserve"> software yang </w:t>
      </w:r>
      <w:proofErr w:type="spellStart"/>
      <w:r w:rsidRPr="001031CD">
        <w:rPr>
          <w:rFonts w:ascii="Open Sans" w:eastAsia="Liberation Serif" w:hAnsi="Open Sans" w:cs="Liberation Serif"/>
          <w:sz w:val="22"/>
          <w:szCs w:val="22"/>
        </w:rPr>
        <w:t>berkualitas</w:t>
      </w:r>
      <w:proofErr w:type="spellEnd"/>
    </w:p>
    <w:p w14:paraId="4B95B97A" w14:textId="2E8C2C4F" w:rsidR="00DD2B1E" w:rsidRPr="001031CD" w:rsidRDefault="00DD2B1E" w:rsidP="00DD2B1E">
      <w:pPr>
        <w:pStyle w:val="ListParagraph"/>
        <w:numPr>
          <w:ilvl w:val="0"/>
          <w:numId w:val="3"/>
        </w:numPr>
        <w:shd w:val="clear" w:color="auto" w:fill="FFFFFF"/>
        <w:jc w:val="both"/>
        <w:rPr>
          <w:rFonts w:ascii="Open Sans" w:hAnsi="Open Sans" w:cs="Arial"/>
          <w:sz w:val="22"/>
          <w:szCs w:val="22"/>
        </w:rPr>
      </w:pPr>
      <w:r w:rsidRPr="001031CD">
        <w:rPr>
          <w:rFonts w:ascii="Open Sans" w:hAnsi="Open Sans" w:cs="Arial"/>
          <w:b/>
          <w:bCs/>
          <w:sz w:val="22"/>
          <w:szCs w:val="22"/>
        </w:rPr>
        <w:t>High Performance</w:t>
      </w:r>
    </w:p>
    <w:p w14:paraId="49F95164" w14:textId="77777777" w:rsidR="00DD2B1E" w:rsidRPr="001031CD" w:rsidRDefault="00DD2B1E" w:rsidP="00AF333D">
      <w:pPr>
        <w:pStyle w:val="ListParagraph"/>
        <w:shd w:val="clear" w:color="auto" w:fill="FFFFFF"/>
        <w:ind w:left="836"/>
        <w:jc w:val="both"/>
        <w:rPr>
          <w:rFonts w:ascii="Open Sans" w:hAnsi="Open Sans" w:cs="Arial"/>
          <w:sz w:val="22"/>
          <w:szCs w:val="22"/>
        </w:rPr>
      </w:pPr>
      <w:r w:rsidRPr="001031CD">
        <w:rPr>
          <w:rFonts w:ascii="Open Sans" w:hAnsi="Open Sans"/>
          <w:sz w:val="22"/>
          <w:szCs w:val="22"/>
        </w:rPr>
        <w:t xml:space="preserve">Software yang di </w:t>
      </w:r>
      <w:proofErr w:type="spellStart"/>
      <w:r w:rsidRPr="001031CD">
        <w:rPr>
          <w:rFonts w:ascii="Open Sans" w:hAnsi="Open Sans"/>
          <w:sz w:val="22"/>
          <w:szCs w:val="22"/>
        </w:rPr>
        <w:t>buat</w:t>
      </w:r>
      <w:proofErr w:type="spellEnd"/>
      <w:r w:rsidRPr="001031CD">
        <w:rPr>
          <w:rFonts w:ascii="Open Sans" w:hAnsi="Open Sans"/>
          <w:sz w:val="22"/>
          <w:szCs w:val="22"/>
        </w:rPr>
        <w:t xml:space="preserve"> </w:t>
      </w:r>
      <w:proofErr w:type="spellStart"/>
      <w:r w:rsidRPr="001031CD">
        <w:rPr>
          <w:rFonts w:ascii="Open Sans" w:hAnsi="Open Sans"/>
          <w:sz w:val="22"/>
          <w:szCs w:val="22"/>
        </w:rPr>
        <w:t>mempunyai</w:t>
      </w:r>
      <w:proofErr w:type="spellEnd"/>
      <w:r w:rsidRPr="001031CD">
        <w:rPr>
          <w:rFonts w:ascii="Open Sans" w:hAnsi="Open Sans"/>
          <w:sz w:val="22"/>
          <w:szCs w:val="22"/>
        </w:rPr>
        <w:t xml:space="preserve"> performance yang </w:t>
      </w:r>
      <w:proofErr w:type="spellStart"/>
      <w:proofErr w:type="gramStart"/>
      <w:r w:rsidRPr="001031CD">
        <w:rPr>
          <w:rFonts w:ascii="Open Sans" w:hAnsi="Open Sans"/>
          <w:sz w:val="22"/>
          <w:szCs w:val="22"/>
        </w:rPr>
        <w:t>tinggi,walaupun</w:t>
      </w:r>
      <w:proofErr w:type="spellEnd"/>
      <w:proofErr w:type="gramEnd"/>
      <w:r w:rsidRPr="001031CD">
        <w:rPr>
          <w:rFonts w:ascii="Open Sans" w:hAnsi="Open Sans"/>
          <w:sz w:val="22"/>
          <w:szCs w:val="22"/>
        </w:rPr>
        <w:t xml:space="preserve"> </w:t>
      </w:r>
      <w:proofErr w:type="spellStart"/>
      <w:r w:rsidRPr="001031CD">
        <w:rPr>
          <w:rFonts w:ascii="Open Sans" w:hAnsi="Open Sans"/>
          <w:sz w:val="22"/>
          <w:szCs w:val="22"/>
        </w:rPr>
        <w:t>digunakan</w:t>
      </w:r>
      <w:proofErr w:type="spellEnd"/>
      <w:r w:rsidRPr="001031CD">
        <w:rPr>
          <w:rFonts w:ascii="Open Sans" w:hAnsi="Open Sans"/>
          <w:sz w:val="22"/>
          <w:szCs w:val="22"/>
        </w:rPr>
        <w:t xml:space="preserve"> oleh </w:t>
      </w:r>
      <w:proofErr w:type="spellStart"/>
      <w:r w:rsidRPr="001031CD">
        <w:rPr>
          <w:rFonts w:ascii="Open Sans" w:hAnsi="Open Sans"/>
          <w:sz w:val="22"/>
          <w:szCs w:val="22"/>
        </w:rPr>
        <w:t>beberapa</w:t>
      </w:r>
      <w:proofErr w:type="spellEnd"/>
      <w:r w:rsidRPr="001031CD">
        <w:rPr>
          <w:rFonts w:ascii="Open Sans" w:hAnsi="Open Sans"/>
          <w:sz w:val="22"/>
          <w:szCs w:val="22"/>
        </w:rPr>
        <w:t xml:space="preserve"> user</w:t>
      </w:r>
    </w:p>
    <w:p w14:paraId="7CB43B85" w14:textId="501DACF0" w:rsidR="00DD2B1E" w:rsidRPr="001031CD" w:rsidRDefault="00DD2B1E" w:rsidP="00DD2B1E">
      <w:pPr>
        <w:pStyle w:val="ListParagraph"/>
        <w:numPr>
          <w:ilvl w:val="0"/>
          <w:numId w:val="3"/>
        </w:numPr>
        <w:shd w:val="clear" w:color="auto" w:fill="FFFFFF"/>
        <w:jc w:val="both"/>
        <w:rPr>
          <w:rFonts w:ascii="Open Sans" w:hAnsi="Open Sans" w:cs="Arial"/>
          <w:sz w:val="22"/>
          <w:szCs w:val="22"/>
        </w:rPr>
      </w:pPr>
      <w:proofErr w:type="spellStart"/>
      <w:r w:rsidRPr="001031CD">
        <w:rPr>
          <w:rFonts w:ascii="Open Sans" w:hAnsi="Open Sans" w:cs="Arial"/>
          <w:b/>
          <w:bCs/>
          <w:sz w:val="22"/>
          <w:szCs w:val="22"/>
        </w:rPr>
        <w:t>Mudah</w:t>
      </w:r>
      <w:proofErr w:type="spellEnd"/>
      <w:r w:rsidRPr="001031CD">
        <w:rPr>
          <w:rFonts w:ascii="Open Sans" w:hAnsi="Open Sans" w:cs="Arial"/>
          <w:b/>
          <w:bCs/>
          <w:sz w:val="22"/>
          <w:szCs w:val="22"/>
        </w:rPr>
        <w:t xml:space="preserve"> </w:t>
      </w:r>
      <w:proofErr w:type="spellStart"/>
      <w:r w:rsidRPr="001031CD">
        <w:rPr>
          <w:rFonts w:ascii="Open Sans" w:hAnsi="Open Sans" w:cs="Arial"/>
          <w:b/>
          <w:bCs/>
          <w:sz w:val="22"/>
          <w:szCs w:val="22"/>
        </w:rPr>
        <w:t>digunakan</w:t>
      </w:r>
      <w:proofErr w:type="spellEnd"/>
    </w:p>
    <w:p w14:paraId="295C677C" w14:textId="77777777" w:rsidR="00DD2B1E" w:rsidRPr="001031CD" w:rsidRDefault="00DD2B1E" w:rsidP="00DD2B1E">
      <w:pPr>
        <w:pStyle w:val="ListParagraph"/>
        <w:shd w:val="clear" w:color="auto" w:fill="FFFFFF"/>
        <w:ind w:left="836"/>
        <w:jc w:val="both"/>
        <w:rPr>
          <w:rFonts w:ascii="Open Sans" w:hAnsi="Open Sans" w:cs="Arial"/>
          <w:sz w:val="22"/>
          <w:szCs w:val="22"/>
        </w:rPr>
      </w:pPr>
      <w:r w:rsidRPr="001031CD">
        <w:rPr>
          <w:rFonts w:ascii="Open Sans" w:hAnsi="Open Sans"/>
          <w:sz w:val="22"/>
          <w:szCs w:val="22"/>
        </w:rPr>
        <w:t xml:space="preserve">Software yang </w:t>
      </w:r>
      <w:proofErr w:type="spellStart"/>
      <w:r w:rsidRPr="001031CD">
        <w:rPr>
          <w:rFonts w:ascii="Open Sans" w:hAnsi="Open Sans"/>
          <w:sz w:val="22"/>
          <w:szCs w:val="22"/>
        </w:rPr>
        <w:t>dibuat</w:t>
      </w:r>
      <w:proofErr w:type="spellEnd"/>
      <w:r w:rsidRPr="001031CD">
        <w:rPr>
          <w:rFonts w:ascii="Open Sans" w:hAnsi="Open Sans"/>
          <w:sz w:val="22"/>
          <w:szCs w:val="22"/>
        </w:rPr>
        <w:t xml:space="preserve"> </w:t>
      </w:r>
      <w:proofErr w:type="spellStart"/>
      <w:r w:rsidRPr="001031CD">
        <w:rPr>
          <w:rFonts w:ascii="Open Sans" w:hAnsi="Open Sans"/>
          <w:sz w:val="22"/>
          <w:szCs w:val="22"/>
        </w:rPr>
        <w:t>mempunyai</w:t>
      </w:r>
      <w:proofErr w:type="spellEnd"/>
      <w:r w:rsidRPr="001031CD">
        <w:rPr>
          <w:rFonts w:ascii="Open Sans" w:hAnsi="Open Sans"/>
          <w:sz w:val="22"/>
          <w:szCs w:val="22"/>
        </w:rPr>
        <w:t xml:space="preserve"> </w:t>
      </w:r>
      <w:proofErr w:type="spellStart"/>
      <w:r w:rsidRPr="001031CD">
        <w:rPr>
          <w:rFonts w:ascii="Open Sans" w:hAnsi="Open Sans"/>
          <w:sz w:val="22"/>
          <w:szCs w:val="22"/>
        </w:rPr>
        <w:t>sifat</w:t>
      </w:r>
      <w:proofErr w:type="spellEnd"/>
      <w:r w:rsidRPr="001031CD">
        <w:rPr>
          <w:rFonts w:ascii="Open Sans" w:hAnsi="Open Sans"/>
          <w:sz w:val="22"/>
          <w:szCs w:val="22"/>
        </w:rPr>
        <w:t xml:space="preserve"> “</w:t>
      </w:r>
      <w:r w:rsidRPr="001031CD">
        <w:rPr>
          <w:rFonts w:ascii="Open Sans" w:hAnsi="Open Sans"/>
          <w:b/>
          <w:bCs/>
          <w:i/>
          <w:iCs/>
          <w:sz w:val="22"/>
          <w:szCs w:val="22"/>
        </w:rPr>
        <w:t>Easy to Use</w:t>
      </w:r>
      <w:r w:rsidRPr="001031CD">
        <w:rPr>
          <w:rFonts w:ascii="Open Sans" w:hAnsi="Open Sans"/>
          <w:sz w:val="22"/>
          <w:szCs w:val="22"/>
        </w:rPr>
        <w:t xml:space="preserve">” </w:t>
      </w:r>
      <w:proofErr w:type="spellStart"/>
      <w:r w:rsidRPr="001031CD">
        <w:rPr>
          <w:rFonts w:ascii="Open Sans" w:hAnsi="Open Sans"/>
          <w:sz w:val="22"/>
          <w:szCs w:val="22"/>
        </w:rPr>
        <w:t>yakni</w:t>
      </w:r>
      <w:proofErr w:type="spellEnd"/>
      <w:r w:rsidRPr="001031CD">
        <w:rPr>
          <w:rFonts w:ascii="Open Sans" w:hAnsi="Open Sans"/>
          <w:sz w:val="22"/>
          <w:szCs w:val="22"/>
        </w:rPr>
        <w:t xml:space="preserve"> </w:t>
      </w:r>
      <w:proofErr w:type="spellStart"/>
      <w:r w:rsidRPr="001031CD">
        <w:rPr>
          <w:rFonts w:ascii="Open Sans" w:hAnsi="Open Sans"/>
          <w:sz w:val="22"/>
          <w:szCs w:val="22"/>
        </w:rPr>
        <w:t>mudah</w:t>
      </w:r>
      <w:proofErr w:type="spellEnd"/>
      <w:r w:rsidRPr="001031CD">
        <w:rPr>
          <w:rFonts w:ascii="Open Sans" w:hAnsi="Open Sans"/>
          <w:sz w:val="22"/>
          <w:szCs w:val="22"/>
        </w:rPr>
        <w:t xml:space="preserve"> </w:t>
      </w:r>
      <w:proofErr w:type="spellStart"/>
      <w:r w:rsidRPr="001031CD">
        <w:rPr>
          <w:rFonts w:ascii="Open Sans" w:hAnsi="Open Sans"/>
          <w:sz w:val="22"/>
          <w:szCs w:val="22"/>
        </w:rPr>
        <w:t>digunakan</w:t>
      </w:r>
      <w:proofErr w:type="spellEnd"/>
      <w:r w:rsidRPr="001031CD">
        <w:rPr>
          <w:rFonts w:ascii="Open Sans" w:hAnsi="Open Sans"/>
          <w:sz w:val="22"/>
          <w:szCs w:val="22"/>
        </w:rPr>
        <w:t xml:space="preserve">, </w:t>
      </w:r>
      <w:proofErr w:type="spellStart"/>
      <w:r w:rsidRPr="001031CD">
        <w:rPr>
          <w:rFonts w:ascii="Open Sans" w:hAnsi="Open Sans"/>
          <w:sz w:val="22"/>
          <w:szCs w:val="22"/>
        </w:rPr>
        <w:t>sehingga</w:t>
      </w:r>
      <w:proofErr w:type="spellEnd"/>
      <w:r w:rsidRPr="001031CD">
        <w:rPr>
          <w:rFonts w:ascii="Open Sans" w:hAnsi="Open Sans"/>
          <w:sz w:val="22"/>
          <w:szCs w:val="22"/>
        </w:rPr>
        <w:t xml:space="preserve"> </w:t>
      </w:r>
      <w:proofErr w:type="spellStart"/>
      <w:r w:rsidRPr="001031CD">
        <w:rPr>
          <w:rFonts w:ascii="Open Sans" w:hAnsi="Open Sans"/>
          <w:sz w:val="22"/>
          <w:szCs w:val="22"/>
        </w:rPr>
        <w:t>tidak</w:t>
      </w:r>
      <w:proofErr w:type="spellEnd"/>
      <w:r w:rsidRPr="001031CD">
        <w:rPr>
          <w:rFonts w:ascii="Open Sans" w:hAnsi="Open Sans"/>
          <w:sz w:val="22"/>
          <w:szCs w:val="22"/>
        </w:rPr>
        <w:t xml:space="preserve"> </w:t>
      </w:r>
      <w:proofErr w:type="spellStart"/>
      <w:r w:rsidRPr="001031CD">
        <w:rPr>
          <w:rFonts w:ascii="Open Sans" w:hAnsi="Open Sans"/>
          <w:sz w:val="22"/>
          <w:szCs w:val="22"/>
        </w:rPr>
        <w:t>membutuhkan</w:t>
      </w:r>
      <w:proofErr w:type="spellEnd"/>
      <w:r w:rsidRPr="001031CD">
        <w:rPr>
          <w:rFonts w:ascii="Open Sans" w:hAnsi="Open Sans"/>
          <w:sz w:val="22"/>
          <w:szCs w:val="22"/>
        </w:rPr>
        <w:t xml:space="preserve"> proses yang lama </w:t>
      </w:r>
      <w:proofErr w:type="spellStart"/>
      <w:r w:rsidRPr="001031CD">
        <w:rPr>
          <w:rFonts w:ascii="Open Sans" w:hAnsi="Open Sans"/>
          <w:sz w:val="22"/>
          <w:szCs w:val="22"/>
        </w:rPr>
        <w:t>untuk</w:t>
      </w:r>
      <w:proofErr w:type="spellEnd"/>
      <w:r w:rsidRPr="001031CD">
        <w:rPr>
          <w:rFonts w:ascii="Open Sans" w:hAnsi="Open Sans"/>
          <w:sz w:val="22"/>
          <w:szCs w:val="22"/>
        </w:rPr>
        <w:t xml:space="preserve"> </w:t>
      </w:r>
      <w:proofErr w:type="spellStart"/>
      <w:r w:rsidRPr="001031CD">
        <w:rPr>
          <w:rFonts w:ascii="Open Sans" w:hAnsi="Open Sans"/>
          <w:sz w:val="22"/>
          <w:szCs w:val="22"/>
        </w:rPr>
        <w:t>seorang</w:t>
      </w:r>
      <w:proofErr w:type="spellEnd"/>
      <w:r w:rsidRPr="001031CD">
        <w:rPr>
          <w:rFonts w:ascii="Open Sans" w:hAnsi="Open Sans"/>
          <w:sz w:val="22"/>
          <w:szCs w:val="22"/>
        </w:rPr>
        <w:t xml:space="preserve"> user </w:t>
      </w:r>
      <w:proofErr w:type="spellStart"/>
      <w:r w:rsidRPr="001031CD">
        <w:rPr>
          <w:rFonts w:ascii="Open Sans" w:hAnsi="Open Sans"/>
          <w:sz w:val="22"/>
          <w:szCs w:val="22"/>
        </w:rPr>
        <w:t>dalam</w:t>
      </w:r>
      <w:proofErr w:type="spellEnd"/>
      <w:r w:rsidRPr="001031CD">
        <w:rPr>
          <w:rFonts w:ascii="Open Sans" w:hAnsi="Open Sans"/>
          <w:sz w:val="22"/>
          <w:szCs w:val="22"/>
        </w:rPr>
        <w:t xml:space="preserve"> </w:t>
      </w:r>
      <w:proofErr w:type="spellStart"/>
      <w:r w:rsidRPr="001031CD">
        <w:rPr>
          <w:rFonts w:ascii="Open Sans" w:hAnsi="Open Sans"/>
          <w:sz w:val="22"/>
          <w:szCs w:val="22"/>
        </w:rPr>
        <w:t>mempelajarinya</w:t>
      </w:r>
      <w:proofErr w:type="spellEnd"/>
    </w:p>
    <w:p w14:paraId="58FAD7C9" w14:textId="604E47D2" w:rsidR="00DD2B1E" w:rsidRPr="001031CD" w:rsidRDefault="00DD2B1E" w:rsidP="00DD2B1E">
      <w:pPr>
        <w:pStyle w:val="ListParagraph"/>
        <w:numPr>
          <w:ilvl w:val="0"/>
          <w:numId w:val="3"/>
        </w:numPr>
        <w:shd w:val="clear" w:color="auto" w:fill="FFFFFF"/>
        <w:jc w:val="both"/>
        <w:rPr>
          <w:rFonts w:ascii="Open Sans" w:hAnsi="Open Sans" w:cs="Arial"/>
          <w:sz w:val="22"/>
          <w:szCs w:val="22"/>
        </w:rPr>
      </w:pPr>
      <w:proofErr w:type="spellStart"/>
      <w:r w:rsidRPr="001031CD">
        <w:rPr>
          <w:rFonts w:ascii="Open Sans" w:hAnsi="Open Sans" w:cs="Arial"/>
          <w:b/>
          <w:bCs/>
          <w:sz w:val="22"/>
          <w:szCs w:val="22"/>
        </w:rPr>
        <w:t>Penampilan</w:t>
      </w:r>
      <w:proofErr w:type="spellEnd"/>
      <w:r w:rsidRPr="001031CD">
        <w:rPr>
          <w:rFonts w:ascii="Open Sans" w:hAnsi="Open Sans" w:cs="Arial"/>
          <w:b/>
          <w:bCs/>
          <w:sz w:val="22"/>
          <w:szCs w:val="22"/>
        </w:rPr>
        <w:t xml:space="preserve"> yang </w:t>
      </w:r>
      <w:proofErr w:type="spellStart"/>
      <w:r w:rsidRPr="001031CD">
        <w:rPr>
          <w:rFonts w:ascii="Open Sans" w:hAnsi="Open Sans" w:cs="Arial"/>
          <w:b/>
          <w:bCs/>
          <w:sz w:val="22"/>
          <w:szCs w:val="22"/>
        </w:rPr>
        <w:t>baik</w:t>
      </w:r>
      <w:proofErr w:type="spellEnd"/>
    </w:p>
    <w:p w14:paraId="2A352EC2" w14:textId="77777777" w:rsidR="00DD2B1E" w:rsidRPr="001031CD" w:rsidRDefault="00DD2B1E" w:rsidP="00DD2B1E">
      <w:pPr>
        <w:pStyle w:val="ListParagraph"/>
        <w:shd w:val="clear" w:color="auto" w:fill="FFFFFF"/>
        <w:ind w:left="592" w:firstLine="244"/>
        <w:jc w:val="both"/>
        <w:rPr>
          <w:rFonts w:ascii="Open Sans" w:hAnsi="Open Sans" w:cs="Arial"/>
          <w:sz w:val="22"/>
          <w:szCs w:val="22"/>
        </w:rPr>
      </w:pPr>
      <w:r w:rsidRPr="001031CD">
        <w:rPr>
          <w:rFonts w:ascii="Open Sans" w:hAnsi="Open Sans"/>
          <w:sz w:val="22"/>
          <w:szCs w:val="22"/>
        </w:rPr>
        <w:t xml:space="preserve">Software yang </w:t>
      </w:r>
      <w:proofErr w:type="spellStart"/>
      <w:r w:rsidRPr="001031CD">
        <w:rPr>
          <w:rFonts w:ascii="Open Sans" w:hAnsi="Open Sans"/>
          <w:sz w:val="22"/>
          <w:szCs w:val="22"/>
        </w:rPr>
        <w:t>dibuat</w:t>
      </w:r>
      <w:proofErr w:type="spellEnd"/>
      <w:r w:rsidRPr="001031CD">
        <w:rPr>
          <w:rFonts w:ascii="Open Sans" w:hAnsi="Open Sans"/>
          <w:sz w:val="22"/>
          <w:szCs w:val="22"/>
        </w:rPr>
        <w:t xml:space="preserve"> </w:t>
      </w:r>
      <w:proofErr w:type="spellStart"/>
      <w:r w:rsidRPr="001031CD">
        <w:rPr>
          <w:rFonts w:ascii="Open Sans" w:hAnsi="Open Sans"/>
          <w:sz w:val="22"/>
          <w:szCs w:val="22"/>
        </w:rPr>
        <w:t>harus</w:t>
      </w:r>
      <w:proofErr w:type="spellEnd"/>
      <w:r w:rsidRPr="001031CD">
        <w:rPr>
          <w:rFonts w:ascii="Open Sans" w:hAnsi="Open Sans"/>
          <w:sz w:val="22"/>
          <w:szCs w:val="22"/>
        </w:rPr>
        <w:t xml:space="preserve"> </w:t>
      </w:r>
      <w:proofErr w:type="spellStart"/>
      <w:r w:rsidRPr="001031CD">
        <w:rPr>
          <w:rFonts w:ascii="Open Sans" w:hAnsi="Open Sans"/>
          <w:sz w:val="22"/>
          <w:szCs w:val="22"/>
        </w:rPr>
        <w:t>memiliki</w:t>
      </w:r>
      <w:proofErr w:type="spellEnd"/>
      <w:r w:rsidRPr="001031CD">
        <w:rPr>
          <w:rFonts w:ascii="Open Sans" w:hAnsi="Open Sans"/>
          <w:sz w:val="22"/>
          <w:szCs w:val="22"/>
        </w:rPr>
        <w:t> </w:t>
      </w:r>
      <w:proofErr w:type="spellStart"/>
      <w:r w:rsidRPr="001031CD">
        <w:rPr>
          <w:rFonts w:ascii="Open Sans" w:hAnsi="Open Sans"/>
          <w:b/>
          <w:bCs/>
          <w:i/>
          <w:iCs/>
          <w:sz w:val="22"/>
          <w:szCs w:val="22"/>
        </w:rPr>
        <w:t>Antar</w:t>
      </w:r>
      <w:proofErr w:type="spellEnd"/>
      <w:r w:rsidRPr="001031CD">
        <w:rPr>
          <w:rFonts w:ascii="Open Sans" w:hAnsi="Open Sans"/>
          <w:b/>
          <w:bCs/>
          <w:i/>
          <w:iCs/>
          <w:sz w:val="22"/>
          <w:szCs w:val="22"/>
        </w:rPr>
        <w:t xml:space="preserve"> </w:t>
      </w:r>
      <w:proofErr w:type="spellStart"/>
      <w:r w:rsidRPr="001031CD">
        <w:rPr>
          <w:rFonts w:ascii="Open Sans" w:hAnsi="Open Sans"/>
          <w:b/>
          <w:bCs/>
          <w:i/>
          <w:iCs/>
          <w:sz w:val="22"/>
          <w:szCs w:val="22"/>
        </w:rPr>
        <w:t>Muka</w:t>
      </w:r>
      <w:proofErr w:type="spellEnd"/>
      <w:r w:rsidRPr="001031CD">
        <w:rPr>
          <w:rFonts w:ascii="Open Sans" w:hAnsi="Open Sans"/>
          <w:b/>
          <w:bCs/>
          <w:i/>
          <w:iCs/>
          <w:sz w:val="22"/>
          <w:szCs w:val="22"/>
        </w:rPr>
        <w:t>/Interface </w:t>
      </w:r>
      <w:r w:rsidRPr="001031CD">
        <w:rPr>
          <w:rFonts w:ascii="Open Sans" w:hAnsi="Open Sans"/>
          <w:sz w:val="22"/>
          <w:szCs w:val="22"/>
        </w:rPr>
        <w:t xml:space="preserve">yang </w:t>
      </w:r>
      <w:proofErr w:type="spellStart"/>
      <w:proofErr w:type="gramStart"/>
      <w:r w:rsidRPr="001031CD">
        <w:rPr>
          <w:rFonts w:ascii="Open Sans" w:hAnsi="Open Sans"/>
          <w:sz w:val="22"/>
          <w:szCs w:val="22"/>
        </w:rPr>
        <w:t>menarik,sehigga</w:t>
      </w:r>
      <w:proofErr w:type="spellEnd"/>
      <w:proofErr w:type="gramEnd"/>
      <w:r w:rsidRPr="001031CD">
        <w:rPr>
          <w:rFonts w:ascii="Open Sans" w:hAnsi="Open Sans"/>
          <w:sz w:val="22"/>
          <w:szCs w:val="22"/>
        </w:rPr>
        <w:t xml:space="preserve"> user </w:t>
      </w:r>
      <w:proofErr w:type="spellStart"/>
      <w:r w:rsidRPr="001031CD">
        <w:rPr>
          <w:rFonts w:ascii="Open Sans" w:hAnsi="Open Sans"/>
          <w:sz w:val="22"/>
          <w:szCs w:val="22"/>
        </w:rPr>
        <w:t>tidak</w:t>
      </w:r>
      <w:proofErr w:type="spellEnd"/>
      <w:r w:rsidRPr="001031CD">
        <w:rPr>
          <w:rFonts w:ascii="Open Sans" w:hAnsi="Open Sans"/>
          <w:sz w:val="22"/>
          <w:szCs w:val="22"/>
        </w:rPr>
        <w:t xml:space="preserve"> </w:t>
      </w:r>
      <w:proofErr w:type="spellStart"/>
      <w:r w:rsidRPr="001031CD">
        <w:rPr>
          <w:rFonts w:ascii="Open Sans" w:hAnsi="Open Sans"/>
          <w:sz w:val="22"/>
          <w:szCs w:val="22"/>
        </w:rPr>
        <w:t>merasa</w:t>
      </w:r>
      <w:proofErr w:type="spellEnd"/>
      <w:r w:rsidRPr="001031CD">
        <w:rPr>
          <w:rFonts w:ascii="Open Sans" w:hAnsi="Open Sans"/>
          <w:sz w:val="22"/>
          <w:szCs w:val="22"/>
        </w:rPr>
        <w:t xml:space="preserve"> </w:t>
      </w:r>
      <w:proofErr w:type="spellStart"/>
      <w:r w:rsidRPr="001031CD">
        <w:rPr>
          <w:rFonts w:ascii="Open Sans" w:hAnsi="Open Sans"/>
          <w:sz w:val="22"/>
          <w:szCs w:val="22"/>
        </w:rPr>
        <w:t>jenuh</w:t>
      </w:r>
      <w:proofErr w:type="spellEnd"/>
    </w:p>
    <w:p w14:paraId="554FA22A" w14:textId="76F4FDBE" w:rsidR="00DD2B1E" w:rsidRPr="001031CD" w:rsidRDefault="00DD2B1E" w:rsidP="00DD2B1E">
      <w:pPr>
        <w:pStyle w:val="ListParagraph"/>
        <w:numPr>
          <w:ilvl w:val="0"/>
          <w:numId w:val="3"/>
        </w:numPr>
        <w:shd w:val="clear" w:color="auto" w:fill="FFFFFF"/>
        <w:jc w:val="both"/>
        <w:rPr>
          <w:rFonts w:ascii="Open Sans" w:hAnsi="Open Sans" w:cs="Arial"/>
          <w:sz w:val="22"/>
          <w:szCs w:val="22"/>
        </w:rPr>
      </w:pPr>
      <w:proofErr w:type="spellStart"/>
      <w:r w:rsidRPr="001031CD">
        <w:rPr>
          <w:rFonts w:ascii="Open Sans" w:hAnsi="Open Sans" w:cs="Arial"/>
          <w:b/>
          <w:bCs/>
          <w:sz w:val="22"/>
          <w:szCs w:val="22"/>
        </w:rPr>
        <w:t>Reability</w:t>
      </w:r>
      <w:proofErr w:type="spellEnd"/>
    </w:p>
    <w:p w14:paraId="6B0D0F5B" w14:textId="77777777" w:rsidR="00DD2B1E" w:rsidRPr="001031CD" w:rsidRDefault="00DD2B1E" w:rsidP="00DD2B1E">
      <w:pPr>
        <w:pStyle w:val="ListParagraph"/>
        <w:shd w:val="clear" w:color="auto" w:fill="FFFFFF"/>
        <w:ind w:left="592" w:firstLine="244"/>
        <w:jc w:val="both"/>
        <w:rPr>
          <w:rFonts w:ascii="Open Sans" w:hAnsi="Open Sans" w:cs="Arial"/>
          <w:sz w:val="22"/>
          <w:szCs w:val="22"/>
        </w:rPr>
      </w:pPr>
      <w:proofErr w:type="spellStart"/>
      <w:r w:rsidRPr="001031CD">
        <w:rPr>
          <w:rFonts w:ascii="Open Sans" w:hAnsi="Open Sans"/>
          <w:sz w:val="22"/>
          <w:szCs w:val="22"/>
        </w:rPr>
        <w:t>Kehandalan</w:t>
      </w:r>
      <w:proofErr w:type="spellEnd"/>
      <w:r w:rsidRPr="001031CD">
        <w:rPr>
          <w:rFonts w:ascii="Open Sans" w:hAnsi="Open Sans"/>
          <w:sz w:val="22"/>
          <w:szCs w:val="22"/>
        </w:rPr>
        <w:t xml:space="preserve"> </w:t>
      </w:r>
      <w:proofErr w:type="spellStart"/>
      <w:r w:rsidRPr="001031CD">
        <w:rPr>
          <w:rFonts w:ascii="Open Sans" w:hAnsi="Open Sans"/>
          <w:sz w:val="22"/>
          <w:szCs w:val="22"/>
        </w:rPr>
        <w:t>sejauh</w:t>
      </w:r>
      <w:proofErr w:type="spellEnd"/>
      <w:r w:rsidRPr="001031CD">
        <w:rPr>
          <w:rFonts w:ascii="Open Sans" w:hAnsi="Open Sans"/>
          <w:sz w:val="22"/>
          <w:szCs w:val="22"/>
        </w:rPr>
        <w:t xml:space="preserve"> mana </w:t>
      </w:r>
      <w:proofErr w:type="spellStart"/>
      <w:r w:rsidRPr="001031CD">
        <w:rPr>
          <w:rFonts w:ascii="Open Sans" w:hAnsi="Open Sans"/>
          <w:sz w:val="22"/>
          <w:szCs w:val="22"/>
        </w:rPr>
        <w:t>suatu</w:t>
      </w:r>
      <w:proofErr w:type="spellEnd"/>
      <w:r w:rsidRPr="001031CD">
        <w:rPr>
          <w:rFonts w:ascii="Open Sans" w:hAnsi="Open Sans"/>
          <w:sz w:val="22"/>
          <w:szCs w:val="22"/>
        </w:rPr>
        <w:t xml:space="preserve"> software </w:t>
      </w:r>
      <w:proofErr w:type="spellStart"/>
      <w:r w:rsidRPr="001031CD">
        <w:rPr>
          <w:rFonts w:ascii="Open Sans" w:hAnsi="Open Sans"/>
          <w:sz w:val="22"/>
          <w:szCs w:val="22"/>
        </w:rPr>
        <w:t>dapat</w:t>
      </w:r>
      <w:proofErr w:type="spellEnd"/>
      <w:r w:rsidRPr="001031CD">
        <w:rPr>
          <w:rFonts w:ascii="Open Sans" w:hAnsi="Open Sans"/>
          <w:sz w:val="22"/>
          <w:szCs w:val="22"/>
        </w:rPr>
        <w:t xml:space="preserve"> </w:t>
      </w:r>
      <w:proofErr w:type="spellStart"/>
      <w:r w:rsidRPr="001031CD">
        <w:rPr>
          <w:rFonts w:ascii="Open Sans" w:hAnsi="Open Sans"/>
          <w:sz w:val="22"/>
          <w:szCs w:val="22"/>
        </w:rPr>
        <w:t>diharapkan</w:t>
      </w:r>
      <w:proofErr w:type="spellEnd"/>
      <w:r w:rsidRPr="001031CD">
        <w:rPr>
          <w:rFonts w:ascii="Open Sans" w:hAnsi="Open Sans"/>
          <w:sz w:val="22"/>
          <w:szCs w:val="22"/>
        </w:rPr>
        <w:t xml:space="preserve"> </w:t>
      </w:r>
      <w:proofErr w:type="spellStart"/>
      <w:r w:rsidRPr="001031CD">
        <w:rPr>
          <w:rFonts w:ascii="Open Sans" w:hAnsi="Open Sans"/>
          <w:sz w:val="22"/>
          <w:szCs w:val="22"/>
        </w:rPr>
        <w:t>untuk</w:t>
      </w:r>
      <w:proofErr w:type="spellEnd"/>
      <w:r w:rsidRPr="001031CD">
        <w:rPr>
          <w:rFonts w:ascii="Open Sans" w:hAnsi="Open Sans"/>
          <w:sz w:val="22"/>
          <w:szCs w:val="22"/>
        </w:rPr>
        <w:t xml:space="preserve"> </w:t>
      </w:r>
      <w:proofErr w:type="spellStart"/>
      <w:r w:rsidRPr="001031CD">
        <w:rPr>
          <w:rFonts w:ascii="Open Sans" w:hAnsi="Open Sans"/>
          <w:sz w:val="22"/>
          <w:szCs w:val="22"/>
        </w:rPr>
        <w:t>melakukan</w:t>
      </w:r>
      <w:proofErr w:type="spellEnd"/>
      <w:r w:rsidRPr="001031CD">
        <w:rPr>
          <w:rFonts w:ascii="Open Sans" w:hAnsi="Open Sans"/>
          <w:sz w:val="22"/>
          <w:szCs w:val="22"/>
        </w:rPr>
        <w:t xml:space="preserve"> </w:t>
      </w:r>
      <w:proofErr w:type="spellStart"/>
      <w:r w:rsidRPr="001031CD">
        <w:rPr>
          <w:rFonts w:ascii="Open Sans" w:hAnsi="Open Sans"/>
          <w:sz w:val="22"/>
          <w:szCs w:val="22"/>
        </w:rPr>
        <w:t>fungsinya</w:t>
      </w:r>
      <w:proofErr w:type="spellEnd"/>
      <w:r w:rsidRPr="001031CD">
        <w:rPr>
          <w:rFonts w:ascii="Open Sans" w:hAnsi="Open Sans"/>
          <w:sz w:val="22"/>
          <w:szCs w:val="22"/>
        </w:rPr>
        <w:t xml:space="preserve"> </w:t>
      </w:r>
      <w:proofErr w:type="spellStart"/>
      <w:r w:rsidRPr="001031CD">
        <w:rPr>
          <w:rFonts w:ascii="Open Sans" w:hAnsi="Open Sans"/>
          <w:sz w:val="22"/>
          <w:szCs w:val="22"/>
        </w:rPr>
        <w:t>sesuai</w:t>
      </w:r>
      <w:proofErr w:type="spellEnd"/>
      <w:r w:rsidRPr="001031CD">
        <w:rPr>
          <w:rFonts w:ascii="Open Sans" w:hAnsi="Open Sans"/>
          <w:sz w:val="22"/>
          <w:szCs w:val="22"/>
        </w:rPr>
        <w:t xml:space="preserve"> </w:t>
      </w:r>
      <w:proofErr w:type="spellStart"/>
      <w:r w:rsidRPr="001031CD">
        <w:rPr>
          <w:rFonts w:ascii="Open Sans" w:hAnsi="Open Sans"/>
          <w:sz w:val="22"/>
          <w:szCs w:val="22"/>
        </w:rPr>
        <w:t>dengan</w:t>
      </w:r>
      <w:proofErr w:type="spellEnd"/>
      <w:r w:rsidRPr="001031CD">
        <w:rPr>
          <w:rFonts w:ascii="Open Sans" w:hAnsi="Open Sans"/>
          <w:sz w:val="22"/>
          <w:szCs w:val="22"/>
        </w:rPr>
        <w:t xml:space="preserve"> </w:t>
      </w:r>
      <w:proofErr w:type="spellStart"/>
      <w:r w:rsidRPr="001031CD">
        <w:rPr>
          <w:rFonts w:ascii="Open Sans" w:hAnsi="Open Sans"/>
          <w:sz w:val="22"/>
          <w:szCs w:val="22"/>
        </w:rPr>
        <w:t>ketelitian</w:t>
      </w:r>
      <w:proofErr w:type="spellEnd"/>
      <w:r w:rsidRPr="001031CD">
        <w:rPr>
          <w:rFonts w:ascii="Open Sans" w:hAnsi="Open Sans"/>
          <w:sz w:val="22"/>
          <w:szCs w:val="22"/>
        </w:rPr>
        <w:t xml:space="preserve"> yang </w:t>
      </w:r>
      <w:proofErr w:type="spellStart"/>
      <w:r w:rsidRPr="001031CD">
        <w:rPr>
          <w:rFonts w:ascii="Open Sans" w:hAnsi="Open Sans"/>
          <w:sz w:val="22"/>
          <w:szCs w:val="22"/>
        </w:rPr>
        <w:t>diperlukan</w:t>
      </w:r>
      <w:proofErr w:type="spellEnd"/>
    </w:p>
    <w:p w14:paraId="6F12F7B0" w14:textId="1291253E" w:rsidR="00DD2B1E" w:rsidRPr="001031CD" w:rsidRDefault="00DD2B1E" w:rsidP="00DD2B1E">
      <w:pPr>
        <w:pStyle w:val="ListParagraph"/>
        <w:numPr>
          <w:ilvl w:val="0"/>
          <w:numId w:val="3"/>
        </w:numPr>
        <w:shd w:val="clear" w:color="auto" w:fill="FFFFFF"/>
        <w:jc w:val="both"/>
        <w:rPr>
          <w:rFonts w:ascii="Open Sans" w:hAnsi="Open Sans" w:cs="Arial"/>
          <w:sz w:val="22"/>
          <w:szCs w:val="22"/>
        </w:rPr>
      </w:pPr>
      <w:proofErr w:type="spellStart"/>
      <w:r w:rsidRPr="001031CD">
        <w:rPr>
          <w:rFonts w:ascii="Open Sans" w:hAnsi="Open Sans" w:cs="Arial"/>
          <w:b/>
          <w:bCs/>
          <w:sz w:val="22"/>
          <w:szCs w:val="22"/>
        </w:rPr>
        <w:t>Mampu</w:t>
      </w:r>
      <w:proofErr w:type="spellEnd"/>
      <w:r w:rsidRPr="001031CD">
        <w:rPr>
          <w:rFonts w:ascii="Open Sans" w:hAnsi="Open Sans" w:cs="Arial"/>
          <w:b/>
          <w:bCs/>
          <w:sz w:val="22"/>
          <w:szCs w:val="22"/>
        </w:rPr>
        <w:t xml:space="preserve"> </w:t>
      </w:r>
      <w:proofErr w:type="spellStart"/>
      <w:r w:rsidRPr="001031CD">
        <w:rPr>
          <w:rFonts w:ascii="Open Sans" w:hAnsi="Open Sans" w:cs="Arial"/>
          <w:b/>
          <w:bCs/>
          <w:sz w:val="22"/>
          <w:szCs w:val="22"/>
        </w:rPr>
        <w:t>beradaptasi</w:t>
      </w:r>
      <w:proofErr w:type="spellEnd"/>
    </w:p>
    <w:p w14:paraId="45B50EDA" w14:textId="77777777" w:rsidR="00DD2B1E" w:rsidRPr="001031CD" w:rsidRDefault="00DD2B1E" w:rsidP="00DD2B1E">
      <w:pPr>
        <w:pStyle w:val="ListParagraph"/>
        <w:shd w:val="clear" w:color="auto" w:fill="FFFFFF"/>
        <w:ind w:left="592" w:firstLine="244"/>
        <w:jc w:val="both"/>
        <w:rPr>
          <w:rFonts w:ascii="Open Sans" w:hAnsi="Open Sans" w:cs="Arial"/>
          <w:sz w:val="22"/>
          <w:szCs w:val="22"/>
        </w:rPr>
      </w:pPr>
      <w:proofErr w:type="spellStart"/>
      <w:r w:rsidRPr="001031CD">
        <w:rPr>
          <w:rFonts w:ascii="Open Sans" w:hAnsi="Open Sans"/>
          <w:sz w:val="22"/>
          <w:szCs w:val="22"/>
        </w:rPr>
        <w:t>Sejauh</w:t>
      </w:r>
      <w:proofErr w:type="spellEnd"/>
      <w:r w:rsidRPr="001031CD">
        <w:rPr>
          <w:rFonts w:ascii="Open Sans" w:hAnsi="Open Sans"/>
          <w:sz w:val="22"/>
          <w:szCs w:val="22"/>
        </w:rPr>
        <w:t xml:space="preserve"> mana software yang </w:t>
      </w:r>
      <w:proofErr w:type="spellStart"/>
      <w:r w:rsidRPr="001031CD">
        <w:rPr>
          <w:rFonts w:ascii="Open Sans" w:hAnsi="Open Sans"/>
          <w:sz w:val="22"/>
          <w:szCs w:val="22"/>
        </w:rPr>
        <w:t>dibuat</w:t>
      </w:r>
      <w:proofErr w:type="spellEnd"/>
      <w:r w:rsidRPr="001031CD">
        <w:rPr>
          <w:rFonts w:ascii="Open Sans" w:hAnsi="Open Sans"/>
          <w:sz w:val="22"/>
          <w:szCs w:val="22"/>
        </w:rPr>
        <w:t xml:space="preserve"> </w:t>
      </w:r>
      <w:proofErr w:type="spellStart"/>
      <w:r w:rsidRPr="001031CD">
        <w:rPr>
          <w:rFonts w:ascii="Open Sans" w:hAnsi="Open Sans"/>
          <w:sz w:val="22"/>
          <w:szCs w:val="22"/>
        </w:rPr>
        <w:t>mampu</w:t>
      </w:r>
      <w:proofErr w:type="spellEnd"/>
      <w:r w:rsidRPr="001031CD">
        <w:rPr>
          <w:rFonts w:ascii="Open Sans" w:hAnsi="Open Sans"/>
          <w:sz w:val="22"/>
          <w:szCs w:val="22"/>
        </w:rPr>
        <w:t xml:space="preserve"> </w:t>
      </w:r>
      <w:proofErr w:type="spellStart"/>
      <w:r w:rsidRPr="001031CD">
        <w:rPr>
          <w:rFonts w:ascii="Open Sans" w:hAnsi="Open Sans"/>
          <w:sz w:val="22"/>
          <w:szCs w:val="22"/>
        </w:rPr>
        <w:t>beradaptasi</w:t>
      </w:r>
      <w:proofErr w:type="spellEnd"/>
      <w:r w:rsidRPr="001031CD">
        <w:rPr>
          <w:rFonts w:ascii="Open Sans" w:hAnsi="Open Sans"/>
          <w:sz w:val="22"/>
          <w:szCs w:val="22"/>
        </w:rPr>
        <w:t xml:space="preserve"> </w:t>
      </w:r>
      <w:proofErr w:type="spellStart"/>
      <w:r w:rsidRPr="001031CD">
        <w:rPr>
          <w:rFonts w:ascii="Open Sans" w:hAnsi="Open Sans"/>
          <w:sz w:val="22"/>
          <w:szCs w:val="22"/>
        </w:rPr>
        <w:t>dengan</w:t>
      </w:r>
      <w:proofErr w:type="spellEnd"/>
      <w:r w:rsidRPr="001031CD">
        <w:rPr>
          <w:rFonts w:ascii="Open Sans" w:hAnsi="Open Sans"/>
          <w:sz w:val="22"/>
          <w:szCs w:val="22"/>
        </w:rPr>
        <w:t xml:space="preserve"> </w:t>
      </w:r>
      <w:proofErr w:type="spellStart"/>
      <w:r w:rsidRPr="001031CD">
        <w:rPr>
          <w:rFonts w:ascii="Open Sans" w:hAnsi="Open Sans"/>
          <w:sz w:val="22"/>
          <w:szCs w:val="22"/>
        </w:rPr>
        <w:t>perubahan</w:t>
      </w:r>
      <w:proofErr w:type="spellEnd"/>
      <w:r w:rsidRPr="001031CD">
        <w:rPr>
          <w:rFonts w:ascii="Open Sans" w:hAnsi="Open Sans"/>
          <w:sz w:val="22"/>
          <w:szCs w:val="22"/>
        </w:rPr>
        <w:t xml:space="preserve"> –</w:t>
      </w:r>
      <w:proofErr w:type="spellStart"/>
      <w:r w:rsidRPr="001031CD">
        <w:rPr>
          <w:rFonts w:ascii="Open Sans" w:hAnsi="Open Sans"/>
          <w:sz w:val="22"/>
          <w:szCs w:val="22"/>
        </w:rPr>
        <w:t>perubahan</w:t>
      </w:r>
      <w:proofErr w:type="spellEnd"/>
      <w:r w:rsidRPr="001031CD">
        <w:rPr>
          <w:rFonts w:ascii="Open Sans" w:hAnsi="Open Sans"/>
          <w:sz w:val="22"/>
          <w:szCs w:val="22"/>
        </w:rPr>
        <w:t xml:space="preserve"> </w:t>
      </w:r>
      <w:proofErr w:type="spellStart"/>
      <w:r w:rsidRPr="001031CD">
        <w:rPr>
          <w:rFonts w:ascii="Open Sans" w:hAnsi="Open Sans"/>
          <w:sz w:val="22"/>
          <w:szCs w:val="22"/>
        </w:rPr>
        <w:t>teknologi</w:t>
      </w:r>
      <w:proofErr w:type="spellEnd"/>
      <w:r w:rsidRPr="001031CD">
        <w:rPr>
          <w:rFonts w:ascii="Open Sans" w:hAnsi="Open Sans"/>
          <w:sz w:val="22"/>
          <w:szCs w:val="22"/>
        </w:rPr>
        <w:t xml:space="preserve"> yang </w:t>
      </w:r>
      <w:proofErr w:type="spellStart"/>
      <w:r w:rsidRPr="001031CD">
        <w:rPr>
          <w:rFonts w:ascii="Open Sans" w:hAnsi="Open Sans"/>
          <w:sz w:val="22"/>
          <w:szCs w:val="22"/>
        </w:rPr>
        <w:t>ada</w:t>
      </w:r>
      <w:proofErr w:type="spellEnd"/>
    </w:p>
    <w:p w14:paraId="4E079B09" w14:textId="19D0AB86" w:rsidR="00DD2B1E" w:rsidRPr="001031CD" w:rsidRDefault="00DD2B1E" w:rsidP="00DD2B1E">
      <w:pPr>
        <w:pStyle w:val="ListParagraph"/>
        <w:numPr>
          <w:ilvl w:val="0"/>
          <w:numId w:val="3"/>
        </w:numPr>
        <w:shd w:val="clear" w:color="auto" w:fill="FFFFFF"/>
        <w:jc w:val="both"/>
        <w:rPr>
          <w:rFonts w:ascii="Open Sans" w:hAnsi="Open Sans" w:cs="Arial"/>
          <w:sz w:val="22"/>
          <w:szCs w:val="22"/>
        </w:rPr>
      </w:pPr>
      <w:proofErr w:type="spellStart"/>
      <w:r w:rsidRPr="001031CD">
        <w:rPr>
          <w:rFonts w:ascii="Open Sans" w:hAnsi="Open Sans" w:cs="Arial"/>
          <w:b/>
          <w:bCs/>
          <w:sz w:val="22"/>
          <w:szCs w:val="22"/>
        </w:rPr>
        <w:t>Interopability</w:t>
      </w:r>
      <w:proofErr w:type="spellEnd"/>
    </w:p>
    <w:p w14:paraId="14D379F2" w14:textId="77777777" w:rsidR="00DD2B1E" w:rsidRPr="001031CD" w:rsidRDefault="00DD2B1E" w:rsidP="00DD2B1E">
      <w:pPr>
        <w:pStyle w:val="ListParagraph"/>
        <w:shd w:val="clear" w:color="auto" w:fill="FFFFFF"/>
        <w:ind w:left="836"/>
        <w:jc w:val="both"/>
        <w:rPr>
          <w:rFonts w:ascii="Open Sans" w:hAnsi="Open Sans" w:cs="Arial"/>
          <w:sz w:val="22"/>
          <w:szCs w:val="22"/>
        </w:rPr>
      </w:pPr>
      <w:r w:rsidRPr="001031CD">
        <w:rPr>
          <w:rFonts w:ascii="Open Sans" w:hAnsi="Open Sans"/>
          <w:sz w:val="22"/>
          <w:szCs w:val="22"/>
        </w:rPr>
        <w:t xml:space="preserve">Software yang </w:t>
      </w:r>
      <w:proofErr w:type="spellStart"/>
      <w:r w:rsidRPr="001031CD">
        <w:rPr>
          <w:rFonts w:ascii="Open Sans" w:hAnsi="Open Sans"/>
          <w:sz w:val="22"/>
          <w:szCs w:val="22"/>
        </w:rPr>
        <w:t>dibuat</w:t>
      </w:r>
      <w:proofErr w:type="spellEnd"/>
      <w:r w:rsidRPr="001031CD">
        <w:rPr>
          <w:rFonts w:ascii="Open Sans" w:hAnsi="Open Sans"/>
          <w:sz w:val="22"/>
          <w:szCs w:val="22"/>
        </w:rPr>
        <w:t xml:space="preserve"> </w:t>
      </w:r>
      <w:proofErr w:type="spellStart"/>
      <w:r w:rsidRPr="001031CD">
        <w:rPr>
          <w:rFonts w:ascii="Open Sans" w:hAnsi="Open Sans"/>
          <w:sz w:val="22"/>
          <w:szCs w:val="22"/>
        </w:rPr>
        <w:t>haruslah</w:t>
      </w:r>
      <w:proofErr w:type="spellEnd"/>
      <w:r w:rsidRPr="001031CD">
        <w:rPr>
          <w:rFonts w:ascii="Open Sans" w:hAnsi="Open Sans"/>
          <w:sz w:val="22"/>
          <w:szCs w:val="22"/>
        </w:rPr>
        <w:t xml:space="preserve"> </w:t>
      </w:r>
      <w:proofErr w:type="spellStart"/>
      <w:r w:rsidRPr="001031CD">
        <w:rPr>
          <w:rFonts w:ascii="Open Sans" w:hAnsi="Open Sans"/>
          <w:sz w:val="22"/>
          <w:szCs w:val="22"/>
        </w:rPr>
        <w:t>mampu</w:t>
      </w:r>
      <w:proofErr w:type="spellEnd"/>
      <w:r w:rsidRPr="001031CD">
        <w:rPr>
          <w:rFonts w:ascii="Open Sans" w:hAnsi="Open Sans"/>
          <w:sz w:val="22"/>
          <w:szCs w:val="22"/>
        </w:rPr>
        <w:t xml:space="preserve"> </w:t>
      </w:r>
      <w:proofErr w:type="spellStart"/>
      <w:r w:rsidRPr="001031CD">
        <w:rPr>
          <w:rFonts w:ascii="Open Sans" w:hAnsi="Open Sans"/>
          <w:sz w:val="22"/>
          <w:szCs w:val="22"/>
        </w:rPr>
        <w:t>berinteraksi</w:t>
      </w:r>
      <w:proofErr w:type="spellEnd"/>
      <w:r w:rsidRPr="001031CD">
        <w:rPr>
          <w:rFonts w:ascii="Open Sans" w:hAnsi="Open Sans"/>
          <w:sz w:val="22"/>
          <w:szCs w:val="22"/>
        </w:rPr>
        <w:t xml:space="preserve"> </w:t>
      </w:r>
      <w:proofErr w:type="spellStart"/>
      <w:r w:rsidRPr="001031CD">
        <w:rPr>
          <w:rFonts w:ascii="Open Sans" w:hAnsi="Open Sans"/>
          <w:sz w:val="22"/>
          <w:szCs w:val="22"/>
        </w:rPr>
        <w:t>dengan</w:t>
      </w:r>
      <w:proofErr w:type="spellEnd"/>
      <w:r w:rsidRPr="001031CD">
        <w:rPr>
          <w:rFonts w:ascii="Open Sans" w:hAnsi="Open Sans"/>
          <w:sz w:val="22"/>
          <w:szCs w:val="22"/>
        </w:rPr>
        <w:t xml:space="preserve"> </w:t>
      </w:r>
      <w:proofErr w:type="spellStart"/>
      <w:r w:rsidRPr="001031CD">
        <w:rPr>
          <w:rFonts w:ascii="Open Sans" w:hAnsi="Open Sans"/>
          <w:sz w:val="22"/>
          <w:szCs w:val="22"/>
        </w:rPr>
        <w:t>aplikasi</w:t>
      </w:r>
      <w:proofErr w:type="spellEnd"/>
      <w:r w:rsidRPr="001031CD">
        <w:rPr>
          <w:rFonts w:ascii="Open Sans" w:hAnsi="Open Sans"/>
          <w:sz w:val="22"/>
          <w:szCs w:val="22"/>
        </w:rPr>
        <w:t xml:space="preserve"> yang lain. </w:t>
      </w:r>
      <w:proofErr w:type="spellStart"/>
      <w:r w:rsidRPr="001031CD">
        <w:rPr>
          <w:rFonts w:ascii="Open Sans" w:hAnsi="Open Sans"/>
          <w:sz w:val="22"/>
          <w:szCs w:val="22"/>
        </w:rPr>
        <w:t>Biasanya</w:t>
      </w:r>
      <w:proofErr w:type="spellEnd"/>
      <w:r w:rsidRPr="001031CD">
        <w:rPr>
          <w:rFonts w:ascii="Open Sans" w:hAnsi="Open Sans"/>
          <w:sz w:val="22"/>
          <w:szCs w:val="22"/>
        </w:rPr>
        <w:t xml:space="preserve"> </w:t>
      </w:r>
      <w:proofErr w:type="spellStart"/>
      <w:r w:rsidRPr="001031CD">
        <w:rPr>
          <w:rFonts w:ascii="Open Sans" w:hAnsi="Open Sans"/>
          <w:sz w:val="22"/>
          <w:szCs w:val="22"/>
        </w:rPr>
        <w:t>dapat</w:t>
      </w:r>
      <w:proofErr w:type="spellEnd"/>
      <w:r w:rsidRPr="001031CD">
        <w:rPr>
          <w:rFonts w:ascii="Open Sans" w:hAnsi="Open Sans"/>
          <w:sz w:val="22"/>
          <w:szCs w:val="22"/>
        </w:rPr>
        <w:t xml:space="preserve"> </w:t>
      </w:r>
      <w:proofErr w:type="spellStart"/>
      <w:r w:rsidRPr="001031CD">
        <w:rPr>
          <w:rFonts w:ascii="Open Sans" w:hAnsi="Open Sans"/>
          <w:sz w:val="22"/>
          <w:szCs w:val="22"/>
        </w:rPr>
        <w:t>dilihat</w:t>
      </w:r>
      <w:proofErr w:type="spellEnd"/>
      <w:r w:rsidRPr="001031CD">
        <w:rPr>
          <w:rFonts w:ascii="Open Sans" w:hAnsi="Open Sans"/>
          <w:sz w:val="22"/>
          <w:szCs w:val="22"/>
        </w:rPr>
        <w:t xml:space="preserve"> </w:t>
      </w:r>
      <w:proofErr w:type="spellStart"/>
      <w:r w:rsidRPr="001031CD">
        <w:rPr>
          <w:rFonts w:ascii="Open Sans" w:hAnsi="Open Sans"/>
          <w:sz w:val="22"/>
          <w:szCs w:val="22"/>
        </w:rPr>
        <w:t>dari</w:t>
      </w:r>
      <w:proofErr w:type="spellEnd"/>
      <w:r w:rsidRPr="001031CD">
        <w:rPr>
          <w:rFonts w:ascii="Open Sans" w:hAnsi="Open Sans"/>
          <w:sz w:val="22"/>
          <w:szCs w:val="22"/>
        </w:rPr>
        <w:t xml:space="preserve"> </w:t>
      </w:r>
      <w:proofErr w:type="spellStart"/>
      <w:r w:rsidRPr="001031CD">
        <w:rPr>
          <w:rFonts w:ascii="Open Sans" w:hAnsi="Open Sans"/>
          <w:sz w:val="22"/>
          <w:szCs w:val="22"/>
        </w:rPr>
        <w:t>adanya</w:t>
      </w:r>
      <w:proofErr w:type="spellEnd"/>
      <w:r w:rsidRPr="001031CD">
        <w:rPr>
          <w:rFonts w:ascii="Open Sans" w:hAnsi="Open Sans"/>
          <w:sz w:val="22"/>
          <w:szCs w:val="22"/>
        </w:rPr>
        <w:t xml:space="preserve"> </w:t>
      </w:r>
      <w:proofErr w:type="spellStart"/>
      <w:r w:rsidRPr="001031CD">
        <w:rPr>
          <w:rFonts w:ascii="Open Sans" w:hAnsi="Open Sans"/>
          <w:sz w:val="22"/>
          <w:szCs w:val="22"/>
        </w:rPr>
        <w:t>fasilitas</w:t>
      </w:r>
      <w:proofErr w:type="spellEnd"/>
      <w:r w:rsidRPr="001031CD">
        <w:rPr>
          <w:rFonts w:ascii="Open Sans" w:hAnsi="Open Sans"/>
          <w:sz w:val="22"/>
          <w:szCs w:val="22"/>
        </w:rPr>
        <w:t xml:space="preserve"> Export/ Import data </w:t>
      </w:r>
      <w:proofErr w:type="spellStart"/>
      <w:r w:rsidRPr="001031CD">
        <w:rPr>
          <w:rFonts w:ascii="Open Sans" w:hAnsi="Open Sans"/>
          <w:sz w:val="22"/>
          <w:szCs w:val="22"/>
        </w:rPr>
        <w:t>dari</w:t>
      </w:r>
      <w:proofErr w:type="spellEnd"/>
      <w:r w:rsidRPr="001031CD">
        <w:rPr>
          <w:rFonts w:ascii="Open Sans" w:hAnsi="Open Sans"/>
          <w:sz w:val="22"/>
          <w:szCs w:val="22"/>
        </w:rPr>
        <w:t xml:space="preserve"> </w:t>
      </w:r>
      <w:proofErr w:type="spellStart"/>
      <w:r w:rsidRPr="001031CD">
        <w:rPr>
          <w:rFonts w:ascii="Open Sans" w:hAnsi="Open Sans"/>
          <w:sz w:val="22"/>
          <w:szCs w:val="22"/>
        </w:rPr>
        <w:t>aplikasi</w:t>
      </w:r>
      <w:proofErr w:type="spellEnd"/>
      <w:r w:rsidRPr="001031CD">
        <w:rPr>
          <w:rFonts w:ascii="Open Sans" w:hAnsi="Open Sans"/>
          <w:sz w:val="22"/>
          <w:szCs w:val="22"/>
        </w:rPr>
        <w:t xml:space="preserve"> yang lain</w:t>
      </w:r>
    </w:p>
    <w:p w14:paraId="0FF9EBF2" w14:textId="036C9C7D" w:rsidR="00DD2B1E" w:rsidRPr="001031CD" w:rsidRDefault="00DD2B1E" w:rsidP="00DD2B1E">
      <w:pPr>
        <w:pStyle w:val="ListParagraph"/>
        <w:numPr>
          <w:ilvl w:val="0"/>
          <w:numId w:val="3"/>
        </w:numPr>
        <w:shd w:val="clear" w:color="auto" w:fill="FFFFFF"/>
        <w:jc w:val="both"/>
        <w:rPr>
          <w:rFonts w:ascii="Open Sans" w:hAnsi="Open Sans" w:cs="Arial"/>
          <w:sz w:val="22"/>
          <w:szCs w:val="22"/>
        </w:rPr>
      </w:pPr>
      <w:r w:rsidRPr="001031CD">
        <w:rPr>
          <w:rFonts w:ascii="Open Sans" w:hAnsi="Open Sans" w:cs="Arial"/>
          <w:b/>
          <w:bCs/>
          <w:sz w:val="22"/>
          <w:szCs w:val="22"/>
        </w:rPr>
        <w:t>Mobility</w:t>
      </w:r>
    </w:p>
    <w:p w14:paraId="4A14D940" w14:textId="6D237CCE" w:rsidR="009E180F" w:rsidRPr="001031CD" w:rsidRDefault="00DD2B1E" w:rsidP="00AF333D">
      <w:pPr>
        <w:pStyle w:val="ListParagraph"/>
        <w:shd w:val="clear" w:color="auto" w:fill="FFFFFF"/>
        <w:ind w:left="592" w:firstLine="244"/>
        <w:jc w:val="both"/>
        <w:rPr>
          <w:rFonts w:ascii="Open Sans" w:hAnsi="Open Sans"/>
          <w:b/>
          <w:bCs/>
          <w:i/>
          <w:iCs/>
          <w:sz w:val="22"/>
          <w:szCs w:val="22"/>
        </w:rPr>
      </w:pPr>
      <w:r w:rsidRPr="001031CD">
        <w:rPr>
          <w:rFonts w:ascii="Open Sans" w:hAnsi="Open Sans"/>
          <w:sz w:val="22"/>
          <w:szCs w:val="22"/>
        </w:rPr>
        <w:t xml:space="preserve">Software yang </w:t>
      </w:r>
      <w:proofErr w:type="spellStart"/>
      <w:r w:rsidRPr="001031CD">
        <w:rPr>
          <w:rFonts w:ascii="Open Sans" w:hAnsi="Open Sans"/>
          <w:sz w:val="22"/>
          <w:szCs w:val="22"/>
        </w:rPr>
        <w:t>dibuat</w:t>
      </w:r>
      <w:proofErr w:type="spellEnd"/>
      <w:r w:rsidRPr="001031CD">
        <w:rPr>
          <w:rFonts w:ascii="Open Sans" w:hAnsi="Open Sans"/>
          <w:sz w:val="22"/>
          <w:szCs w:val="22"/>
        </w:rPr>
        <w:t xml:space="preserve"> </w:t>
      </w:r>
      <w:proofErr w:type="spellStart"/>
      <w:r w:rsidRPr="001031CD">
        <w:rPr>
          <w:rFonts w:ascii="Open Sans" w:hAnsi="Open Sans"/>
          <w:sz w:val="22"/>
          <w:szCs w:val="22"/>
        </w:rPr>
        <w:t>dapat</w:t>
      </w:r>
      <w:proofErr w:type="spellEnd"/>
      <w:r w:rsidRPr="001031CD">
        <w:rPr>
          <w:rFonts w:ascii="Open Sans" w:hAnsi="Open Sans"/>
          <w:sz w:val="22"/>
          <w:szCs w:val="22"/>
        </w:rPr>
        <w:t xml:space="preserve"> </w:t>
      </w:r>
      <w:proofErr w:type="spellStart"/>
      <w:r w:rsidRPr="001031CD">
        <w:rPr>
          <w:rFonts w:ascii="Open Sans" w:hAnsi="Open Sans"/>
          <w:sz w:val="22"/>
          <w:szCs w:val="22"/>
        </w:rPr>
        <w:t>berjalan</w:t>
      </w:r>
      <w:proofErr w:type="spellEnd"/>
      <w:r w:rsidRPr="001031CD">
        <w:rPr>
          <w:rFonts w:ascii="Open Sans" w:hAnsi="Open Sans"/>
          <w:sz w:val="22"/>
          <w:szCs w:val="22"/>
        </w:rPr>
        <w:t xml:space="preserve"> pada </w:t>
      </w:r>
      <w:proofErr w:type="spellStart"/>
      <w:r w:rsidRPr="001031CD">
        <w:rPr>
          <w:rFonts w:ascii="Open Sans" w:hAnsi="Open Sans"/>
          <w:sz w:val="22"/>
          <w:szCs w:val="22"/>
        </w:rPr>
        <w:t>bermacam-macam</w:t>
      </w:r>
      <w:proofErr w:type="spellEnd"/>
      <w:r w:rsidRPr="001031CD">
        <w:rPr>
          <w:rFonts w:ascii="Open Sans" w:hAnsi="Open Sans"/>
          <w:sz w:val="22"/>
          <w:szCs w:val="22"/>
        </w:rPr>
        <w:t> </w:t>
      </w:r>
      <w:proofErr w:type="spellStart"/>
      <w:r w:rsidRPr="001031CD">
        <w:rPr>
          <w:rFonts w:ascii="Open Sans" w:hAnsi="Open Sans"/>
          <w:b/>
          <w:bCs/>
          <w:i/>
          <w:iCs/>
          <w:sz w:val="22"/>
          <w:szCs w:val="22"/>
        </w:rPr>
        <w:t>Sistem</w:t>
      </w:r>
      <w:proofErr w:type="spellEnd"/>
      <w:r w:rsidRPr="001031CD">
        <w:rPr>
          <w:rFonts w:ascii="Open Sans" w:hAnsi="Open Sans"/>
          <w:b/>
          <w:bCs/>
          <w:i/>
          <w:iCs/>
          <w:sz w:val="22"/>
          <w:szCs w:val="22"/>
        </w:rPr>
        <w:t xml:space="preserve"> </w:t>
      </w:r>
      <w:proofErr w:type="spellStart"/>
      <w:r w:rsidRPr="001031CD">
        <w:rPr>
          <w:rFonts w:ascii="Open Sans" w:hAnsi="Open Sans"/>
          <w:b/>
          <w:bCs/>
          <w:i/>
          <w:iCs/>
          <w:sz w:val="22"/>
          <w:szCs w:val="22"/>
        </w:rPr>
        <w:t>Operasi</w:t>
      </w:r>
      <w:proofErr w:type="spellEnd"/>
    </w:p>
    <w:p w14:paraId="0577EEA4" w14:textId="77777777" w:rsidR="00AF333D" w:rsidRPr="001031CD" w:rsidRDefault="00AF333D" w:rsidP="00AF333D">
      <w:pPr>
        <w:pStyle w:val="ListParagraph"/>
        <w:shd w:val="clear" w:color="auto" w:fill="FFFFFF"/>
        <w:ind w:left="592" w:firstLine="244"/>
        <w:jc w:val="both"/>
        <w:rPr>
          <w:rFonts w:ascii="Open Sans" w:hAnsi="Open Sans" w:cs="Arial"/>
          <w:sz w:val="22"/>
          <w:szCs w:val="22"/>
        </w:rPr>
      </w:pPr>
    </w:p>
    <w:p w14:paraId="2389332B" w14:textId="71DCDB03" w:rsidR="00806294" w:rsidRPr="001031CD" w:rsidRDefault="00305FC6" w:rsidP="00806294">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saja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tanggung</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jawab</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profesional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seorang</w:t>
      </w:r>
      <w:proofErr w:type="spellEnd"/>
      <w:r w:rsidRPr="001031CD">
        <w:rPr>
          <w:rFonts w:ascii="Open Sans" w:eastAsia="Liberation Serif" w:hAnsi="Open Sans" w:cs="Liberation Serif"/>
          <w:sz w:val="22"/>
          <w:szCs w:val="22"/>
        </w:rPr>
        <w:t xml:space="preserve"> software engineer?</w:t>
      </w:r>
    </w:p>
    <w:p w14:paraId="79EF0347" w14:textId="77777777" w:rsidR="00806294" w:rsidRPr="001031CD" w:rsidRDefault="00806294" w:rsidP="00806294">
      <w:pPr>
        <w:pStyle w:val="ListParagraph"/>
        <w:numPr>
          <w:ilvl w:val="0"/>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Kerahasiaan</w:t>
      </w:r>
      <w:proofErr w:type="spellEnd"/>
    </w:p>
    <w:p w14:paraId="36F1980E" w14:textId="2F2C72CF" w:rsidR="00806294" w:rsidRPr="001031CD" w:rsidRDefault="00806294" w:rsidP="00806294">
      <w:pPr>
        <w:pStyle w:val="ListParagraph"/>
        <w:numPr>
          <w:ilvl w:val="1"/>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 xml:space="preserve">Para engineers </w:t>
      </w:r>
      <w:proofErr w:type="spellStart"/>
      <w:r w:rsidRPr="001031CD">
        <w:rPr>
          <w:rFonts w:ascii="Open Sans" w:eastAsia="Liberation Serif" w:hAnsi="Open Sans" w:cs="Liberation Serif"/>
          <w:sz w:val="22"/>
          <w:szCs w:val="22"/>
        </w:rPr>
        <w:t>biasanya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harus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menghormati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kerahasiaan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majikan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mereka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atau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klien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terlepas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apakah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perjanjian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kerahasiaan</w:t>
      </w:r>
      <w:proofErr w:type="spellEnd"/>
      <w:r w:rsidRPr="001031CD">
        <w:rPr>
          <w:rFonts w:ascii="Open Sans" w:eastAsia="Liberation Serif" w:hAnsi="Open Sans" w:cs="Liberation Serif"/>
          <w:sz w:val="22"/>
          <w:szCs w:val="22"/>
        </w:rPr>
        <w:t xml:space="preserve"> formal </w:t>
      </w:r>
      <w:proofErr w:type="spellStart"/>
      <w:r w:rsidRPr="001031CD">
        <w:rPr>
          <w:rFonts w:ascii="Open Sans" w:eastAsia="Liberation Serif" w:hAnsi="Open Sans" w:cs="Liberation Serif"/>
          <w:sz w:val="22"/>
          <w:szCs w:val="22"/>
        </w:rPr>
        <w:t>telah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atau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tidak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telah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ditandatangani</w:t>
      </w:r>
      <w:proofErr w:type="spellEnd"/>
      <w:r w:rsidRPr="001031CD">
        <w:rPr>
          <w:rFonts w:ascii="Open Sans" w:eastAsia="Liberation Serif" w:hAnsi="Open Sans" w:cs="Liberation Serif"/>
          <w:sz w:val="22"/>
          <w:szCs w:val="22"/>
        </w:rPr>
        <w:t>.</w:t>
      </w:r>
    </w:p>
    <w:p w14:paraId="084A96F7" w14:textId="77777777" w:rsidR="00806294" w:rsidRPr="001031CD" w:rsidRDefault="00806294" w:rsidP="00806294">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Kompetensi</w:t>
      </w:r>
      <w:proofErr w:type="spellEnd"/>
    </w:p>
    <w:p w14:paraId="5BBE1081" w14:textId="2EBFBFB0" w:rsidR="00806294" w:rsidRPr="001031CD" w:rsidRDefault="00806294" w:rsidP="00806294">
      <w:pPr>
        <w:pStyle w:val="ListParagraph"/>
        <w:numPr>
          <w:ilvl w:val="1"/>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lastRenderedPageBreak/>
        <w:t xml:space="preserve">Engineers </w:t>
      </w:r>
      <w:proofErr w:type="spellStart"/>
      <w:r w:rsidRPr="001031CD">
        <w:rPr>
          <w:rFonts w:ascii="Open Sans" w:eastAsia="Liberation Serif" w:hAnsi="Open Sans" w:cs="Liberation Serif"/>
          <w:sz w:val="22"/>
          <w:szCs w:val="22"/>
        </w:rPr>
        <w:t>tidak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boleh</w:t>
      </w:r>
      <w:proofErr w:type="spellEnd"/>
      <w:r w:rsidRPr="001031CD">
        <w:rPr>
          <w:rFonts w:ascii="Open Sans" w:eastAsia="Liberation Serif" w:hAnsi="Open Sans" w:cs="Liberation Serif"/>
          <w:sz w:val="22"/>
          <w:szCs w:val="22"/>
        </w:rPr>
        <w:t xml:space="preserve"> salah </w:t>
      </w:r>
      <w:proofErr w:type="spellStart"/>
      <w:r w:rsidRPr="001031CD">
        <w:rPr>
          <w:rFonts w:ascii="Open Sans" w:eastAsia="Liberation Serif" w:hAnsi="Open Sans" w:cs="Liberation Serif"/>
          <w:sz w:val="22"/>
          <w:szCs w:val="22"/>
        </w:rPr>
        <w:t>menggambarkan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tingkat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kompetensinya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Mereka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harus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tidak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secara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sadar</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menerima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pekerjaan</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melebihi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kompetensinya</w:t>
      </w:r>
      <w:proofErr w:type="spellEnd"/>
      <w:r w:rsidRPr="001031CD">
        <w:rPr>
          <w:rFonts w:ascii="Open Sans" w:eastAsia="Liberation Serif" w:hAnsi="Open Sans" w:cs="Liberation Serif"/>
          <w:sz w:val="22"/>
          <w:szCs w:val="22"/>
        </w:rPr>
        <w:t>.</w:t>
      </w:r>
    </w:p>
    <w:p w14:paraId="4CB230F9" w14:textId="022EFB3D" w:rsidR="00806294" w:rsidRPr="001031CD" w:rsidRDefault="00806294" w:rsidP="00806294">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Hak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kekayaan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intelektual</w:t>
      </w:r>
      <w:proofErr w:type="spellEnd"/>
    </w:p>
    <w:p w14:paraId="0E974087" w14:textId="5E50AFD5" w:rsidR="00806294" w:rsidRPr="001031CD" w:rsidRDefault="00806294" w:rsidP="00806294">
      <w:pPr>
        <w:pStyle w:val="ListParagraph"/>
        <w:numPr>
          <w:ilvl w:val="1"/>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 xml:space="preserve">Engineers </w:t>
      </w:r>
      <w:proofErr w:type="spellStart"/>
      <w:r w:rsidRPr="001031CD">
        <w:rPr>
          <w:rFonts w:ascii="Open Sans" w:eastAsia="Liberation Serif" w:hAnsi="Open Sans" w:cs="Liberation Serif"/>
          <w:sz w:val="22"/>
          <w:szCs w:val="22"/>
        </w:rPr>
        <w:t>harus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mengetahui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hukum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setempat</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mengatur</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penggunaan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intelektual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properti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seperti</w:t>
      </w:r>
      <w:proofErr w:type="spellEnd"/>
      <w:r w:rsidRPr="001031CD">
        <w:rPr>
          <w:rFonts w:ascii="Open Sans" w:eastAsia="Liberation Serif" w:hAnsi="Open Sans" w:cs="Liberation Serif"/>
          <w:sz w:val="22"/>
          <w:szCs w:val="22"/>
        </w:rPr>
        <w:t xml:space="preserve"> paten, </w:t>
      </w:r>
      <w:proofErr w:type="spellStart"/>
      <w:r w:rsidRPr="001031CD">
        <w:rPr>
          <w:rFonts w:ascii="Open Sans" w:eastAsia="Liberation Serif" w:hAnsi="Open Sans" w:cs="Liberation Serif"/>
          <w:sz w:val="22"/>
          <w:szCs w:val="22"/>
        </w:rPr>
        <w:t>hak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cipta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dll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Mereka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harus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berhati-hati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untuk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memastikan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bahwa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kekayaan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intelektual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pengusaha</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klien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dilindungi</w:t>
      </w:r>
      <w:proofErr w:type="spellEnd"/>
      <w:r w:rsidRPr="001031CD">
        <w:rPr>
          <w:rFonts w:ascii="Open Sans" w:eastAsia="Liberation Serif" w:hAnsi="Open Sans" w:cs="Liberation Serif"/>
          <w:sz w:val="22"/>
          <w:szCs w:val="22"/>
        </w:rPr>
        <w:t>.</w:t>
      </w:r>
    </w:p>
    <w:p w14:paraId="6DA0D1C2" w14:textId="77777777" w:rsidR="00806294" w:rsidRPr="001031CD" w:rsidRDefault="00806294" w:rsidP="00806294">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Penyalahgunaan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komputer</w:t>
      </w:r>
      <w:proofErr w:type="spellEnd"/>
    </w:p>
    <w:p w14:paraId="465825F7" w14:textId="2ED9DE14" w:rsidR="001031CD" w:rsidRPr="001031CD" w:rsidRDefault="00806294" w:rsidP="001031CD">
      <w:pPr>
        <w:pStyle w:val="ListParagraph"/>
        <w:numPr>
          <w:ilvl w:val="1"/>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 xml:space="preserve">Engineers </w:t>
      </w:r>
      <w:proofErr w:type="spellStart"/>
      <w:r w:rsidRPr="001031CD">
        <w:rPr>
          <w:rFonts w:ascii="Open Sans" w:eastAsia="Liberation Serif" w:hAnsi="Open Sans" w:cs="Liberation Serif"/>
          <w:sz w:val="22"/>
          <w:szCs w:val="22"/>
        </w:rPr>
        <w:t>perangkat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lunak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tidak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boleh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menggunakan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keterampilan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teknis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mereka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untuk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menyalahgunakan</w:t>
      </w:r>
      <w:proofErr w:type="spellEnd"/>
      <w:r w:rsidRPr="001031CD">
        <w:rPr>
          <w:rFonts w:ascii="Open Sans" w:eastAsia="Liberation Serif" w:hAnsi="Open Sans" w:cs="Liberation Serif"/>
          <w:sz w:val="22"/>
          <w:szCs w:val="22"/>
        </w:rPr>
        <w:t xml:space="preserve"> orang lain </w:t>
      </w:r>
      <w:proofErr w:type="spellStart"/>
      <w:r w:rsidRPr="001031CD">
        <w:rPr>
          <w:rFonts w:ascii="Open Sans" w:eastAsia="Liberation Serif" w:hAnsi="Open Sans" w:cs="Liberation Serif"/>
          <w:sz w:val="22"/>
          <w:szCs w:val="22"/>
        </w:rPr>
        <w:t>komputer</w:t>
      </w:r>
      <w:proofErr w:type="spellEnd"/>
      <w:r w:rsidRPr="001031CD">
        <w:rPr>
          <w:rFonts w:ascii="Open Sans" w:eastAsia="Liberation Serif" w:hAnsi="Open Sans" w:cs="Liberation Serif"/>
          <w:sz w:val="22"/>
          <w:szCs w:val="22"/>
        </w:rPr>
        <w:t xml:space="preserve"> orang. </w:t>
      </w:r>
      <w:proofErr w:type="spellStart"/>
      <w:r w:rsidRPr="001031CD">
        <w:rPr>
          <w:rFonts w:ascii="Open Sans" w:eastAsia="Liberation Serif" w:hAnsi="Open Sans" w:cs="Liberation Serif"/>
          <w:sz w:val="22"/>
          <w:szCs w:val="22"/>
        </w:rPr>
        <w:t>Penyalahgunaan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komputer</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berkisar</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dari</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relatif</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sepele</w:t>
      </w:r>
      <w:proofErr w:type="spellEnd"/>
      <w:r w:rsidRPr="001031CD">
        <w:rPr>
          <w:rFonts w:ascii="Open Sans" w:eastAsia="Liberation Serif" w:hAnsi="Open Sans" w:cs="Liberation Serif"/>
          <w:sz w:val="22"/>
          <w:szCs w:val="22"/>
        </w:rPr>
        <w:t xml:space="preserve"> (game </w:t>
      </w:r>
      <w:proofErr w:type="spellStart"/>
      <w:r w:rsidRPr="001031CD">
        <w:rPr>
          <w:rFonts w:ascii="Open Sans" w:eastAsia="Liberation Serif" w:hAnsi="Open Sans" w:cs="Liberation Serif"/>
          <w:sz w:val="22"/>
          <w:szCs w:val="22"/>
        </w:rPr>
        <w:t>bermain</w:t>
      </w:r>
      <w:proofErr w:type="spellEnd"/>
      <w:r w:rsidRPr="001031CD">
        <w:rPr>
          <w:rFonts w:ascii="Open Sans" w:eastAsia="Liberation Serif" w:hAnsi="Open Sans" w:cs="Liberation Serif"/>
          <w:sz w:val="22"/>
          <w:szCs w:val="22"/>
        </w:rPr>
        <w:t xml:space="preserve"> di </w:t>
      </w:r>
      <w:proofErr w:type="spellStart"/>
      <w:r w:rsidRPr="001031CD">
        <w:rPr>
          <w:rFonts w:ascii="Open Sans" w:eastAsia="Liberation Serif" w:hAnsi="Open Sans" w:cs="Liberation Serif"/>
          <w:sz w:val="22"/>
          <w:szCs w:val="22"/>
        </w:rPr>
        <w:t>mesin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majikan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misalnya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hingga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sangat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serius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diseminasi</w:t>
      </w:r>
      <w:proofErr w:type="spellEnd"/>
      <w:r w:rsidRPr="001031CD">
        <w:rPr>
          <w:rFonts w:ascii="Open Sans" w:eastAsia="Liberation Serif" w:hAnsi="Open Sans" w:cs="Liberation Serif"/>
          <w:sz w:val="22"/>
          <w:szCs w:val="22"/>
        </w:rPr>
        <w:t xml:space="preserve"> virus).</w:t>
      </w:r>
    </w:p>
    <w:p w14:paraId="1ED83831" w14:textId="5E24FBEB"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Aktivitas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sajakah</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diperlukan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untuk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mengembangkan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sebuah</w:t>
      </w:r>
      <w:proofErr w:type="spellEnd"/>
      <w:r w:rsidRPr="001031CD">
        <w:rPr>
          <w:rFonts w:ascii="Open Sans" w:eastAsia="Liberation Serif" w:hAnsi="Open Sans" w:cs="Liberation Serif"/>
          <w:sz w:val="22"/>
          <w:szCs w:val="22"/>
        </w:rPr>
        <w:t xml:space="preserve"> software?</w:t>
      </w:r>
    </w:p>
    <w:p w14:paraId="4BE153FE" w14:textId="43DA56C4" w:rsidR="00806294" w:rsidRPr="001031CD" w:rsidRDefault="00806294" w:rsidP="00806294">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Berdasarkan</w:t>
      </w:r>
      <w:proofErr w:type="spellEnd"/>
      <w:r w:rsidRPr="001031CD">
        <w:rPr>
          <w:rFonts w:ascii="Open Sans" w:eastAsia="Liberation Serif" w:hAnsi="Open Sans" w:cs="Liberation Serif"/>
          <w:sz w:val="22"/>
          <w:szCs w:val="22"/>
        </w:rPr>
        <w:t xml:space="preserve"> waterfall development </w:t>
      </w:r>
    </w:p>
    <w:p w14:paraId="2A3F6D0A" w14:textId="36F617E1" w:rsidR="00806294" w:rsidRPr="001031CD" w:rsidRDefault="00806294" w:rsidP="00806294">
      <w:pPr>
        <w:pStyle w:val="ListParagraph"/>
        <w:spacing w:line="360" w:lineRule="auto"/>
        <w:ind w:left="836" w:firstLine="604"/>
        <w:rPr>
          <w:rFonts w:ascii="Open Sans" w:eastAsia="Liberation Serif" w:hAnsi="Open Sans" w:cs="Liberation Serif"/>
          <w:sz w:val="22"/>
          <w:szCs w:val="22"/>
        </w:rPr>
      </w:pPr>
      <w:r w:rsidRPr="001031CD">
        <w:rPr>
          <w:rFonts w:ascii="Open Sans" w:hAnsi="Open Sans"/>
          <w:noProof/>
          <w:sz w:val="22"/>
          <w:szCs w:val="22"/>
        </w:rPr>
        <w:drawing>
          <wp:inline distT="0" distB="0" distL="0" distR="0" wp14:anchorId="2A3F3DDF" wp14:editId="210BA737">
            <wp:extent cx="3857625" cy="2333625"/>
            <wp:effectExtent l="0" t="0" r="9525" b="9525"/>
            <wp:docPr id="1" name="Picture 1" descr="techprojwaterfal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projwaterfal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2333625"/>
                    </a:xfrm>
                    <a:prstGeom prst="rect">
                      <a:avLst/>
                    </a:prstGeom>
                    <a:noFill/>
                    <a:ln>
                      <a:noFill/>
                    </a:ln>
                  </pic:spPr>
                </pic:pic>
              </a:graphicData>
            </a:graphic>
          </wp:inline>
        </w:drawing>
      </w:r>
    </w:p>
    <w:p w14:paraId="5074C7FB" w14:textId="77777777" w:rsidR="00806294" w:rsidRPr="001031CD" w:rsidRDefault="00806294" w:rsidP="00806294">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analisis</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xml:space="preserve"> pada </w:t>
      </w:r>
      <w:proofErr w:type="spellStart"/>
      <w:r w:rsidRPr="001031CD">
        <w:rPr>
          <w:rFonts w:ascii="Open Sans" w:hAnsi="Open Sans" w:cs="Arial"/>
          <w:sz w:val="22"/>
          <w:szCs w:val="22"/>
        </w:rPr>
        <w:t>tahap</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berlangsung</w:t>
      </w:r>
      <w:proofErr w:type="spellEnd"/>
      <w:r w:rsidRPr="001031CD">
        <w:rPr>
          <w:rFonts w:ascii="Open Sans" w:hAnsi="Open Sans" w:cs="Arial"/>
          <w:sz w:val="22"/>
          <w:szCs w:val="22"/>
        </w:rPr>
        <w:t xml:space="preserve"> proses </w:t>
      </w:r>
      <w:proofErr w:type="spellStart"/>
      <w:r w:rsidRPr="001031CD">
        <w:rPr>
          <w:rFonts w:ascii="Open Sans" w:hAnsi="Open Sans" w:cs="Arial"/>
          <w:sz w:val="22"/>
          <w:szCs w:val="22"/>
        </w:rPr>
        <w:t>pengumpulan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kebutuhan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secara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lengkap</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untuk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dianalisis</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didefinisikan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kebutuhan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apa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saja</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harus</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dipenuhi</w:t>
      </w:r>
      <w:proofErr w:type="spellEnd"/>
      <w:r w:rsidRPr="001031CD">
        <w:rPr>
          <w:rFonts w:ascii="Open Sans" w:hAnsi="Open Sans" w:cs="Arial"/>
          <w:sz w:val="22"/>
          <w:szCs w:val="22"/>
        </w:rPr>
        <w:t xml:space="preserve"> oleh program yang </w:t>
      </w:r>
      <w:proofErr w:type="spellStart"/>
      <w:r w:rsidRPr="001031CD">
        <w:rPr>
          <w:rFonts w:ascii="Open Sans" w:hAnsi="Open Sans" w:cs="Arial"/>
          <w:sz w:val="22"/>
          <w:szCs w:val="22"/>
        </w:rPr>
        <w:t>akan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dibuat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seperti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memahami</w:t>
      </w:r>
      <w:proofErr w:type="spellEnd"/>
      <w:r w:rsidRPr="001031CD">
        <w:rPr>
          <w:rFonts w:ascii="Open Sans" w:hAnsi="Open Sans" w:cs="Arial"/>
          <w:sz w:val="22"/>
          <w:szCs w:val="22"/>
        </w:rPr>
        <w:t xml:space="preserve"> domain </w:t>
      </w:r>
      <w:proofErr w:type="spellStart"/>
      <w:r w:rsidRPr="001031CD">
        <w:rPr>
          <w:rFonts w:ascii="Open Sans" w:hAnsi="Open Sans" w:cs="Arial"/>
          <w:sz w:val="22"/>
          <w:szCs w:val="22"/>
        </w:rPr>
        <w:t>permasalahan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tingkah</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laku</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unjuk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kerja</w:t>
      </w:r>
      <w:proofErr w:type="spellEnd"/>
      <w:r w:rsidRPr="001031CD">
        <w:rPr>
          <w:rFonts w:ascii="Open Sans" w:hAnsi="Open Sans" w:cs="Arial"/>
          <w:sz w:val="22"/>
          <w:szCs w:val="22"/>
        </w:rPr>
        <w:t xml:space="preserve"> dan interface (</w:t>
      </w:r>
      <w:proofErr w:type="spellStart"/>
      <w:r w:rsidRPr="001031CD">
        <w:rPr>
          <w:rFonts w:ascii="Open Sans" w:hAnsi="Open Sans" w:cs="Arial"/>
          <w:sz w:val="22"/>
          <w:szCs w:val="22"/>
        </w:rPr>
        <w:t>antar</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muka</w:t>
      </w:r>
      <w:proofErr w:type="spellEnd"/>
      <w:r w:rsidRPr="001031CD">
        <w:rPr>
          <w:rFonts w:ascii="Open Sans" w:hAnsi="Open Sans" w:cs="Arial"/>
          <w:sz w:val="22"/>
          <w:szCs w:val="22"/>
        </w:rPr>
        <w:t>).</w:t>
      </w:r>
    </w:p>
    <w:p w14:paraId="2B28B822" w14:textId="77777777" w:rsidR="00806294" w:rsidRPr="001031CD" w:rsidRDefault="00806294" w:rsidP="00806294">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desain</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xml:space="preserve"> proses </w:t>
      </w:r>
      <w:proofErr w:type="spellStart"/>
      <w:r w:rsidRPr="001031CD">
        <w:rPr>
          <w:rFonts w:ascii="Open Sans" w:hAnsi="Open Sans" w:cs="Arial"/>
          <w:sz w:val="22"/>
          <w:szCs w:val="22"/>
        </w:rPr>
        <w:t>ini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melibatkan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empat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atribut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sebuah</w:t>
      </w:r>
      <w:proofErr w:type="spellEnd"/>
      <w:r w:rsidRPr="001031CD">
        <w:rPr>
          <w:rFonts w:ascii="Open Sans" w:hAnsi="Open Sans" w:cs="Arial"/>
          <w:sz w:val="22"/>
          <w:szCs w:val="22"/>
        </w:rPr>
        <w:t xml:space="preserve"> program </w:t>
      </w:r>
      <w:proofErr w:type="spellStart"/>
      <w:r w:rsidRPr="001031CD">
        <w:rPr>
          <w:rFonts w:ascii="Open Sans" w:hAnsi="Open Sans" w:cs="Arial"/>
          <w:sz w:val="22"/>
          <w:szCs w:val="22"/>
        </w:rPr>
        <w:t>yaitu</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struktur</w:t>
      </w:r>
      <w:proofErr w:type="spellEnd"/>
      <w:r w:rsidRPr="001031CD">
        <w:rPr>
          <w:rFonts w:ascii="Open Sans" w:hAnsi="Open Sans" w:cs="Arial"/>
          <w:sz w:val="22"/>
          <w:szCs w:val="22"/>
        </w:rPr>
        <w:t xml:space="preserve"> data, </w:t>
      </w:r>
      <w:proofErr w:type="spellStart"/>
      <w:r w:rsidRPr="001031CD">
        <w:rPr>
          <w:rFonts w:ascii="Open Sans" w:hAnsi="Open Sans" w:cs="Arial"/>
          <w:sz w:val="22"/>
          <w:szCs w:val="22"/>
        </w:rPr>
        <w:t>arsitektur</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perangkat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lunak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representasi</w:t>
      </w:r>
      <w:proofErr w:type="spellEnd"/>
      <w:r w:rsidRPr="001031CD">
        <w:rPr>
          <w:rFonts w:ascii="Open Sans" w:hAnsi="Open Sans" w:cs="Arial"/>
          <w:sz w:val="22"/>
          <w:szCs w:val="22"/>
        </w:rPr>
        <w:t xml:space="preserve"> interface, dan detail (</w:t>
      </w:r>
      <w:proofErr w:type="spellStart"/>
      <w:r w:rsidRPr="001031CD">
        <w:rPr>
          <w:rFonts w:ascii="Open Sans" w:hAnsi="Open Sans" w:cs="Arial"/>
          <w:sz w:val="22"/>
          <w:szCs w:val="22"/>
        </w:rPr>
        <w:t>algoritma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prosedural</w:t>
      </w:r>
      <w:proofErr w:type="spellEnd"/>
      <w:r w:rsidRPr="001031CD">
        <w:rPr>
          <w:rFonts w:ascii="Open Sans" w:hAnsi="Open Sans" w:cs="Arial"/>
          <w:sz w:val="22"/>
          <w:szCs w:val="22"/>
        </w:rPr>
        <w:t>.</w:t>
      </w:r>
    </w:p>
    <w:p w14:paraId="542CC2EC" w14:textId="77777777" w:rsidR="00806294" w:rsidRPr="001031CD" w:rsidRDefault="00806294" w:rsidP="00806294">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pengkodean</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xml:space="preserve"> proses </w:t>
      </w:r>
      <w:proofErr w:type="spellStart"/>
      <w:r w:rsidRPr="001031CD">
        <w:rPr>
          <w:rFonts w:ascii="Open Sans" w:hAnsi="Open Sans" w:cs="Arial"/>
          <w:sz w:val="22"/>
          <w:szCs w:val="22"/>
        </w:rPr>
        <w:t>penterjemahan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desain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dalam</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bentuk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bahasa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mesin</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dapat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dilakukan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secara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mekanis</w:t>
      </w:r>
      <w:proofErr w:type="spellEnd"/>
      <w:r w:rsidRPr="001031CD">
        <w:rPr>
          <w:rFonts w:ascii="Open Sans" w:hAnsi="Open Sans" w:cs="Arial"/>
          <w:sz w:val="22"/>
          <w:szCs w:val="22"/>
        </w:rPr>
        <w:t>.</w:t>
      </w:r>
    </w:p>
    <w:p w14:paraId="543EB804" w14:textId="77777777" w:rsidR="00806294" w:rsidRPr="001031CD" w:rsidRDefault="00806294" w:rsidP="00806294">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pengujian</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xml:space="preserve"> proses </w:t>
      </w:r>
      <w:proofErr w:type="spellStart"/>
      <w:r w:rsidRPr="001031CD">
        <w:rPr>
          <w:rFonts w:ascii="Open Sans" w:hAnsi="Open Sans" w:cs="Arial"/>
          <w:sz w:val="22"/>
          <w:szCs w:val="22"/>
        </w:rPr>
        <w:t>ini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dikerjakan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setelah</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kode</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dirancang</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difokuskan</w:t>
      </w:r>
      <w:proofErr w:type="spellEnd"/>
      <w:r w:rsidRPr="001031CD">
        <w:rPr>
          <w:rFonts w:ascii="Open Sans" w:hAnsi="Open Sans" w:cs="Arial"/>
          <w:sz w:val="22"/>
          <w:szCs w:val="22"/>
        </w:rPr>
        <w:t xml:space="preserve"> pada </w:t>
      </w:r>
      <w:proofErr w:type="spellStart"/>
      <w:r w:rsidRPr="001031CD">
        <w:rPr>
          <w:rFonts w:ascii="Open Sans" w:hAnsi="Open Sans" w:cs="Arial"/>
          <w:sz w:val="22"/>
          <w:szCs w:val="22"/>
        </w:rPr>
        <w:t>fungsi</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jumlah</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kesalahan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untuk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diperbaiki</w:t>
      </w:r>
      <w:proofErr w:type="spellEnd"/>
      <w:r w:rsidRPr="001031CD">
        <w:rPr>
          <w:rFonts w:ascii="Open Sans" w:hAnsi="Open Sans" w:cs="Arial"/>
          <w:sz w:val="22"/>
          <w:szCs w:val="22"/>
        </w:rPr>
        <w:t>.</w:t>
      </w:r>
    </w:p>
    <w:p w14:paraId="05265AF5" w14:textId="77777777" w:rsidR="00806294" w:rsidRPr="001031CD" w:rsidRDefault="00806294" w:rsidP="00806294">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pemeliharaan</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w:t>
      </w:r>
      <w:proofErr w:type="spellStart"/>
      <w:r w:rsidRPr="001031CD">
        <w:rPr>
          <w:rFonts w:ascii="Open Sans" w:hAnsi="Open Sans" w:cs="Arial"/>
          <w:sz w:val="22"/>
          <w:szCs w:val="22"/>
        </w:rPr>
        <w:t>meliputi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penyesuaian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atau</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perubahan</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berkembang</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seiring</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dengan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adaptasi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perangkat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lunak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dengan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kondisi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atau</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situasi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sebenarnya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setelah</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disampaikan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kepada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konsumen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atau</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pelanggan</w:t>
      </w:r>
      <w:proofErr w:type="spellEnd"/>
      <w:r w:rsidRPr="001031CD">
        <w:rPr>
          <w:rFonts w:ascii="Open Sans" w:hAnsi="Open Sans" w:cs="Arial"/>
          <w:sz w:val="22"/>
          <w:szCs w:val="22"/>
        </w:rPr>
        <w:t>.</w:t>
      </w:r>
    </w:p>
    <w:p w14:paraId="19FEDA99" w14:textId="1EDDC672" w:rsidR="00806294" w:rsidRPr="001031CD" w:rsidRDefault="00806294" w:rsidP="00806294">
      <w:pPr>
        <w:pStyle w:val="ListParagraph"/>
        <w:spacing w:line="360" w:lineRule="auto"/>
        <w:ind w:left="1556"/>
        <w:rPr>
          <w:rFonts w:ascii="Open Sans" w:eastAsia="Liberation Serif" w:hAnsi="Open Sans" w:cs="Liberation Serif"/>
          <w:sz w:val="22"/>
          <w:szCs w:val="22"/>
        </w:rPr>
      </w:pPr>
    </w:p>
    <w:p w14:paraId="3D12C80D" w14:textId="0BF132C6" w:rsidR="00806294" w:rsidRPr="001031CD" w:rsidRDefault="00806294" w:rsidP="00806294">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Berdasarkan</w:t>
      </w:r>
      <w:proofErr w:type="spellEnd"/>
      <w:r w:rsidRPr="001031CD">
        <w:rPr>
          <w:rFonts w:ascii="Open Sans" w:eastAsia="Liberation Serif" w:hAnsi="Open Sans" w:cs="Liberation Serif"/>
          <w:sz w:val="22"/>
          <w:szCs w:val="22"/>
        </w:rPr>
        <w:t xml:space="preserve"> prototype development </w:t>
      </w:r>
    </w:p>
    <w:p w14:paraId="3F359CAA" w14:textId="40ABE1C2" w:rsidR="00806294" w:rsidRPr="001031CD" w:rsidRDefault="00806294" w:rsidP="00806294">
      <w:pPr>
        <w:pStyle w:val="ListParagraph"/>
        <w:spacing w:line="360" w:lineRule="auto"/>
        <w:ind w:left="836" w:firstLine="604"/>
        <w:rPr>
          <w:rFonts w:ascii="Open Sans" w:eastAsia="Liberation Serif" w:hAnsi="Open Sans" w:cs="Liberation Serif"/>
          <w:sz w:val="22"/>
          <w:szCs w:val="22"/>
        </w:rPr>
      </w:pPr>
      <w:r w:rsidRPr="001031CD">
        <w:rPr>
          <w:rFonts w:ascii="Open Sans" w:hAnsi="Open Sans"/>
          <w:noProof/>
          <w:sz w:val="22"/>
          <w:szCs w:val="22"/>
        </w:rPr>
        <w:lastRenderedPageBreak/>
        <w:drawing>
          <wp:inline distT="0" distB="0" distL="0" distR="0" wp14:anchorId="4578242D" wp14:editId="555EE8E8">
            <wp:extent cx="2095500" cy="2009775"/>
            <wp:effectExtent l="0" t="0" r="0" b="9525"/>
            <wp:docPr id="2" name="Picture 2" descr="gamba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009775"/>
                    </a:xfrm>
                    <a:prstGeom prst="rect">
                      <a:avLst/>
                    </a:prstGeom>
                    <a:noFill/>
                    <a:ln>
                      <a:noFill/>
                    </a:ln>
                  </pic:spPr>
                </pic:pic>
              </a:graphicData>
            </a:graphic>
          </wp:inline>
        </w:drawing>
      </w:r>
    </w:p>
    <w:p w14:paraId="174A9A05" w14:textId="266A214B" w:rsidR="00806294" w:rsidRPr="001031CD" w:rsidRDefault="00806294" w:rsidP="00806294">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Pengumpulan</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kebutuhan</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xml:space="preserve"> pada </w:t>
      </w:r>
      <w:proofErr w:type="spellStart"/>
      <w:r w:rsidRPr="001031CD">
        <w:rPr>
          <w:rFonts w:ascii="Open Sans" w:hAnsi="Open Sans" w:cs="Arial"/>
          <w:sz w:val="22"/>
          <w:szCs w:val="22"/>
        </w:rPr>
        <w:t>tahap</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pelanggan</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pengembang</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saling</w:t>
      </w:r>
      <w:proofErr w:type="spellEnd"/>
      <w:r w:rsidRPr="001031CD">
        <w:rPr>
          <w:rFonts w:ascii="Open Sans" w:hAnsi="Open Sans" w:cs="Arial"/>
          <w:sz w:val="22"/>
          <w:szCs w:val="22"/>
        </w:rPr>
        <w:t xml:space="preserve"> bantu </w:t>
      </w:r>
      <w:proofErr w:type="spellStart"/>
      <w:r w:rsidRPr="001031CD">
        <w:rPr>
          <w:rFonts w:ascii="Open Sans" w:hAnsi="Open Sans" w:cs="Arial"/>
          <w:sz w:val="22"/>
          <w:szCs w:val="22"/>
        </w:rPr>
        <w:t>dalam</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mendefinisikan</w:t>
      </w:r>
      <w:proofErr w:type="spellEnd"/>
      <w:r w:rsidRPr="001031CD">
        <w:rPr>
          <w:rFonts w:ascii="Open Sans" w:hAnsi="Open Sans" w:cs="Arial"/>
          <w:sz w:val="22"/>
          <w:szCs w:val="22"/>
        </w:rPr>
        <w:t xml:space="preserve"> format </w:t>
      </w:r>
      <w:proofErr w:type="spellStart"/>
      <w:r w:rsidRPr="001031CD">
        <w:rPr>
          <w:rFonts w:ascii="Open Sans" w:hAnsi="Open Sans" w:cs="Arial"/>
          <w:sz w:val="22"/>
          <w:szCs w:val="22"/>
        </w:rPr>
        <w:t>seluruh</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perangkat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lunak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menentukan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keperluan</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garis</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besar</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sistem</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akan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dirancang</w:t>
      </w:r>
      <w:proofErr w:type="spellEnd"/>
      <w:r w:rsidRPr="001031CD">
        <w:rPr>
          <w:rFonts w:ascii="Open Sans" w:hAnsi="Open Sans" w:cs="Arial"/>
          <w:sz w:val="22"/>
          <w:szCs w:val="22"/>
        </w:rPr>
        <w:t>.</w:t>
      </w:r>
    </w:p>
    <w:p w14:paraId="24037B79" w14:textId="380CED45" w:rsidR="00806294" w:rsidRPr="001031CD" w:rsidRDefault="00806294" w:rsidP="00806294">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Quick design:</w:t>
      </w:r>
      <w:r w:rsidRPr="001031CD">
        <w:rPr>
          <w:rFonts w:ascii="Open Sans" w:hAnsi="Open Sans" w:cs="Arial"/>
          <w:sz w:val="22"/>
          <w:szCs w:val="22"/>
        </w:rPr>
        <w:t> </w:t>
      </w:r>
      <w:proofErr w:type="spellStart"/>
      <w:r w:rsidRPr="001031CD">
        <w:rPr>
          <w:rFonts w:ascii="Open Sans" w:hAnsi="Open Sans" w:cs="Arial"/>
          <w:sz w:val="22"/>
          <w:szCs w:val="22"/>
        </w:rPr>
        <w:t>membangun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rancangan</w:t>
      </w:r>
      <w:proofErr w:type="spellEnd"/>
      <w:r w:rsidRPr="001031CD">
        <w:rPr>
          <w:rFonts w:ascii="Open Sans" w:hAnsi="Open Sans" w:cs="Arial"/>
          <w:sz w:val="22"/>
          <w:szCs w:val="22"/>
        </w:rPr>
        <w:t xml:space="preserve"> global </w:t>
      </w:r>
      <w:proofErr w:type="spellStart"/>
      <w:r w:rsidRPr="001031CD">
        <w:rPr>
          <w:rFonts w:ascii="Open Sans" w:hAnsi="Open Sans" w:cs="Arial"/>
          <w:sz w:val="22"/>
          <w:szCs w:val="22"/>
        </w:rPr>
        <w:t>sebagai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contoh</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bagi</w:t>
      </w:r>
      <w:proofErr w:type="spellEnd"/>
      <w:r w:rsidRPr="001031CD">
        <w:rPr>
          <w:rFonts w:ascii="Open Sans" w:hAnsi="Open Sans" w:cs="Arial"/>
          <w:sz w:val="22"/>
          <w:szCs w:val="22"/>
        </w:rPr>
        <w:t xml:space="preserve"> user</w:t>
      </w:r>
    </w:p>
    <w:p w14:paraId="34A499A3" w14:textId="1ACF589A" w:rsidR="00806294" w:rsidRPr="001031CD" w:rsidRDefault="00806294" w:rsidP="00806294">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Pembangunan </w:t>
      </w:r>
      <w:proofErr w:type="spellStart"/>
      <w:r w:rsidRPr="001031CD">
        <w:rPr>
          <w:rStyle w:val="Strong"/>
          <w:rFonts w:ascii="Open Sans" w:eastAsiaTheme="majorEastAsia" w:hAnsi="Open Sans" w:cs="Arial"/>
          <w:sz w:val="22"/>
          <w:szCs w:val="22"/>
          <w:bdr w:val="none" w:sz="0" w:space="0" w:color="auto" w:frame="1"/>
        </w:rPr>
        <w:t>Prototipe</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xml:space="preserve"> proses </w:t>
      </w:r>
      <w:proofErr w:type="spellStart"/>
      <w:r w:rsidRPr="001031CD">
        <w:rPr>
          <w:rFonts w:ascii="Open Sans" w:hAnsi="Open Sans" w:cs="Arial"/>
          <w:sz w:val="22"/>
          <w:szCs w:val="22"/>
        </w:rPr>
        <w:t>perancangan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sementara</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fokusnya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kepada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penyajian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kepada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pelanggan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termasuk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pengujian</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penyempurnaan</w:t>
      </w:r>
      <w:proofErr w:type="spellEnd"/>
      <w:r w:rsidRPr="001031CD">
        <w:rPr>
          <w:rFonts w:ascii="Open Sans" w:hAnsi="Open Sans" w:cs="Arial"/>
          <w:sz w:val="22"/>
          <w:szCs w:val="22"/>
        </w:rPr>
        <w:t>.</w:t>
      </w:r>
    </w:p>
    <w:p w14:paraId="29A6E366" w14:textId="01303E86" w:rsidR="00806294" w:rsidRPr="001031CD" w:rsidRDefault="00806294" w:rsidP="00806294">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Evaluasi</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Pelanggan</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xml:space="preserve"> di mana </w:t>
      </w:r>
      <w:proofErr w:type="spellStart"/>
      <w:r w:rsidRPr="001031CD">
        <w:rPr>
          <w:rFonts w:ascii="Open Sans" w:hAnsi="Open Sans" w:cs="Arial"/>
          <w:sz w:val="22"/>
          <w:szCs w:val="22"/>
        </w:rPr>
        <w:t>pelanggan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melakukan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pengujian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terhadap</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prototipe</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ada</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pengembang</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memperhalus</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analisis</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kebutuhan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pemakai</w:t>
      </w:r>
      <w:proofErr w:type="spellEnd"/>
      <w:r w:rsidRPr="001031CD">
        <w:rPr>
          <w:rFonts w:ascii="Open Sans" w:hAnsi="Open Sans" w:cs="Arial"/>
          <w:sz w:val="22"/>
          <w:szCs w:val="22"/>
        </w:rPr>
        <w:t>.</w:t>
      </w:r>
    </w:p>
    <w:p w14:paraId="026E8A17" w14:textId="7B65E9F5" w:rsidR="00806294" w:rsidRPr="001031CD" w:rsidRDefault="00806294" w:rsidP="00806294">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Pembuatan</w:t>
      </w:r>
      <w:proofErr w:type="spellEnd"/>
      <w:r w:rsidRPr="001031CD">
        <w:rPr>
          <w:rStyle w:val="Strong"/>
          <w:rFonts w:ascii="Open Sans" w:eastAsiaTheme="majorEastAsia" w:hAnsi="Open Sans" w:cs="Arial"/>
          <w:sz w:val="22"/>
          <w:szCs w:val="22"/>
          <w:bdr w:val="none" w:sz="0" w:space="0" w:color="auto" w:frame="1"/>
        </w:rPr>
        <w:t xml:space="preserve"> dan </w:t>
      </w:r>
      <w:proofErr w:type="spellStart"/>
      <w:r w:rsidRPr="001031CD">
        <w:rPr>
          <w:rStyle w:val="Strong"/>
          <w:rFonts w:ascii="Open Sans" w:eastAsiaTheme="majorEastAsia" w:hAnsi="Open Sans" w:cs="Arial"/>
          <w:sz w:val="22"/>
          <w:szCs w:val="22"/>
          <w:bdr w:val="none" w:sz="0" w:space="0" w:color="auto" w:frame="1"/>
        </w:rPr>
        <w:t>Implementasi</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w:t>
      </w:r>
      <w:proofErr w:type="spellStart"/>
      <w:r w:rsidRPr="001031CD">
        <w:rPr>
          <w:rFonts w:ascii="Open Sans" w:hAnsi="Open Sans" w:cs="Arial"/>
          <w:sz w:val="22"/>
          <w:szCs w:val="22"/>
        </w:rPr>
        <w:t>tahap</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termasuk</w:t>
      </w:r>
      <w:proofErr w:type="spellEnd"/>
      <w:r w:rsidRPr="001031CD">
        <w:rPr>
          <w:rFonts w:ascii="Open Sans" w:hAnsi="Open Sans" w:cs="Arial"/>
          <w:sz w:val="22"/>
          <w:szCs w:val="22"/>
        </w:rPr>
        <w:t xml:space="preserve"> proses </w:t>
      </w:r>
      <w:proofErr w:type="spellStart"/>
      <w:r w:rsidRPr="001031CD">
        <w:rPr>
          <w:rFonts w:ascii="Open Sans" w:hAnsi="Open Sans" w:cs="Arial"/>
          <w:sz w:val="22"/>
          <w:szCs w:val="22"/>
        </w:rPr>
        <w:t>desain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rancang</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pengkodean</w:t>
      </w:r>
      <w:proofErr w:type="spellEnd"/>
      <w:r w:rsidRPr="001031CD">
        <w:rPr>
          <w:rFonts w:ascii="Open Sans" w:hAnsi="Open Sans" w:cs="Arial"/>
          <w:sz w:val="22"/>
          <w:szCs w:val="22"/>
        </w:rPr>
        <w:t xml:space="preserve"> dan testing.</w:t>
      </w:r>
    </w:p>
    <w:p w14:paraId="1D00A07A" w14:textId="063B6867" w:rsidR="00806294" w:rsidRPr="001031CD" w:rsidRDefault="00806294" w:rsidP="00806294">
      <w:pPr>
        <w:pStyle w:val="ListParagraph"/>
        <w:numPr>
          <w:ilvl w:val="0"/>
          <w:numId w:val="3"/>
        </w:numPr>
        <w:spacing w:line="360" w:lineRule="auto"/>
        <w:rPr>
          <w:rStyle w:val="Strong"/>
          <w:rFonts w:ascii="Open Sans" w:eastAsia="Liberation Serif" w:hAnsi="Open Sans" w:cs="Liberation Serif"/>
          <w:b w:val="0"/>
          <w:bCs w:val="0"/>
          <w:sz w:val="22"/>
          <w:szCs w:val="22"/>
        </w:rPr>
      </w:pPr>
      <w:proofErr w:type="spellStart"/>
      <w:r w:rsidRPr="001031CD">
        <w:rPr>
          <w:rStyle w:val="Strong"/>
          <w:rFonts w:ascii="Open Sans" w:eastAsiaTheme="majorEastAsia" w:hAnsi="Open Sans" w:cs="Arial"/>
          <w:b w:val="0"/>
          <w:bCs w:val="0"/>
          <w:sz w:val="22"/>
          <w:szCs w:val="22"/>
          <w:bdr w:val="none" w:sz="0" w:space="0" w:color="auto" w:frame="1"/>
        </w:rPr>
        <w:t>Berdasarkan</w:t>
      </w:r>
      <w:proofErr w:type="spellEnd"/>
      <w:r w:rsidRPr="001031CD">
        <w:rPr>
          <w:rStyle w:val="Strong"/>
          <w:rFonts w:ascii="Open Sans" w:eastAsiaTheme="majorEastAsia" w:hAnsi="Open Sans" w:cs="Arial"/>
          <w:b w:val="0"/>
          <w:bCs w:val="0"/>
          <w:sz w:val="22"/>
          <w:szCs w:val="22"/>
          <w:bdr w:val="none" w:sz="0" w:space="0" w:color="auto" w:frame="1"/>
        </w:rPr>
        <w:t xml:space="preserve"> spiral modeling </w:t>
      </w:r>
    </w:p>
    <w:p w14:paraId="3020EABF" w14:textId="01F2D7C8" w:rsidR="00806294" w:rsidRPr="001031CD" w:rsidRDefault="00806294" w:rsidP="00806294">
      <w:pPr>
        <w:pStyle w:val="ListParagraph"/>
        <w:spacing w:line="360" w:lineRule="auto"/>
        <w:ind w:left="836" w:firstLine="604"/>
        <w:rPr>
          <w:rFonts w:ascii="Open Sans" w:eastAsia="Liberation Serif" w:hAnsi="Open Sans" w:cs="Liberation Serif"/>
          <w:sz w:val="22"/>
          <w:szCs w:val="22"/>
        </w:rPr>
      </w:pPr>
      <w:r w:rsidRPr="001031CD">
        <w:rPr>
          <w:rFonts w:ascii="Open Sans" w:hAnsi="Open Sans"/>
          <w:noProof/>
          <w:sz w:val="22"/>
          <w:szCs w:val="22"/>
        </w:rPr>
        <w:drawing>
          <wp:inline distT="0" distB="0" distL="0" distR="0" wp14:anchorId="05219AB8" wp14:editId="04A41283">
            <wp:extent cx="4819650" cy="3171825"/>
            <wp:effectExtent l="0" t="0" r="0" b="9525"/>
            <wp:docPr id="3" name="Picture 3" descr="spiral-process-a-software-designing-mod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ral-process-a-software-designing-model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3171825"/>
                    </a:xfrm>
                    <a:prstGeom prst="rect">
                      <a:avLst/>
                    </a:prstGeom>
                    <a:noFill/>
                    <a:ln>
                      <a:noFill/>
                    </a:ln>
                  </pic:spPr>
                </pic:pic>
              </a:graphicData>
            </a:graphic>
          </wp:inline>
        </w:drawing>
      </w:r>
    </w:p>
    <w:p w14:paraId="78584BB5" w14:textId="77777777" w:rsidR="00305FC6" w:rsidRPr="001031CD" w:rsidRDefault="00305FC6" w:rsidP="00305FC6">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Liason</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xml:space="preserve"> pada </w:t>
      </w:r>
      <w:proofErr w:type="spellStart"/>
      <w:r w:rsidRPr="001031CD">
        <w:rPr>
          <w:rFonts w:ascii="Open Sans" w:hAnsi="Open Sans" w:cs="Arial"/>
          <w:sz w:val="22"/>
          <w:szCs w:val="22"/>
        </w:rPr>
        <w:t>tahap</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dibangun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komunikasi</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baik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dengan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calon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pengguna</w:t>
      </w:r>
      <w:proofErr w:type="spellEnd"/>
      <w:r w:rsidRPr="001031CD">
        <w:rPr>
          <w:rFonts w:ascii="Open Sans" w:hAnsi="Open Sans" w:cs="Arial"/>
          <w:sz w:val="22"/>
          <w:szCs w:val="22"/>
        </w:rPr>
        <w:t>/</w:t>
      </w:r>
      <w:proofErr w:type="spellStart"/>
      <w:r w:rsidRPr="001031CD">
        <w:rPr>
          <w:rFonts w:ascii="Open Sans" w:hAnsi="Open Sans" w:cs="Arial"/>
          <w:sz w:val="22"/>
          <w:szCs w:val="22"/>
        </w:rPr>
        <w:t>pemakai</w:t>
      </w:r>
      <w:proofErr w:type="spellEnd"/>
    </w:p>
    <w:p w14:paraId="6E5D5297" w14:textId="77777777" w:rsidR="00305FC6" w:rsidRPr="001031CD" w:rsidRDefault="00305FC6" w:rsidP="00305FC6">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Planning (</w:t>
      </w:r>
      <w:proofErr w:type="spellStart"/>
      <w:r w:rsidRPr="001031CD">
        <w:rPr>
          <w:rStyle w:val="Strong"/>
          <w:rFonts w:ascii="Open Sans" w:eastAsiaTheme="majorEastAsia" w:hAnsi="Open Sans" w:cs="Arial"/>
          <w:sz w:val="22"/>
          <w:szCs w:val="22"/>
          <w:bdr w:val="none" w:sz="0" w:space="0" w:color="auto" w:frame="1"/>
        </w:rPr>
        <w:t>perencanaan</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xml:space="preserve"> pada </w:t>
      </w:r>
      <w:proofErr w:type="spellStart"/>
      <w:r w:rsidRPr="001031CD">
        <w:rPr>
          <w:rFonts w:ascii="Open Sans" w:hAnsi="Open Sans" w:cs="Arial"/>
          <w:sz w:val="22"/>
          <w:szCs w:val="22"/>
        </w:rPr>
        <w:t>tahap</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ditentukan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sumber-sumber</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informasi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batas</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waktu</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informasi-informasi</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dapat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menjelaskan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proyek</w:t>
      </w:r>
      <w:proofErr w:type="spellEnd"/>
      <w:r w:rsidRPr="001031CD">
        <w:rPr>
          <w:rFonts w:ascii="Open Sans" w:hAnsi="Open Sans" w:cs="Arial"/>
          <w:sz w:val="22"/>
          <w:szCs w:val="22"/>
        </w:rPr>
        <w:t>.</w:t>
      </w:r>
    </w:p>
    <w:p w14:paraId="0D36642B" w14:textId="77777777" w:rsidR="00305FC6" w:rsidRPr="001031CD" w:rsidRDefault="00305FC6" w:rsidP="00305FC6">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Analisis</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Resiko</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w:t>
      </w:r>
      <w:proofErr w:type="spellStart"/>
      <w:r w:rsidRPr="001031CD">
        <w:rPr>
          <w:rFonts w:ascii="Open Sans" w:hAnsi="Open Sans" w:cs="Arial"/>
          <w:sz w:val="22"/>
          <w:szCs w:val="22"/>
        </w:rPr>
        <w:t>mendefinisikan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resiko</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menentukan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apa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saja</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menjadi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resiko</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baik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teknis</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maupun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manajemen</w:t>
      </w:r>
      <w:proofErr w:type="spellEnd"/>
      <w:r w:rsidRPr="001031CD">
        <w:rPr>
          <w:rFonts w:ascii="Open Sans" w:hAnsi="Open Sans" w:cs="Arial"/>
          <w:sz w:val="22"/>
          <w:szCs w:val="22"/>
        </w:rPr>
        <w:t>.</w:t>
      </w:r>
    </w:p>
    <w:p w14:paraId="7AAD7C17" w14:textId="77777777" w:rsidR="00305FC6" w:rsidRPr="001031CD" w:rsidRDefault="00305FC6" w:rsidP="00305FC6">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Rekayasa</w:t>
      </w:r>
      <w:proofErr w:type="spellEnd"/>
      <w:r w:rsidRPr="001031CD">
        <w:rPr>
          <w:rStyle w:val="Strong"/>
          <w:rFonts w:ascii="Open Sans" w:eastAsiaTheme="majorEastAsia" w:hAnsi="Open Sans" w:cs="Arial"/>
          <w:sz w:val="22"/>
          <w:szCs w:val="22"/>
          <w:bdr w:val="none" w:sz="0" w:space="0" w:color="auto" w:frame="1"/>
        </w:rPr>
        <w:t xml:space="preserve"> (engineering):</w:t>
      </w:r>
      <w:r w:rsidRPr="001031CD">
        <w:rPr>
          <w:rFonts w:ascii="Open Sans" w:hAnsi="Open Sans" w:cs="Arial"/>
          <w:sz w:val="22"/>
          <w:szCs w:val="22"/>
        </w:rPr>
        <w:t> </w:t>
      </w:r>
      <w:proofErr w:type="spellStart"/>
      <w:r w:rsidRPr="001031CD">
        <w:rPr>
          <w:rFonts w:ascii="Open Sans" w:hAnsi="Open Sans" w:cs="Arial"/>
          <w:sz w:val="22"/>
          <w:szCs w:val="22"/>
        </w:rPr>
        <w:t>pembuatan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prototipe</w:t>
      </w:r>
      <w:proofErr w:type="spellEnd"/>
    </w:p>
    <w:p w14:paraId="6C7E8094" w14:textId="77777777" w:rsidR="00305FC6" w:rsidRPr="001031CD" w:rsidRDefault="00305FC6" w:rsidP="00305FC6">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lastRenderedPageBreak/>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Konstruksi</w:t>
      </w:r>
      <w:proofErr w:type="spellEnd"/>
      <w:r w:rsidRPr="001031CD">
        <w:rPr>
          <w:rStyle w:val="Strong"/>
          <w:rFonts w:ascii="Open Sans" w:eastAsiaTheme="majorEastAsia" w:hAnsi="Open Sans" w:cs="Arial"/>
          <w:sz w:val="22"/>
          <w:szCs w:val="22"/>
          <w:bdr w:val="none" w:sz="0" w:space="0" w:color="auto" w:frame="1"/>
        </w:rPr>
        <w:t xml:space="preserve"> dan </w:t>
      </w:r>
      <w:proofErr w:type="spellStart"/>
      <w:r w:rsidRPr="001031CD">
        <w:rPr>
          <w:rStyle w:val="Strong"/>
          <w:rFonts w:ascii="Open Sans" w:eastAsiaTheme="majorEastAsia" w:hAnsi="Open Sans" w:cs="Arial"/>
          <w:sz w:val="22"/>
          <w:szCs w:val="22"/>
          <w:bdr w:val="none" w:sz="0" w:space="0" w:color="auto" w:frame="1"/>
        </w:rPr>
        <w:t>Pelepasan</w:t>
      </w:r>
      <w:proofErr w:type="spellEnd"/>
      <w:r w:rsidRPr="001031CD">
        <w:rPr>
          <w:rStyle w:val="Strong"/>
          <w:rFonts w:ascii="Open Sans" w:eastAsiaTheme="majorEastAsia" w:hAnsi="Open Sans" w:cs="Arial"/>
          <w:sz w:val="22"/>
          <w:szCs w:val="22"/>
          <w:bdr w:val="none" w:sz="0" w:space="0" w:color="auto" w:frame="1"/>
        </w:rPr>
        <w:t xml:space="preserve"> (release):</w:t>
      </w:r>
      <w:r w:rsidRPr="001031CD">
        <w:rPr>
          <w:rFonts w:ascii="Open Sans" w:hAnsi="Open Sans" w:cs="Arial"/>
          <w:sz w:val="22"/>
          <w:szCs w:val="22"/>
        </w:rPr>
        <w:t xml:space="preserve"> pada </w:t>
      </w:r>
      <w:proofErr w:type="spellStart"/>
      <w:r w:rsidRPr="001031CD">
        <w:rPr>
          <w:rFonts w:ascii="Open Sans" w:hAnsi="Open Sans" w:cs="Arial"/>
          <w:sz w:val="22"/>
          <w:szCs w:val="22"/>
        </w:rPr>
        <w:t>tahap</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dilakukan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pembangunan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perangkat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lunak</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dimaksud</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diuji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diinstal</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diberikan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sokongan-sokongan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tambahan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untuk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keberhasilan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proyek</w:t>
      </w:r>
      <w:proofErr w:type="spellEnd"/>
      <w:r w:rsidRPr="001031CD">
        <w:rPr>
          <w:rFonts w:ascii="Open Sans" w:hAnsi="Open Sans" w:cs="Arial"/>
          <w:sz w:val="22"/>
          <w:szCs w:val="22"/>
        </w:rPr>
        <w:t>.</w:t>
      </w:r>
    </w:p>
    <w:p w14:paraId="4C17A247" w14:textId="77777777" w:rsidR="00305FC6" w:rsidRPr="001031CD" w:rsidRDefault="00305FC6" w:rsidP="00305FC6">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Evaluasi</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w:t>
      </w:r>
      <w:proofErr w:type="spellStart"/>
      <w:r w:rsidRPr="001031CD">
        <w:rPr>
          <w:rFonts w:ascii="Open Sans" w:hAnsi="Open Sans" w:cs="Arial"/>
          <w:sz w:val="22"/>
          <w:szCs w:val="22"/>
        </w:rPr>
        <w:t>Pelanggan</w:t>
      </w:r>
      <w:proofErr w:type="spellEnd"/>
      <w:r w:rsidRPr="001031CD">
        <w:rPr>
          <w:rFonts w:ascii="Open Sans" w:hAnsi="Open Sans" w:cs="Arial"/>
          <w:sz w:val="22"/>
          <w:szCs w:val="22"/>
        </w:rPr>
        <w:t>/</w:t>
      </w:r>
      <w:proofErr w:type="spellStart"/>
      <w:r w:rsidRPr="001031CD">
        <w:rPr>
          <w:rFonts w:ascii="Open Sans" w:hAnsi="Open Sans" w:cs="Arial"/>
          <w:sz w:val="22"/>
          <w:szCs w:val="22"/>
        </w:rPr>
        <w:t>pemakai</w:t>
      </w:r>
      <w:proofErr w:type="spellEnd"/>
      <w:r w:rsidRPr="001031CD">
        <w:rPr>
          <w:rFonts w:ascii="Open Sans" w:hAnsi="Open Sans" w:cs="Arial"/>
          <w:sz w:val="22"/>
          <w:szCs w:val="22"/>
        </w:rPr>
        <w:t>/</w:t>
      </w:r>
      <w:proofErr w:type="spellStart"/>
      <w:r w:rsidRPr="001031CD">
        <w:rPr>
          <w:rFonts w:ascii="Open Sans" w:hAnsi="Open Sans" w:cs="Arial"/>
          <w:sz w:val="22"/>
          <w:szCs w:val="22"/>
        </w:rPr>
        <w:t>pengguna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biasanya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memberikan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masukan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berdasarkan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hasil</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didapat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dari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tahap</w:t>
      </w:r>
      <w:proofErr w:type="spellEnd"/>
      <w:r w:rsidRPr="001031CD">
        <w:rPr>
          <w:rFonts w:ascii="Open Sans" w:hAnsi="Open Sans" w:cs="Arial"/>
          <w:sz w:val="22"/>
          <w:szCs w:val="22"/>
        </w:rPr>
        <w:t xml:space="preserve"> engineering dan </w:t>
      </w:r>
      <w:proofErr w:type="spellStart"/>
      <w:r w:rsidRPr="001031CD">
        <w:rPr>
          <w:rFonts w:ascii="Open Sans" w:hAnsi="Open Sans" w:cs="Arial"/>
          <w:sz w:val="22"/>
          <w:szCs w:val="22"/>
        </w:rPr>
        <w:t>instalasi</w:t>
      </w:r>
      <w:proofErr w:type="spellEnd"/>
      <w:r w:rsidRPr="001031CD">
        <w:rPr>
          <w:rFonts w:ascii="Open Sans" w:hAnsi="Open Sans" w:cs="Arial"/>
          <w:sz w:val="22"/>
          <w:szCs w:val="22"/>
        </w:rPr>
        <w:t>.</w:t>
      </w:r>
    </w:p>
    <w:p w14:paraId="5C4CC8C7" w14:textId="0ECBF455" w:rsidR="00806294" w:rsidRPr="001031CD" w:rsidRDefault="00305FC6" w:rsidP="00305FC6">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Berdasarkan</w:t>
      </w:r>
      <w:proofErr w:type="spellEnd"/>
      <w:r w:rsidRPr="001031CD">
        <w:rPr>
          <w:rFonts w:ascii="Open Sans" w:eastAsia="Liberation Serif" w:hAnsi="Open Sans" w:cs="Liberation Serif"/>
          <w:sz w:val="22"/>
          <w:szCs w:val="22"/>
        </w:rPr>
        <w:t xml:space="preserve"> RAD Model</w:t>
      </w:r>
    </w:p>
    <w:p w14:paraId="416907EB" w14:textId="0671574A" w:rsidR="00305FC6" w:rsidRPr="001031CD" w:rsidRDefault="00305FC6" w:rsidP="00305FC6">
      <w:pPr>
        <w:pStyle w:val="ListParagraph"/>
        <w:spacing w:line="360" w:lineRule="auto"/>
        <w:ind w:left="836"/>
        <w:rPr>
          <w:rFonts w:ascii="Open Sans" w:eastAsia="Liberation Serif" w:hAnsi="Open Sans" w:cs="Liberation Serif"/>
          <w:sz w:val="22"/>
          <w:szCs w:val="22"/>
        </w:rPr>
      </w:pPr>
      <w:r w:rsidRPr="001031CD">
        <w:rPr>
          <w:rFonts w:ascii="Open Sans" w:hAnsi="Open Sans"/>
          <w:noProof/>
          <w:sz w:val="22"/>
          <w:szCs w:val="22"/>
        </w:rPr>
        <w:drawing>
          <wp:inline distT="0" distB="0" distL="0" distR="0" wp14:anchorId="3FCDA401" wp14:editId="0AF9AF61">
            <wp:extent cx="2266950" cy="2409825"/>
            <wp:effectExtent l="0" t="0" r="0" b="9525"/>
            <wp:docPr id="4" name="Picture 4" descr="r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d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409825"/>
                    </a:xfrm>
                    <a:prstGeom prst="rect">
                      <a:avLst/>
                    </a:prstGeom>
                    <a:noFill/>
                    <a:ln>
                      <a:noFill/>
                    </a:ln>
                  </pic:spPr>
                </pic:pic>
              </a:graphicData>
            </a:graphic>
          </wp:inline>
        </w:drawing>
      </w:r>
    </w:p>
    <w:p w14:paraId="3E8024CC" w14:textId="77777777" w:rsidR="00305FC6" w:rsidRPr="001031CD" w:rsidRDefault="00305FC6" w:rsidP="00305FC6">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Pemodelan</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Bisnis</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w:t>
      </w:r>
      <w:proofErr w:type="spellStart"/>
      <w:r w:rsidRPr="001031CD">
        <w:rPr>
          <w:rFonts w:ascii="Open Sans" w:hAnsi="Open Sans" w:cs="Arial"/>
          <w:sz w:val="22"/>
          <w:szCs w:val="22"/>
        </w:rPr>
        <w:t>dibuat</w:t>
      </w:r>
      <w:proofErr w:type="spellEnd"/>
      <w:r w:rsidRPr="001031CD">
        <w:rPr>
          <w:rFonts w:ascii="Open Sans" w:hAnsi="Open Sans" w:cs="Arial"/>
          <w:sz w:val="22"/>
          <w:szCs w:val="22"/>
        </w:rPr>
        <w:t xml:space="preserve"> agar </w:t>
      </w:r>
      <w:proofErr w:type="spellStart"/>
      <w:r w:rsidRPr="001031CD">
        <w:rPr>
          <w:rFonts w:ascii="Open Sans" w:hAnsi="Open Sans" w:cs="Arial"/>
          <w:sz w:val="22"/>
          <w:szCs w:val="22"/>
        </w:rPr>
        <w:t>dapat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menjawab</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pertanyaan-pertanyaan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berikut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informasi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apa</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mengontrol</w:t>
      </w:r>
      <w:proofErr w:type="spellEnd"/>
      <w:r w:rsidRPr="001031CD">
        <w:rPr>
          <w:rFonts w:ascii="Open Sans" w:hAnsi="Open Sans" w:cs="Arial"/>
          <w:sz w:val="22"/>
          <w:szCs w:val="22"/>
        </w:rPr>
        <w:t xml:space="preserve"> proses </w:t>
      </w:r>
      <w:proofErr w:type="spellStart"/>
      <w:r w:rsidRPr="001031CD">
        <w:rPr>
          <w:rFonts w:ascii="Open Sans" w:hAnsi="Open Sans" w:cs="Arial"/>
          <w:sz w:val="22"/>
          <w:szCs w:val="22"/>
        </w:rPr>
        <w:t>bisnis</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Informasi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apa</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didapat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Siapa</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mendapatkannya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Untuk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siapa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informasi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itu</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ditujukan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Siapa</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akan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memprosesnya</w:t>
      </w:r>
      <w:proofErr w:type="spellEnd"/>
      <w:r w:rsidRPr="001031CD">
        <w:rPr>
          <w:rFonts w:ascii="Open Sans" w:hAnsi="Open Sans" w:cs="Arial"/>
          <w:sz w:val="22"/>
          <w:szCs w:val="22"/>
        </w:rPr>
        <w:t>?</w:t>
      </w:r>
    </w:p>
    <w:p w14:paraId="55108890" w14:textId="77777777" w:rsidR="00305FC6" w:rsidRPr="001031CD" w:rsidRDefault="00305FC6" w:rsidP="00305FC6">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Pemodelan</w:t>
      </w:r>
      <w:proofErr w:type="spellEnd"/>
      <w:r w:rsidRPr="001031CD">
        <w:rPr>
          <w:rStyle w:val="Strong"/>
          <w:rFonts w:ascii="Open Sans" w:eastAsiaTheme="majorEastAsia" w:hAnsi="Open Sans" w:cs="Arial"/>
          <w:sz w:val="22"/>
          <w:szCs w:val="22"/>
          <w:bdr w:val="none" w:sz="0" w:space="0" w:color="auto" w:frame="1"/>
        </w:rPr>
        <w:t xml:space="preserve"> Data:</w:t>
      </w:r>
      <w:r w:rsidRPr="001031CD">
        <w:rPr>
          <w:rFonts w:ascii="Open Sans" w:hAnsi="Open Sans" w:cs="Arial"/>
          <w:sz w:val="22"/>
          <w:szCs w:val="22"/>
        </w:rPr>
        <w:t> </w:t>
      </w:r>
      <w:proofErr w:type="spellStart"/>
      <w:r w:rsidRPr="001031CD">
        <w:rPr>
          <w:rFonts w:ascii="Open Sans" w:hAnsi="Open Sans" w:cs="Arial"/>
          <w:sz w:val="22"/>
          <w:szCs w:val="22"/>
        </w:rPr>
        <w:t>informasi-informasi</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dipadu</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dari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pemodelan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bisnis</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dipilah-pilah</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menjadi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sekumpulan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objek</w:t>
      </w:r>
      <w:proofErr w:type="spellEnd"/>
      <w:r w:rsidRPr="001031CD">
        <w:rPr>
          <w:rFonts w:ascii="Open Sans" w:hAnsi="Open Sans" w:cs="Arial"/>
          <w:sz w:val="22"/>
          <w:szCs w:val="22"/>
        </w:rPr>
        <w:t xml:space="preserve"> data yang </w:t>
      </w:r>
      <w:proofErr w:type="spellStart"/>
      <w:r w:rsidRPr="001031CD">
        <w:rPr>
          <w:rFonts w:ascii="Open Sans" w:hAnsi="Open Sans" w:cs="Arial"/>
          <w:sz w:val="22"/>
          <w:szCs w:val="22"/>
        </w:rPr>
        <w:t>masing-masing</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objek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diidentifikasikan</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ditentukan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hubungan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antara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objek-objek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tersebut</w:t>
      </w:r>
      <w:proofErr w:type="spellEnd"/>
      <w:r w:rsidRPr="001031CD">
        <w:rPr>
          <w:rFonts w:ascii="Open Sans" w:hAnsi="Open Sans" w:cs="Arial"/>
          <w:sz w:val="22"/>
          <w:szCs w:val="22"/>
        </w:rPr>
        <w:t>.</w:t>
      </w:r>
    </w:p>
    <w:p w14:paraId="7653F013" w14:textId="77777777" w:rsidR="00305FC6" w:rsidRPr="001031CD" w:rsidRDefault="00305FC6" w:rsidP="00305FC6">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Pemodelan</w:t>
      </w:r>
      <w:proofErr w:type="spellEnd"/>
      <w:r w:rsidRPr="001031CD">
        <w:rPr>
          <w:rStyle w:val="Strong"/>
          <w:rFonts w:ascii="Open Sans" w:eastAsiaTheme="majorEastAsia" w:hAnsi="Open Sans" w:cs="Arial"/>
          <w:sz w:val="22"/>
          <w:szCs w:val="22"/>
          <w:bdr w:val="none" w:sz="0" w:space="0" w:color="auto" w:frame="1"/>
        </w:rPr>
        <w:t xml:space="preserve"> Proses:</w:t>
      </w:r>
      <w:r w:rsidRPr="001031CD">
        <w:rPr>
          <w:rFonts w:ascii="Open Sans" w:hAnsi="Open Sans" w:cs="Arial"/>
          <w:sz w:val="22"/>
          <w:szCs w:val="22"/>
        </w:rPr>
        <w:t> </w:t>
      </w:r>
      <w:proofErr w:type="spellStart"/>
      <w:r w:rsidRPr="001031CD">
        <w:rPr>
          <w:rFonts w:ascii="Open Sans" w:hAnsi="Open Sans" w:cs="Arial"/>
          <w:sz w:val="22"/>
          <w:szCs w:val="22"/>
        </w:rPr>
        <w:t>aliran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informasi</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didapat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dalam</w:t>
      </w:r>
      <w:proofErr w:type="spellEnd"/>
      <w:r w:rsidRPr="001031CD">
        <w:rPr>
          <w:rFonts w:ascii="Open Sans" w:hAnsi="Open Sans" w:cs="Arial"/>
          <w:sz w:val="22"/>
          <w:szCs w:val="22"/>
        </w:rPr>
        <w:t xml:space="preserve"> proses </w:t>
      </w:r>
      <w:proofErr w:type="spellStart"/>
      <w:r w:rsidRPr="001031CD">
        <w:rPr>
          <w:rFonts w:ascii="Open Sans" w:hAnsi="Open Sans" w:cs="Arial"/>
          <w:sz w:val="22"/>
          <w:szCs w:val="22"/>
        </w:rPr>
        <w:t>pemodelan</w:t>
      </w:r>
      <w:proofErr w:type="spellEnd"/>
      <w:r w:rsidRPr="001031CD">
        <w:rPr>
          <w:rFonts w:ascii="Open Sans" w:hAnsi="Open Sans" w:cs="Arial"/>
          <w:sz w:val="22"/>
          <w:szCs w:val="22"/>
        </w:rPr>
        <w:t xml:space="preserve"> data </w:t>
      </w:r>
      <w:proofErr w:type="spellStart"/>
      <w:r w:rsidRPr="001031CD">
        <w:rPr>
          <w:rFonts w:ascii="Open Sans" w:hAnsi="Open Sans" w:cs="Arial"/>
          <w:sz w:val="22"/>
          <w:szCs w:val="22"/>
        </w:rPr>
        <w:t>diolah</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sedemikian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untuk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dapat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menopang</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fungsi-fungsi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bisnis</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Prosesnya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dikreasikan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untuk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menambah</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memodifikasi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menghapus</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atau</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mendapatkan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kembali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sebuah</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objek</w:t>
      </w:r>
      <w:proofErr w:type="spellEnd"/>
      <w:r w:rsidRPr="001031CD">
        <w:rPr>
          <w:rFonts w:ascii="Open Sans" w:hAnsi="Open Sans" w:cs="Arial"/>
          <w:sz w:val="22"/>
          <w:szCs w:val="22"/>
        </w:rPr>
        <w:t xml:space="preserve"> data.</w:t>
      </w:r>
    </w:p>
    <w:p w14:paraId="0D2DFB19" w14:textId="77777777" w:rsidR="00305FC6" w:rsidRPr="001031CD" w:rsidRDefault="00305FC6" w:rsidP="00305FC6">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Pembuatan</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Aplikasi</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xml:space="preserve"> RAD </w:t>
      </w:r>
      <w:proofErr w:type="spellStart"/>
      <w:r w:rsidRPr="001031CD">
        <w:rPr>
          <w:rFonts w:ascii="Open Sans" w:hAnsi="Open Sans" w:cs="Arial"/>
          <w:sz w:val="22"/>
          <w:szCs w:val="22"/>
        </w:rPr>
        <w:t>dapat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saja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memakai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kembali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komponen</w:t>
      </w:r>
      <w:proofErr w:type="spellEnd"/>
      <w:r w:rsidRPr="001031CD">
        <w:rPr>
          <w:rFonts w:ascii="Open Sans" w:hAnsi="Open Sans" w:cs="Arial"/>
          <w:sz w:val="22"/>
          <w:szCs w:val="22"/>
        </w:rPr>
        <w:t xml:space="preserve"> program yang </w:t>
      </w:r>
      <w:proofErr w:type="spellStart"/>
      <w:r w:rsidRPr="001031CD">
        <w:rPr>
          <w:rFonts w:ascii="Open Sans" w:hAnsi="Open Sans" w:cs="Arial"/>
          <w:sz w:val="22"/>
          <w:szCs w:val="22"/>
        </w:rPr>
        <w:t>sudah</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ada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bila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dimungkinkan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atau</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membuat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komponen</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dapat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digunakan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lagi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bila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diperlukan</w:t>
      </w:r>
      <w:proofErr w:type="spellEnd"/>
      <w:r w:rsidRPr="001031CD">
        <w:rPr>
          <w:rFonts w:ascii="Open Sans" w:hAnsi="Open Sans" w:cs="Arial"/>
          <w:sz w:val="22"/>
          <w:szCs w:val="22"/>
        </w:rPr>
        <w:t xml:space="preserve"> di masa </w:t>
      </w:r>
      <w:proofErr w:type="spellStart"/>
      <w:r w:rsidRPr="001031CD">
        <w:rPr>
          <w:rFonts w:ascii="Open Sans" w:hAnsi="Open Sans" w:cs="Arial"/>
          <w:sz w:val="22"/>
          <w:szCs w:val="22"/>
        </w:rPr>
        <w:t>mendatang</w:t>
      </w:r>
      <w:proofErr w:type="spellEnd"/>
      <w:r w:rsidRPr="001031CD">
        <w:rPr>
          <w:rFonts w:ascii="Open Sans" w:hAnsi="Open Sans" w:cs="Arial"/>
          <w:sz w:val="22"/>
          <w:szCs w:val="22"/>
        </w:rPr>
        <w:t xml:space="preserve">. RAD juga </w:t>
      </w:r>
      <w:proofErr w:type="spellStart"/>
      <w:r w:rsidRPr="001031CD">
        <w:rPr>
          <w:rFonts w:ascii="Open Sans" w:hAnsi="Open Sans" w:cs="Arial"/>
          <w:sz w:val="22"/>
          <w:szCs w:val="22"/>
        </w:rPr>
        <w:t>diasumsikan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menggunakan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teknik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generasi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keempat</w:t>
      </w:r>
      <w:proofErr w:type="spellEnd"/>
      <w:r w:rsidRPr="001031CD">
        <w:rPr>
          <w:rFonts w:ascii="Open Sans" w:hAnsi="Open Sans" w:cs="Arial"/>
          <w:sz w:val="22"/>
          <w:szCs w:val="22"/>
        </w:rPr>
        <w:t xml:space="preserve"> (4GT).</w:t>
      </w:r>
    </w:p>
    <w:p w14:paraId="38069AAA" w14:textId="77777777" w:rsidR="00305FC6" w:rsidRPr="001031CD" w:rsidRDefault="00305FC6" w:rsidP="00305FC6">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Pengujian</w:t>
      </w:r>
      <w:proofErr w:type="spellEnd"/>
      <w:r w:rsidRPr="001031CD">
        <w:rPr>
          <w:rStyle w:val="Strong"/>
          <w:rFonts w:ascii="Open Sans" w:eastAsiaTheme="majorEastAsia" w:hAnsi="Open Sans" w:cs="Arial"/>
          <w:sz w:val="22"/>
          <w:szCs w:val="22"/>
          <w:bdr w:val="none" w:sz="0" w:space="0" w:color="auto" w:frame="1"/>
        </w:rPr>
        <w:t xml:space="preserve"> dan </w:t>
      </w:r>
      <w:proofErr w:type="spellStart"/>
      <w:r w:rsidRPr="001031CD">
        <w:rPr>
          <w:rStyle w:val="Strong"/>
          <w:rFonts w:ascii="Open Sans" w:eastAsiaTheme="majorEastAsia" w:hAnsi="Open Sans" w:cs="Arial"/>
          <w:sz w:val="22"/>
          <w:szCs w:val="22"/>
          <w:bdr w:val="none" w:sz="0" w:space="0" w:color="auto" w:frame="1"/>
        </w:rPr>
        <w:t>Pergantian</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xml:space="preserve"> Proses RAD </w:t>
      </w:r>
      <w:proofErr w:type="spellStart"/>
      <w:r w:rsidRPr="001031CD">
        <w:rPr>
          <w:rFonts w:ascii="Open Sans" w:hAnsi="Open Sans" w:cs="Arial"/>
          <w:sz w:val="22"/>
          <w:szCs w:val="22"/>
        </w:rPr>
        <w:t>menekankan</w:t>
      </w:r>
      <w:proofErr w:type="spellEnd"/>
      <w:r w:rsidRPr="001031CD">
        <w:rPr>
          <w:rFonts w:ascii="Open Sans" w:hAnsi="Open Sans" w:cs="Arial"/>
          <w:sz w:val="22"/>
          <w:szCs w:val="22"/>
        </w:rPr>
        <w:t xml:space="preserve"> pada </w:t>
      </w:r>
      <w:proofErr w:type="spellStart"/>
      <w:r w:rsidRPr="001031CD">
        <w:rPr>
          <w:rFonts w:ascii="Open Sans" w:hAnsi="Open Sans" w:cs="Arial"/>
          <w:sz w:val="22"/>
          <w:szCs w:val="22"/>
        </w:rPr>
        <w:t>pemakaian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kembali</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memungkinkan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berkurangnya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keseluruhan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waktu</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pengujian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namun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komponen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harus</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diuji</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harus</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dilatih</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secara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penuh</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terintegrasi</w:t>
      </w:r>
      <w:proofErr w:type="spellEnd"/>
      <w:r w:rsidRPr="001031CD">
        <w:rPr>
          <w:rFonts w:ascii="Open Sans" w:hAnsi="Open Sans" w:cs="Arial"/>
          <w:sz w:val="22"/>
          <w:szCs w:val="22"/>
        </w:rPr>
        <w:t>.</w:t>
      </w:r>
    </w:p>
    <w:p w14:paraId="70684884" w14:textId="38FF7F84" w:rsidR="00305FC6" w:rsidRPr="001031CD" w:rsidRDefault="00305FC6" w:rsidP="00305FC6">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r w:rsidRPr="001031CD">
        <w:rPr>
          <w:rStyle w:val="Strong"/>
          <w:rFonts w:ascii="Open Sans" w:eastAsiaTheme="majorEastAsia" w:hAnsi="Open Sans" w:cs="Arial"/>
          <w:sz w:val="22"/>
          <w:szCs w:val="22"/>
          <w:bdr w:val="none" w:sz="0" w:space="0" w:color="auto" w:frame="1"/>
        </w:rPr>
        <w:t xml:space="preserve">Model RAD </w:t>
      </w:r>
      <w:proofErr w:type="spellStart"/>
      <w:r w:rsidRPr="001031CD">
        <w:rPr>
          <w:rStyle w:val="Strong"/>
          <w:rFonts w:ascii="Open Sans" w:eastAsiaTheme="majorEastAsia" w:hAnsi="Open Sans" w:cs="Arial"/>
          <w:sz w:val="22"/>
          <w:szCs w:val="22"/>
          <w:bdr w:val="none" w:sz="0" w:space="0" w:color="auto" w:frame="1"/>
        </w:rPr>
        <w:t>sangat</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tepat</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diterapkan</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untuk</w:t>
      </w:r>
      <w:proofErr w:type="spellEnd"/>
      <w:r w:rsidRPr="001031CD">
        <w:rPr>
          <w:rFonts w:ascii="Open Sans" w:hAnsi="Open Sans" w:cs="Arial"/>
          <w:sz w:val="22"/>
          <w:szCs w:val="22"/>
        </w:rPr>
        <w:t> </w:t>
      </w:r>
      <w:proofErr w:type="spellStart"/>
      <w:r w:rsidRPr="001031CD">
        <w:rPr>
          <w:rFonts w:ascii="Open Sans" w:hAnsi="Open Sans" w:cs="Arial"/>
          <w:sz w:val="22"/>
          <w:szCs w:val="22"/>
        </w:rPr>
        <w:t>sistem</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telah</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jelas</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lengkap</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kebutuhannya</w:t>
      </w:r>
      <w:proofErr w:type="spellEnd"/>
      <w:r w:rsidRPr="001031CD">
        <w:rPr>
          <w:rFonts w:ascii="Open Sans" w:hAnsi="Open Sans" w:cs="Arial"/>
          <w:sz w:val="22"/>
          <w:szCs w:val="22"/>
        </w:rPr>
        <w:t xml:space="preserve">, di mana </w:t>
      </w:r>
      <w:proofErr w:type="spellStart"/>
      <w:r w:rsidRPr="001031CD">
        <w:rPr>
          <w:rFonts w:ascii="Open Sans" w:hAnsi="Open Sans" w:cs="Arial"/>
          <w:sz w:val="22"/>
          <w:szCs w:val="22"/>
        </w:rPr>
        <w:t>terdapat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komponen-komponen</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dapat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dipakai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kembali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dalam</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proyek</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berskala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kecil</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dengan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waktu</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pengembangan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perangkat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lunak</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singkat</w:t>
      </w:r>
      <w:proofErr w:type="spellEnd"/>
      <w:r w:rsidRPr="001031CD">
        <w:rPr>
          <w:rFonts w:ascii="Open Sans" w:hAnsi="Open Sans" w:cs="Arial"/>
          <w:sz w:val="22"/>
          <w:szCs w:val="22"/>
        </w:rPr>
        <w:t>.</w:t>
      </w:r>
    </w:p>
    <w:p w14:paraId="3CCBAE8A" w14:textId="77777777" w:rsidR="00305FC6" w:rsidRPr="001031CD" w:rsidRDefault="00305FC6" w:rsidP="00305FC6">
      <w:pPr>
        <w:pStyle w:val="NormalWeb"/>
        <w:shd w:val="clear" w:color="auto" w:fill="FFFFFF"/>
        <w:spacing w:before="0" w:beforeAutospacing="0" w:after="0" w:afterAutospacing="0"/>
        <w:ind w:left="1556"/>
        <w:textAlignment w:val="baseline"/>
        <w:rPr>
          <w:rFonts w:ascii="Open Sans" w:hAnsi="Open Sans" w:cs="Arial"/>
          <w:sz w:val="22"/>
          <w:szCs w:val="22"/>
        </w:rPr>
      </w:pPr>
    </w:p>
    <w:p w14:paraId="452E78B1" w14:textId="6CF3B7D3" w:rsidR="00305FC6" w:rsidRPr="001031CD" w:rsidRDefault="00305FC6" w:rsidP="00305FC6">
      <w:pPr>
        <w:pStyle w:val="ListParagraph"/>
        <w:numPr>
          <w:ilvl w:val="0"/>
          <w:numId w:val="3"/>
        </w:numPr>
        <w:spacing w:line="360" w:lineRule="auto"/>
        <w:rPr>
          <w:rStyle w:val="Strong"/>
          <w:rFonts w:ascii="Open Sans" w:eastAsia="Liberation Serif" w:hAnsi="Open Sans" w:cs="Liberation Serif"/>
          <w:b w:val="0"/>
          <w:bCs w:val="0"/>
          <w:sz w:val="22"/>
          <w:szCs w:val="22"/>
        </w:rPr>
      </w:pPr>
      <w:proofErr w:type="spellStart"/>
      <w:r w:rsidRPr="001031CD">
        <w:rPr>
          <w:rStyle w:val="Strong"/>
          <w:rFonts w:ascii="Open Sans" w:eastAsiaTheme="majorEastAsia" w:hAnsi="Open Sans" w:cs="Arial"/>
          <w:b w:val="0"/>
          <w:bCs w:val="0"/>
          <w:sz w:val="22"/>
          <w:szCs w:val="22"/>
          <w:bdr w:val="none" w:sz="0" w:space="0" w:color="auto" w:frame="1"/>
        </w:rPr>
        <w:t>Berdasarkan</w:t>
      </w:r>
      <w:proofErr w:type="spellEnd"/>
      <w:r w:rsidRPr="001031CD">
        <w:rPr>
          <w:rStyle w:val="Strong"/>
          <w:rFonts w:ascii="Open Sans" w:eastAsiaTheme="majorEastAsia" w:hAnsi="Open Sans" w:cs="Arial"/>
          <w:b w:val="0"/>
          <w:bCs w:val="0"/>
          <w:sz w:val="22"/>
          <w:szCs w:val="22"/>
          <w:bdr w:val="none" w:sz="0" w:space="0" w:color="auto" w:frame="1"/>
        </w:rPr>
        <w:t xml:space="preserve"> Teknik 4GT</w:t>
      </w:r>
    </w:p>
    <w:p w14:paraId="5CE015BB" w14:textId="6119261B" w:rsidR="00305FC6" w:rsidRPr="001031CD" w:rsidRDefault="00305FC6" w:rsidP="00305FC6">
      <w:pPr>
        <w:pStyle w:val="ListParagraph"/>
        <w:spacing w:line="360" w:lineRule="auto"/>
        <w:ind w:left="836" w:firstLine="604"/>
        <w:rPr>
          <w:rFonts w:ascii="Open Sans" w:eastAsia="Liberation Serif" w:hAnsi="Open Sans" w:cs="Liberation Serif"/>
          <w:sz w:val="22"/>
          <w:szCs w:val="22"/>
        </w:rPr>
      </w:pPr>
      <w:r w:rsidRPr="001031CD">
        <w:rPr>
          <w:rFonts w:ascii="Open Sans" w:hAnsi="Open Sans"/>
          <w:noProof/>
          <w:sz w:val="22"/>
          <w:szCs w:val="22"/>
        </w:rPr>
        <w:lastRenderedPageBreak/>
        <w:drawing>
          <wp:inline distT="0" distB="0" distL="0" distR="0" wp14:anchorId="006EBA9B" wp14:editId="1939D9A2">
            <wp:extent cx="3810000" cy="1905000"/>
            <wp:effectExtent l="0" t="0" r="0" b="0"/>
            <wp:docPr id="5" name="Picture 5" descr="4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79B4B6AF" w14:textId="77777777" w:rsidR="00305FC6" w:rsidRPr="001031CD" w:rsidRDefault="00305FC6" w:rsidP="00305FC6">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Pengumpulan</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Kebutuhan</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w:t>
      </w:r>
      <w:proofErr w:type="spellStart"/>
      <w:r w:rsidRPr="001031CD">
        <w:rPr>
          <w:rFonts w:ascii="Open Sans" w:hAnsi="Open Sans" w:cs="Arial"/>
          <w:sz w:val="22"/>
          <w:szCs w:val="22"/>
        </w:rPr>
        <w:t>tahap</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dimulai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dengan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mengumpulkan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serangkaian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kebutuhan</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nantinya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diterjemahkan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dalam</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prototipe</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Namun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apabila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pelanggan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tidak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yakin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dengan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apa</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diperlukan</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fakta-fakta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tidak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jelas</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diketahui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maka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prototipe</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tidak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dapat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dikerjakan</w:t>
      </w:r>
      <w:proofErr w:type="spellEnd"/>
      <w:r w:rsidRPr="001031CD">
        <w:rPr>
          <w:rFonts w:ascii="Open Sans" w:hAnsi="Open Sans" w:cs="Arial"/>
          <w:sz w:val="22"/>
          <w:szCs w:val="22"/>
        </w:rPr>
        <w:t xml:space="preserve"> oleh </w:t>
      </w:r>
      <w:proofErr w:type="spellStart"/>
      <w:r w:rsidRPr="001031CD">
        <w:rPr>
          <w:rFonts w:ascii="Open Sans" w:hAnsi="Open Sans" w:cs="Arial"/>
          <w:sz w:val="22"/>
          <w:szCs w:val="22"/>
        </w:rPr>
        <w:t>peralatan</w:t>
      </w:r>
      <w:proofErr w:type="spellEnd"/>
      <w:r w:rsidRPr="001031CD">
        <w:rPr>
          <w:rFonts w:ascii="Open Sans" w:hAnsi="Open Sans" w:cs="Arial"/>
          <w:sz w:val="22"/>
          <w:szCs w:val="22"/>
        </w:rPr>
        <w:t xml:space="preserve"> 4GT.</w:t>
      </w:r>
    </w:p>
    <w:p w14:paraId="24D14280" w14:textId="77777777" w:rsidR="00305FC6" w:rsidRPr="001031CD" w:rsidRDefault="00305FC6" w:rsidP="00305FC6">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Merancang</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Strategi</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w:t>
      </w:r>
      <w:proofErr w:type="spellStart"/>
      <w:r w:rsidRPr="001031CD">
        <w:rPr>
          <w:rFonts w:ascii="Open Sans" w:hAnsi="Open Sans" w:cs="Arial"/>
          <w:sz w:val="22"/>
          <w:szCs w:val="22"/>
        </w:rPr>
        <w:t>tahap</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dibutuhkan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untuk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proyek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besar</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yakni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dengan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menterjemahkan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kebutuhan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menjadi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prototipe</w:t>
      </w:r>
      <w:proofErr w:type="spellEnd"/>
      <w:r w:rsidRPr="001031CD">
        <w:rPr>
          <w:rFonts w:ascii="Open Sans" w:hAnsi="Open Sans" w:cs="Arial"/>
          <w:sz w:val="22"/>
          <w:szCs w:val="22"/>
        </w:rPr>
        <w:t xml:space="preserve"> </w:t>
      </w:r>
      <w:proofErr w:type="spellStart"/>
      <w:proofErr w:type="gramStart"/>
      <w:r w:rsidRPr="001031CD">
        <w:rPr>
          <w:rFonts w:ascii="Open Sans" w:hAnsi="Open Sans" w:cs="Arial"/>
          <w:sz w:val="22"/>
          <w:szCs w:val="22"/>
        </w:rPr>
        <w:t>operasional</w:t>
      </w:r>
      <w:proofErr w:type="spellEnd"/>
      <w:r w:rsidRPr="001031CD">
        <w:rPr>
          <w:rFonts w:ascii="Open Sans" w:hAnsi="Open Sans" w:cs="Arial"/>
          <w:sz w:val="22"/>
          <w:szCs w:val="22"/>
        </w:rPr>
        <w:t>  agar</w:t>
      </w:r>
      <w:proofErr w:type="gramEnd"/>
      <w:r w:rsidRPr="001031CD">
        <w:rPr>
          <w:rFonts w:ascii="Open Sans" w:hAnsi="Open Sans" w:cs="Arial"/>
          <w:sz w:val="22"/>
          <w:szCs w:val="22"/>
        </w:rPr>
        <w:t xml:space="preserve"> </w:t>
      </w:r>
      <w:proofErr w:type="spellStart"/>
      <w:r w:rsidRPr="001031CD">
        <w:rPr>
          <w:rFonts w:ascii="Open Sans" w:hAnsi="Open Sans" w:cs="Arial"/>
          <w:sz w:val="22"/>
          <w:szCs w:val="22"/>
        </w:rPr>
        <w:t>tidak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timbul</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masalah</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sama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jika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dibuat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dengan</w:t>
      </w:r>
      <w:proofErr w:type="spellEnd"/>
      <w:r w:rsidRPr="001031CD">
        <w:rPr>
          <w:rFonts w:ascii="Open Sans" w:hAnsi="Open Sans" w:cs="Arial"/>
          <w:sz w:val="22"/>
          <w:szCs w:val="22"/>
        </w:rPr>
        <w:t xml:space="preserve"> model </w:t>
      </w:r>
      <w:proofErr w:type="spellStart"/>
      <w:r w:rsidRPr="001031CD">
        <w:rPr>
          <w:rFonts w:ascii="Open Sans" w:hAnsi="Open Sans" w:cs="Arial"/>
          <w:sz w:val="22"/>
          <w:szCs w:val="22"/>
        </w:rPr>
        <w:t>konvensional</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Namun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untuk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proyek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skala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kecil</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tahap</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dapat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dihilangkan</w:t>
      </w:r>
      <w:proofErr w:type="spellEnd"/>
      <w:r w:rsidRPr="001031CD">
        <w:rPr>
          <w:rFonts w:ascii="Open Sans" w:hAnsi="Open Sans" w:cs="Arial"/>
          <w:sz w:val="22"/>
          <w:szCs w:val="22"/>
        </w:rPr>
        <w:t xml:space="preserve"> </w:t>
      </w:r>
      <w:proofErr w:type="spellStart"/>
      <w:proofErr w:type="gramStart"/>
      <w:r w:rsidRPr="001031CD">
        <w:rPr>
          <w:rFonts w:ascii="Open Sans" w:hAnsi="Open Sans" w:cs="Arial"/>
          <w:sz w:val="22"/>
          <w:szCs w:val="22"/>
        </w:rPr>
        <w:t>dengan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langsung</w:t>
      </w:r>
      <w:proofErr w:type="spellEnd"/>
      <w:proofErr w:type="gramEnd"/>
      <w:r w:rsidRPr="001031CD">
        <w:rPr>
          <w:rFonts w:ascii="Open Sans" w:hAnsi="Open Sans" w:cs="Arial"/>
          <w:sz w:val="22"/>
          <w:szCs w:val="22"/>
        </w:rPr>
        <w:t xml:space="preserve"> </w:t>
      </w:r>
      <w:proofErr w:type="spellStart"/>
      <w:r w:rsidRPr="001031CD">
        <w:rPr>
          <w:rFonts w:ascii="Open Sans" w:hAnsi="Open Sans" w:cs="Arial"/>
          <w:sz w:val="22"/>
          <w:szCs w:val="22"/>
        </w:rPr>
        <w:t>melakukan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implementasi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dengan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menggunakan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bahasa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generasi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keempat</w:t>
      </w:r>
      <w:proofErr w:type="spellEnd"/>
      <w:r w:rsidRPr="001031CD">
        <w:rPr>
          <w:rFonts w:ascii="Open Sans" w:hAnsi="Open Sans" w:cs="Arial"/>
          <w:sz w:val="22"/>
          <w:szCs w:val="22"/>
        </w:rPr>
        <w:t xml:space="preserve"> (4GT).</w:t>
      </w:r>
    </w:p>
    <w:p w14:paraId="0AF0E3C6" w14:textId="77777777" w:rsidR="00305FC6" w:rsidRPr="001031CD" w:rsidRDefault="00305FC6" w:rsidP="00305FC6">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Implementasi</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Menggunakan</w:t>
      </w:r>
      <w:proofErr w:type="spellEnd"/>
      <w:r w:rsidRPr="001031CD">
        <w:rPr>
          <w:rStyle w:val="Strong"/>
          <w:rFonts w:ascii="Open Sans" w:eastAsiaTheme="majorEastAsia" w:hAnsi="Open Sans" w:cs="Arial"/>
          <w:sz w:val="22"/>
          <w:szCs w:val="22"/>
          <w:bdr w:val="none" w:sz="0" w:space="0" w:color="auto" w:frame="1"/>
        </w:rPr>
        <w:t xml:space="preserve"> Bahasa </w:t>
      </w:r>
      <w:proofErr w:type="spellStart"/>
      <w:r w:rsidRPr="001031CD">
        <w:rPr>
          <w:rStyle w:val="Strong"/>
          <w:rFonts w:ascii="Open Sans" w:eastAsiaTheme="majorEastAsia" w:hAnsi="Open Sans" w:cs="Arial"/>
          <w:sz w:val="22"/>
          <w:szCs w:val="22"/>
          <w:bdr w:val="none" w:sz="0" w:space="0" w:color="auto" w:frame="1"/>
        </w:rPr>
        <w:t>Keempat</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w:t>
      </w:r>
      <w:proofErr w:type="spellStart"/>
      <w:r w:rsidRPr="001031CD">
        <w:rPr>
          <w:rFonts w:ascii="Open Sans" w:hAnsi="Open Sans" w:cs="Arial"/>
          <w:sz w:val="22"/>
          <w:szCs w:val="22"/>
        </w:rPr>
        <w:t>untuk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skala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kecil</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tahap</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dapat</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langsung</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dilakukan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ketika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kebutuhan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telah</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jelas</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untuk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proyek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besar</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tahapan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dijalankan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setelah</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dirancang</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prototipe</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operasional</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Implementasi</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menggunakan</w:t>
      </w:r>
      <w:proofErr w:type="spellEnd"/>
      <w:r w:rsidRPr="001031CD">
        <w:rPr>
          <w:rFonts w:ascii="Open Sans" w:hAnsi="Open Sans" w:cs="Arial"/>
          <w:sz w:val="22"/>
          <w:szCs w:val="22"/>
        </w:rPr>
        <w:t xml:space="preserve"> 4GT </w:t>
      </w:r>
      <w:proofErr w:type="spellStart"/>
      <w:r w:rsidRPr="001031CD">
        <w:rPr>
          <w:rFonts w:ascii="Open Sans" w:hAnsi="Open Sans" w:cs="Arial"/>
          <w:sz w:val="22"/>
          <w:szCs w:val="22"/>
        </w:rPr>
        <w:t>memudahkan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pengembang</w:t>
      </w:r>
      <w:proofErr w:type="spellEnd"/>
      <w:r w:rsidRPr="001031CD">
        <w:rPr>
          <w:rFonts w:ascii="Open Sans" w:hAnsi="Open Sans" w:cs="Arial"/>
          <w:sz w:val="22"/>
          <w:szCs w:val="22"/>
        </w:rPr>
        <w:t xml:space="preserve"> software </w:t>
      </w:r>
      <w:proofErr w:type="spellStart"/>
      <w:r w:rsidRPr="001031CD">
        <w:rPr>
          <w:rFonts w:ascii="Open Sans" w:hAnsi="Open Sans" w:cs="Arial"/>
          <w:sz w:val="22"/>
          <w:szCs w:val="22"/>
        </w:rPr>
        <w:t>untuk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menjelaskan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hasil</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diharapkan</w:t>
      </w:r>
      <w:proofErr w:type="spellEnd"/>
      <w:r w:rsidRPr="001031CD">
        <w:rPr>
          <w:rFonts w:ascii="Open Sans" w:hAnsi="Open Sans" w:cs="Arial"/>
          <w:sz w:val="22"/>
          <w:szCs w:val="22"/>
        </w:rPr>
        <w:t xml:space="preserve"> yang </w:t>
      </w:r>
      <w:proofErr w:type="spellStart"/>
      <w:r w:rsidRPr="001031CD">
        <w:rPr>
          <w:rFonts w:ascii="Open Sans" w:hAnsi="Open Sans" w:cs="Arial"/>
          <w:sz w:val="22"/>
          <w:szCs w:val="22"/>
        </w:rPr>
        <w:t>nantinya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diterjemahkan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ke</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dalam</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bentuk</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kode</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sumber</w:t>
      </w:r>
      <w:proofErr w:type="spellEnd"/>
      <w:r w:rsidRPr="001031CD">
        <w:rPr>
          <w:rFonts w:ascii="Open Sans" w:hAnsi="Open Sans" w:cs="Arial"/>
          <w:sz w:val="22"/>
          <w:szCs w:val="22"/>
        </w:rPr>
        <w:t xml:space="preserve"> dan </w:t>
      </w:r>
      <w:proofErr w:type="spellStart"/>
      <w:r w:rsidRPr="001031CD">
        <w:rPr>
          <w:rFonts w:ascii="Open Sans" w:hAnsi="Open Sans" w:cs="Arial"/>
          <w:sz w:val="22"/>
          <w:szCs w:val="22"/>
        </w:rPr>
        <w:t>kode</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objek</w:t>
      </w:r>
      <w:proofErr w:type="spellEnd"/>
      <w:r w:rsidRPr="001031CD">
        <w:rPr>
          <w:rFonts w:ascii="Open Sans" w:hAnsi="Open Sans" w:cs="Arial"/>
          <w:sz w:val="22"/>
          <w:szCs w:val="22"/>
        </w:rPr>
        <w:t>.</w:t>
      </w:r>
    </w:p>
    <w:p w14:paraId="1CD7C602" w14:textId="41345F08" w:rsidR="00305FC6" w:rsidRPr="001031CD" w:rsidRDefault="00305FC6" w:rsidP="00305FC6">
      <w:pPr>
        <w:pStyle w:val="NormalWeb"/>
        <w:numPr>
          <w:ilvl w:val="1"/>
          <w:numId w:val="3"/>
        </w:numPr>
        <w:shd w:val="clear" w:color="auto" w:fill="FFFFFF"/>
        <w:spacing w:before="0" w:beforeAutospacing="0" w:after="0" w:afterAutospacing="0"/>
        <w:textAlignment w:val="baseline"/>
        <w:rPr>
          <w:rFonts w:ascii="Open Sans" w:hAnsi="Open Sans" w:cs="Arial"/>
          <w:sz w:val="22"/>
          <w:szCs w:val="22"/>
        </w:rPr>
      </w:pPr>
      <w:proofErr w:type="spellStart"/>
      <w:r w:rsidRPr="001031CD">
        <w:rPr>
          <w:rStyle w:val="Strong"/>
          <w:rFonts w:ascii="Open Sans" w:eastAsiaTheme="majorEastAsia" w:hAnsi="Open Sans" w:cs="Arial"/>
          <w:sz w:val="22"/>
          <w:szCs w:val="22"/>
          <w:bdr w:val="none" w:sz="0" w:space="0" w:color="auto" w:frame="1"/>
        </w:rPr>
        <w:t>Tahap</w:t>
      </w:r>
      <w:proofErr w:type="spellEnd"/>
      <w:r w:rsidRPr="001031CD">
        <w:rPr>
          <w:rStyle w:val="Strong"/>
          <w:rFonts w:ascii="Open Sans" w:eastAsiaTheme="majorEastAsia" w:hAnsi="Open Sans" w:cs="Arial"/>
          <w:sz w:val="22"/>
          <w:szCs w:val="22"/>
          <w:bdr w:val="none" w:sz="0" w:space="0" w:color="auto" w:frame="1"/>
        </w:rPr>
        <w:t xml:space="preserve"> </w:t>
      </w:r>
      <w:proofErr w:type="spellStart"/>
      <w:r w:rsidRPr="001031CD">
        <w:rPr>
          <w:rStyle w:val="Strong"/>
          <w:rFonts w:ascii="Open Sans" w:eastAsiaTheme="majorEastAsia" w:hAnsi="Open Sans" w:cs="Arial"/>
          <w:sz w:val="22"/>
          <w:szCs w:val="22"/>
          <w:bdr w:val="none" w:sz="0" w:space="0" w:color="auto" w:frame="1"/>
        </w:rPr>
        <w:t>Produksi</w:t>
      </w:r>
      <w:proofErr w:type="spellEnd"/>
      <w:r w:rsidRPr="001031CD">
        <w:rPr>
          <w:rStyle w:val="Strong"/>
          <w:rFonts w:ascii="Open Sans" w:eastAsiaTheme="majorEastAsia" w:hAnsi="Open Sans" w:cs="Arial"/>
          <w:sz w:val="22"/>
          <w:szCs w:val="22"/>
          <w:bdr w:val="none" w:sz="0" w:space="0" w:color="auto" w:frame="1"/>
        </w:rPr>
        <w:t>:</w:t>
      </w:r>
      <w:r w:rsidRPr="001031CD">
        <w:rPr>
          <w:rFonts w:ascii="Open Sans" w:hAnsi="Open Sans" w:cs="Arial"/>
          <w:sz w:val="22"/>
          <w:szCs w:val="22"/>
        </w:rPr>
        <w:t> </w:t>
      </w:r>
      <w:proofErr w:type="spellStart"/>
      <w:r w:rsidRPr="001031CD">
        <w:rPr>
          <w:rFonts w:ascii="Open Sans" w:hAnsi="Open Sans" w:cs="Arial"/>
          <w:sz w:val="22"/>
          <w:szCs w:val="22"/>
        </w:rPr>
        <w:t>Tahap</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ini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merupakan</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langkah</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terakhir</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yakni</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mengubah</w:t>
      </w:r>
      <w:proofErr w:type="spellEnd"/>
      <w:r w:rsidRPr="001031CD">
        <w:rPr>
          <w:rFonts w:ascii="Open Sans" w:hAnsi="Open Sans" w:cs="Arial"/>
          <w:sz w:val="22"/>
          <w:szCs w:val="22"/>
        </w:rPr>
        <w:t xml:space="preserve"> </w:t>
      </w:r>
      <w:proofErr w:type="spellStart"/>
      <w:proofErr w:type="gramStart"/>
      <w:r w:rsidRPr="001031CD">
        <w:rPr>
          <w:rFonts w:ascii="Open Sans" w:hAnsi="Open Sans" w:cs="Arial"/>
          <w:sz w:val="22"/>
          <w:szCs w:val="22"/>
        </w:rPr>
        <w:t>implementasi</w:t>
      </w:r>
      <w:proofErr w:type="spellEnd"/>
      <w:r w:rsidRPr="001031CD">
        <w:rPr>
          <w:rFonts w:ascii="Open Sans" w:hAnsi="Open Sans" w:cs="Arial"/>
          <w:sz w:val="22"/>
          <w:szCs w:val="22"/>
        </w:rPr>
        <w:t>  4</w:t>
      </w:r>
      <w:proofErr w:type="gramEnd"/>
      <w:r w:rsidRPr="001031CD">
        <w:rPr>
          <w:rFonts w:ascii="Open Sans" w:hAnsi="Open Sans" w:cs="Arial"/>
          <w:sz w:val="22"/>
          <w:szCs w:val="22"/>
        </w:rPr>
        <w:t xml:space="preserve">GT </w:t>
      </w:r>
      <w:proofErr w:type="spellStart"/>
      <w:r w:rsidRPr="001031CD">
        <w:rPr>
          <w:rFonts w:ascii="Open Sans" w:hAnsi="Open Sans" w:cs="Arial"/>
          <w:sz w:val="22"/>
          <w:szCs w:val="22"/>
        </w:rPr>
        <w:t>ke</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dalam</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hasil</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akhir</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berupa</w:t>
      </w:r>
      <w:proofErr w:type="spellEnd"/>
      <w:r w:rsidRPr="001031CD">
        <w:rPr>
          <w:rFonts w:ascii="Open Sans" w:hAnsi="Open Sans" w:cs="Arial"/>
          <w:sz w:val="22"/>
          <w:szCs w:val="22"/>
        </w:rPr>
        <w:t xml:space="preserve"> </w:t>
      </w:r>
      <w:proofErr w:type="spellStart"/>
      <w:r w:rsidRPr="001031CD">
        <w:rPr>
          <w:rFonts w:ascii="Open Sans" w:hAnsi="Open Sans" w:cs="Arial"/>
          <w:sz w:val="22"/>
          <w:szCs w:val="22"/>
        </w:rPr>
        <w:t>produk</w:t>
      </w:r>
      <w:proofErr w:type="spellEnd"/>
      <w:r w:rsidRPr="001031CD">
        <w:rPr>
          <w:rFonts w:ascii="Open Sans" w:hAnsi="Open Sans" w:cs="Arial"/>
          <w:sz w:val="22"/>
          <w:szCs w:val="22"/>
        </w:rPr>
        <w:t>.</w:t>
      </w:r>
    </w:p>
    <w:p w14:paraId="43DC6827" w14:textId="77777777" w:rsidR="00806294" w:rsidRPr="001031CD" w:rsidRDefault="00806294" w:rsidP="00305FC6">
      <w:pPr>
        <w:spacing w:line="360" w:lineRule="auto"/>
        <w:rPr>
          <w:rFonts w:ascii="Open Sans" w:eastAsia="Liberation Serif" w:hAnsi="Open Sans" w:cs="Liberation Serif"/>
          <w:sz w:val="22"/>
          <w:szCs w:val="22"/>
        </w:rPr>
      </w:pPr>
    </w:p>
    <w:p w14:paraId="0CD28452" w14:textId="7E438282"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Jelaskan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dimaksud</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software validation.</w:t>
      </w:r>
    </w:p>
    <w:p w14:paraId="7EF2A6AA" w14:textId="0F8E7EB1" w:rsidR="00305FC6" w:rsidRPr="001031CD" w:rsidRDefault="00305FC6" w:rsidP="00305FC6">
      <w:pPr>
        <w:pStyle w:val="ListParagraph"/>
        <w:spacing w:line="360" w:lineRule="auto"/>
        <w:ind w:left="476"/>
        <w:rPr>
          <w:rFonts w:ascii="Open Sans" w:eastAsia="Liberation Serif" w:hAnsi="Open Sans" w:cs="Liberation Serif"/>
          <w:sz w:val="22"/>
          <w:szCs w:val="22"/>
        </w:rPr>
      </w:pPr>
      <w:r w:rsidRPr="001031CD">
        <w:rPr>
          <w:rFonts w:ascii="Open Sans" w:hAnsi="Open Sans"/>
          <w:sz w:val="22"/>
          <w:szCs w:val="22"/>
        </w:rPr>
        <w:t xml:space="preserve">Validation </w:t>
      </w:r>
      <w:proofErr w:type="spellStart"/>
      <w:r w:rsidRPr="001031CD">
        <w:rPr>
          <w:rFonts w:ascii="Open Sans" w:hAnsi="Open Sans"/>
          <w:sz w:val="22"/>
          <w:szCs w:val="22"/>
        </w:rPr>
        <w:t>mengacu</w:t>
      </w:r>
      <w:proofErr w:type="spellEnd"/>
      <w:r w:rsidRPr="001031CD">
        <w:rPr>
          <w:rFonts w:ascii="Open Sans" w:hAnsi="Open Sans"/>
          <w:sz w:val="22"/>
          <w:szCs w:val="22"/>
        </w:rPr>
        <w:t xml:space="preserve"> </w:t>
      </w:r>
      <w:proofErr w:type="spellStart"/>
      <w:r w:rsidRPr="001031CD">
        <w:rPr>
          <w:rFonts w:ascii="Open Sans" w:hAnsi="Open Sans"/>
          <w:sz w:val="22"/>
          <w:szCs w:val="22"/>
        </w:rPr>
        <w:t>kepada</w:t>
      </w:r>
      <w:proofErr w:type="spellEnd"/>
      <w:r w:rsidRPr="001031CD">
        <w:rPr>
          <w:rFonts w:ascii="Open Sans" w:hAnsi="Open Sans"/>
          <w:sz w:val="22"/>
          <w:szCs w:val="22"/>
        </w:rPr>
        <w:t xml:space="preserve"> </w:t>
      </w:r>
      <w:proofErr w:type="spellStart"/>
      <w:r w:rsidRPr="001031CD">
        <w:rPr>
          <w:rFonts w:ascii="Open Sans" w:hAnsi="Open Sans"/>
          <w:sz w:val="22"/>
          <w:szCs w:val="22"/>
        </w:rPr>
        <w:t>sekumpulan</w:t>
      </w:r>
      <w:proofErr w:type="spellEnd"/>
      <w:r w:rsidRPr="001031CD">
        <w:rPr>
          <w:rFonts w:ascii="Open Sans" w:hAnsi="Open Sans"/>
          <w:sz w:val="22"/>
          <w:szCs w:val="22"/>
        </w:rPr>
        <w:t xml:space="preserve"> </w:t>
      </w:r>
      <w:proofErr w:type="spellStart"/>
      <w:r w:rsidRPr="001031CD">
        <w:rPr>
          <w:rFonts w:ascii="Open Sans" w:hAnsi="Open Sans"/>
          <w:sz w:val="22"/>
          <w:szCs w:val="22"/>
        </w:rPr>
        <w:t>aktifitas</w:t>
      </w:r>
      <w:proofErr w:type="spellEnd"/>
      <w:r w:rsidRPr="001031CD">
        <w:rPr>
          <w:rFonts w:ascii="Open Sans" w:hAnsi="Open Sans"/>
          <w:sz w:val="22"/>
          <w:szCs w:val="22"/>
        </w:rPr>
        <w:t xml:space="preserve"> yang </w:t>
      </w:r>
      <w:proofErr w:type="spellStart"/>
      <w:r w:rsidRPr="001031CD">
        <w:rPr>
          <w:rFonts w:ascii="Open Sans" w:hAnsi="Open Sans"/>
          <w:sz w:val="22"/>
          <w:szCs w:val="22"/>
        </w:rPr>
        <w:t>berbeda</w:t>
      </w:r>
      <w:proofErr w:type="spellEnd"/>
      <w:r w:rsidRPr="001031CD">
        <w:rPr>
          <w:rFonts w:ascii="Open Sans" w:hAnsi="Open Sans"/>
          <w:sz w:val="22"/>
          <w:szCs w:val="22"/>
        </w:rPr>
        <w:t xml:space="preserve"> yang </w:t>
      </w:r>
      <w:proofErr w:type="spellStart"/>
      <w:r w:rsidRPr="001031CD">
        <w:rPr>
          <w:rFonts w:ascii="Open Sans" w:hAnsi="Open Sans"/>
          <w:sz w:val="22"/>
          <w:szCs w:val="22"/>
        </w:rPr>
        <w:t>memastikan</w:t>
      </w:r>
      <w:proofErr w:type="spellEnd"/>
      <w:r w:rsidRPr="001031CD">
        <w:rPr>
          <w:rFonts w:ascii="Open Sans" w:hAnsi="Open Sans"/>
          <w:sz w:val="22"/>
          <w:szCs w:val="22"/>
        </w:rPr>
        <w:t xml:space="preserve"> </w:t>
      </w:r>
      <w:proofErr w:type="spellStart"/>
      <w:r w:rsidRPr="001031CD">
        <w:rPr>
          <w:rFonts w:ascii="Open Sans" w:hAnsi="Open Sans"/>
          <w:sz w:val="22"/>
          <w:szCs w:val="22"/>
        </w:rPr>
        <w:t>bahwa</w:t>
      </w:r>
      <w:proofErr w:type="spellEnd"/>
      <w:r w:rsidRPr="001031CD">
        <w:rPr>
          <w:rFonts w:ascii="Open Sans" w:hAnsi="Open Sans"/>
          <w:sz w:val="22"/>
          <w:szCs w:val="22"/>
        </w:rPr>
        <w:t xml:space="preserve"> software </w:t>
      </w:r>
      <w:proofErr w:type="spellStart"/>
      <w:r w:rsidRPr="001031CD">
        <w:rPr>
          <w:rFonts w:ascii="Open Sans" w:hAnsi="Open Sans"/>
          <w:sz w:val="22"/>
          <w:szCs w:val="22"/>
        </w:rPr>
        <w:t>telah</w:t>
      </w:r>
      <w:proofErr w:type="spellEnd"/>
      <w:r w:rsidRPr="001031CD">
        <w:rPr>
          <w:rFonts w:ascii="Open Sans" w:hAnsi="Open Sans"/>
          <w:sz w:val="22"/>
          <w:szCs w:val="22"/>
        </w:rPr>
        <w:t xml:space="preserve"> </w:t>
      </w:r>
      <w:proofErr w:type="spellStart"/>
      <w:r w:rsidRPr="001031CD">
        <w:rPr>
          <w:rFonts w:ascii="Open Sans" w:hAnsi="Open Sans"/>
          <w:sz w:val="22"/>
          <w:szCs w:val="22"/>
        </w:rPr>
        <w:t>dikembangkan</w:t>
      </w:r>
      <w:proofErr w:type="spellEnd"/>
      <w:r w:rsidRPr="001031CD">
        <w:rPr>
          <w:rFonts w:ascii="Open Sans" w:hAnsi="Open Sans"/>
          <w:sz w:val="22"/>
          <w:szCs w:val="22"/>
        </w:rPr>
        <w:t xml:space="preserve"> </w:t>
      </w:r>
      <w:proofErr w:type="spellStart"/>
      <w:r w:rsidRPr="001031CD">
        <w:rPr>
          <w:rFonts w:ascii="Open Sans" w:hAnsi="Open Sans"/>
          <w:sz w:val="22"/>
          <w:szCs w:val="22"/>
        </w:rPr>
        <w:t>dapat</w:t>
      </w:r>
      <w:proofErr w:type="spellEnd"/>
      <w:r w:rsidRPr="001031CD">
        <w:rPr>
          <w:rFonts w:ascii="Open Sans" w:hAnsi="Open Sans"/>
          <w:sz w:val="22"/>
          <w:szCs w:val="22"/>
        </w:rPr>
        <w:t xml:space="preserve"> </w:t>
      </w:r>
      <w:proofErr w:type="spellStart"/>
      <w:r w:rsidRPr="001031CD">
        <w:rPr>
          <w:rFonts w:ascii="Open Sans" w:hAnsi="Open Sans"/>
          <w:sz w:val="22"/>
          <w:szCs w:val="22"/>
        </w:rPr>
        <w:t>memenuhi</w:t>
      </w:r>
      <w:proofErr w:type="spellEnd"/>
      <w:r w:rsidRPr="001031CD">
        <w:rPr>
          <w:rFonts w:ascii="Open Sans" w:hAnsi="Open Sans"/>
          <w:sz w:val="22"/>
          <w:szCs w:val="22"/>
        </w:rPr>
        <w:t xml:space="preserve"> </w:t>
      </w:r>
      <w:proofErr w:type="spellStart"/>
      <w:r w:rsidRPr="001031CD">
        <w:rPr>
          <w:rFonts w:ascii="Open Sans" w:hAnsi="Open Sans"/>
          <w:sz w:val="22"/>
          <w:szCs w:val="22"/>
        </w:rPr>
        <w:t>ekspektasi</w:t>
      </w:r>
      <w:proofErr w:type="spellEnd"/>
      <w:r w:rsidRPr="001031CD">
        <w:rPr>
          <w:rFonts w:ascii="Open Sans" w:hAnsi="Open Sans"/>
          <w:sz w:val="22"/>
          <w:szCs w:val="22"/>
        </w:rPr>
        <w:t>/</w:t>
      </w:r>
      <w:proofErr w:type="spellStart"/>
      <w:r w:rsidRPr="001031CD">
        <w:rPr>
          <w:rFonts w:ascii="Open Sans" w:hAnsi="Open Sans"/>
          <w:sz w:val="22"/>
          <w:szCs w:val="22"/>
        </w:rPr>
        <w:t>harapan</w:t>
      </w:r>
      <w:proofErr w:type="spellEnd"/>
      <w:r w:rsidRPr="001031CD">
        <w:rPr>
          <w:rFonts w:ascii="Open Sans" w:hAnsi="Open Sans"/>
          <w:sz w:val="22"/>
          <w:szCs w:val="22"/>
        </w:rPr>
        <w:t xml:space="preserve"> </w:t>
      </w:r>
      <w:proofErr w:type="spellStart"/>
      <w:r w:rsidRPr="001031CD">
        <w:rPr>
          <w:rFonts w:ascii="Open Sans" w:hAnsi="Open Sans"/>
          <w:sz w:val="22"/>
          <w:szCs w:val="22"/>
        </w:rPr>
        <w:t>pengguna</w:t>
      </w:r>
      <w:proofErr w:type="spellEnd"/>
      <w:r w:rsidRPr="001031CD">
        <w:rPr>
          <w:rFonts w:ascii="Open Sans" w:hAnsi="Open Sans"/>
          <w:sz w:val="22"/>
          <w:szCs w:val="22"/>
        </w:rPr>
        <w:t xml:space="preserve"> </w:t>
      </w:r>
      <w:proofErr w:type="spellStart"/>
      <w:r w:rsidRPr="001031CD">
        <w:rPr>
          <w:rFonts w:ascii="Open Sans" w:hAnsi="Open Sans"/>
          <w:sz w:val="22"/>
          <w:szCs w:val="22"/>
        </w:rPr>
        <w:t>sistem</w:t>
      </w:r>
      <w:proofErr w:type="spellEnd"/>
      <w:r w:rsidRPr="001031CD">
        <w:rPr>
          <w:rFonts w:ascii="Open Sans" w:hAnsi="Open Sans"/>
          <w:sz w:val="22"/>
          <w:szCs w:val="22"/>
        </w:rPr>
        <w:t xml:space="preserve">. </w:t>
      </w:r>
      <w:proofErr w:type="spellStart"/>
      <w:r w:rsidRPr="001031CD">
        <w:rPr>
          <w:rFonts w:ascii="Open Sans" w:hAnsi="Open Sans"/>
          <w:sz w:val="22"/>
          <w:szCs w:val="22"/>
        </w:rPr>
        <w:t>Melibatkan</w:t>
      </w:r>
      <w:proofErr w:type="spellEnd"/>
      <w:r w:rsidRPr="001031CD">
        <w:rPr>
          <w:rFonts w:ascii="Open Sans" w:hAnsi="Open Sans"/>
          <w:sz w:val="22"/>
          <w:szCs w:val="22"/>
        </w:rPr>
        <w:t xml:space="preserve"> checking dan review proses </w:t>
      </w:r>
      <w:proofErr w:type="spellStart"/>
      <w:r w:rsidRPr="001031CD">
        <w:rPr>
          <w:rFonts w:ascii="Open Sans" w:hAnsi="Open Sans"/>
          <w:sz w:val="22"/>
          <w:szCs w:val="22"/>
        </w:rPr>
        <w:t>serta</w:t>
      </w:r>
      <w:proofErr w:type="spellEnd"/>
      <w:r w:rsidRPr="001031CD">
        <w:rPr>
          <w:rFonts w:ascii="Open Sans" w:hAnsi="Open Sans"/>
          <w:sz w:val="22"/>
          <w:szCs w:val="22"/>
        </w:rPr>
        <w:t xml:space="preserve"> </w:t>
      </w:r>
      <w:proofErr w:type="spellStart"/>
      <w:r w:rsidRPr="001031CD">
        <w:rPr>
          <w:rFonts w:ascii="Open Sans" w:hAnsi="Open Sans"/>
          <w:sz w:val="22"/>
          <w:szCs w:val="22"/>
        </w:rPr>
        <w:t>ujicoba</w:t>
      </w:r>
      <w:proofErr w:type="spellEnd"/>
      <w:r w:rsidRPr="001031CD">
        <w:rPr>
          <w:rFonts w:ascii="Open Sans" w:hAnsi="Open Sans"/>
          <w:sz w:val="22"/>
          <w:szCs w:val="22"/>
        </w:rPr>
        <w:t xml:space="preserve"> </w:t>
      </w:r>
      <w:proofErr w:type="spellStart"/>
      <w:r w:rsidRPr="001031CD">
        <w:rPr>
          <w:rFonts w:ascii="Open Sans" w:hAnsi="Open Sans"/>
          <w:sz w:val="22"/>
          <w:szCs w:val="22"/>
        </w:rPr>
        <w:t>sistem</w:t>
      </w:r>
      <w:proofErr w:type="spellEnd"/>
    </w:p>
    <w:p w14:paraId="22BB60C3" w14:textId="304F39C5"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Jelaskan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dimaksud</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Requirements Engineering.</w:t>
      </w:r>
    </w:p>
    <w:p w14:paraId="6A68044B" w14:textId="049BB779" w:rsidR="00305FC6" w:rsidRPr="001031CD" w:rsidRDefault="00305FC6" w:rsidP="00305FC6">
      <w:pPr>
        <w:pStyle w:val="ListParagraph"/>
        <w:spacing w:line="360" w:lineRule="auto"/>
        <w:ind w:left="476"/>
        <w:rPr>
          <w:rFonts w:ascii="Open Sans" w:eastAsia="Liberation Serif" w:hAnsi="Open Sans" w:cs="Liberation Serif"/>
          <w:sz w:val="22"/>
          <w:szCs w:val="22"/>
        </w:rPr>
      </w:pPr>
      <w:r w:rsidRPr="001031CD">
        <w:rPr>
          <w:rFonts w:ascii="Open Sans" w:hAnsi="Open Sans" w:cs="Arial"/>
          <w:sz w:val="22"/>
          <w:szCs w:val="22"/>
          <w:shd w:val="clear" w:color="auto" w:fill="FFFFFF"/>
        </w:rPr>
        <w:t xml:space="preserve">Requirements engineering </w:t>
      </w:r>
      <w:proofErr w:type="spellStart"/>
      <w:r w:rsidRPr="001031CD">
        <w:rPr>
          <w:rFonts w:ascii="Open Sans" w:hAnsi="Open Sans" w:cs="Arial"/>
          <w:sz w:val="22"/>
          <w:szCs w:val="22"/>
          <w:shd w:val="clear" w:color="auto" w:fill="FFFFFF"/>
        </w:rPr>
        <w:t>adalah</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fase</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terdepan</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dari</w:t>
      </w:r>
      <w:proofErr w:type="spellEnd"/>
      <w:r w:rsidRPr="001031CD">
        <w:rPr>
          <w:rFonts w:ascii="Open Sans" w:hAnsi="Open Sans" w:cs="Arial"/>
          <w:sz w:val="22"/>
          <w:szCs w:val="22"/>
          <w:shd w:val="clear" w:color="auto" w:fill="FFFFFF"/>
        </w:rPr>
        <w:t xml:space="preserve"> proses </w:t>
      </w:r>
      <w:proofErr w:type="spellStart"/>
      <w:r w:rsidRPr="001031CD">
        <w:rPr>
          <w:rFonts w:ascii="Open Sans" w:hAnsi="Open Sans" w:cs="Arial"/>
          <w:sz w:val="22"/>
          <w:szCs w:val="22"/>
          <w:shd w:val="clear" w:color="auto" w:fill="FFFFFF"/>
        </w:rPr>
        <w:t>rekayasa</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perangkat</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lunak</w:t>
      </w:r>
      <w:proofErr w:type="spellEnd"/>
      <w:r w:rsidRPr="001031CD">
        <w:rPr>
          <w:rFonts w:ascii="Open Sans" w:hAnsi="Open Sans" w:cs="Arial"/>
          <w:sz w:val="22"/>
          <w:szCs w:val="22"/>
          <w:shd w:val="clear" w:color="auto" w:fill="FFFFFF"/>
        </w:rPr>
        <w:t xml:space="preserve"> (software engineering), </w:t>
      </w:r>
      <w:proofErr w:type="spellStart"/>
      <w:r w:rsidRPr="001031CD">
        <w:rPr>
          <w:rFonts w:ascii="Open Sans" w:hAnsi="Open Sans" w:cs="Arial"/>
          <w:sz w:val="22"/>
          <w:szCs w:val="22"/>
          <w:shd w:val="clear" w:color="auto" w:fill="FFFFFF"/>
        </w:rPr>
        <w:t>dimana</w:t>
      </w:r>
      <w:proofErr w:type="spellEnd"/>
      <w:r w:rsidRPr="001031CD">
        <w:rPr>
          <w:rFonts w:ascii="Open Sans" w:hAnsi="Open Sans" w:cs="Arial"/>
          <w:sz w:val="22"/>
          <w:szCs w:val="22"/>
          <w:shd w:val="clear" w:color="auto" w:fill="FFFFFF"/>
        </w:rPr>
        <w:t xml:space="preserve"> software requirements (</w:t>
      </w:r>
      <w:proofErr w:type="spellStart"/>
      <w:r w:rsidRPr="001031CD">
        <w:rPr>
          <w:rFonts w:ascii="Open Sans" w:hAnsi="Open Sans" w:cs="Arial"/>
          <w:sz w:val="22"/>
          <w:szCs w:val="22"/>
          <w:shd w:val="clear" w:color="auto" w:fill="FFFFFF"/>
        </w:rPr>
        <w:t>kebutuhan</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dari</w:t>
      </w:r>
      <w:proofErr w:type="spellEnd"/>
      <w:r w:rsidRPr="001031CD">
        <w:rPr>
          <w:rFonts w:ascii="Open Sans" w:hAnsi="Open Sans" w:cs="Arial"/>
          <w:sz w:val="22"/>
          <w:szCs w:val="22"/>
          <w:shd w:val="clear" w:color="auto" w:fill="FFFFFF"/>
        </w:rPr>
        <w:t xml:space="preserve"> user (</w:t>
      </w:r>
      <w:proofErr w:type="spellStart"/>
      <w:r w:rsidRPr="001031CD">
        <w:rPr>
          <w:rFonts w:ascii="Open Sans" w:hAnsi="Open Sans" w:cs="Arial"/>
          <w:sz w:val="22"/>
          <w:szCs w:val="22"/>
          <w:shd w:val="clear" w:color="auto" w:fill="FFFFFF"/>
        </w:rPr>
        <w:t>pengguna</w:t>
      </w:r>
      <w:proofErr w:type="spellEnd"/>
      <w:r w:rsidRPr="001031CD">
        <w:rPr>
          <w:rFonts w:ascii="Open Sans" w:hAnsi="Open Sans" w:cs="Arial"/>
          <w:sz w:val="22"/>
          <w:szCs w:val="22"/>
          <w:shd w:val="clear" w:color="auto" w:fill="FFFFFF"/>
        </w:rPr>
        <w:t>) dan customer (</w:t>
      </w:r>
      <w:proofErr w:type="spellStart"/>
      <w:r w:rsidRPr="001031CD">
        <w:rPr>
          <w:rFonts w:ascii="Open Sans" w:hAnsi="Open Sans" w:cs="Arial"/>
          <w:sz w:val="22"/>
          <w:szCs w:val="22"/>
          <w:shd w:val="clear" w:color="auto" w:fill="FFFFFF"/>
        </w:rPr>
        <w:t>pelanggan</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dikumpulkan</w:t>
      </w:r>
      <w:proofErr w:type="spellEnd"/>
      <w:r w:rsidRPr="001031CD">
        <w:rPr>
          <w:rFonts w:ascii="Open Sans" w:hAnsi="Open Sans" w:cs="Arial"/>
          <w:sz w:val="22"/>
          <w:szCs w:val="22"/>
          <w:shd w:val="clear" w:color="auto" w:fill="FFFFFF"/>
        </w:rPr>
        <w:t xml:space="preserve">, </w:t>
      </w:r>
      <w:proofErr w:type="spellStart"/>
      <w:r w:rsidRPr="001031CD">
        <w:rPr>
          <w:rFonts w:ascii="Open Sans" w:hAnsi="Open Sans" w:cs="Arial"/>
          <w:sz w:val="22"/>
          <w:szCs w:val="22"/>
          <w:shd w:val="clear" w:color="auto" w:fill="FFFFFF"/>
        </w:rPr>
        <w:t>dipahami</w:t>
      </w:r>
      <w:proofErr w:type="spellEnd"/>
      <w:r w:rsidRPr="001031CD">
        <w:rPr>
          <w:rFonts w:ascii="Open Sans" w:hAnsi="Open Sans" w:cs="Arial"/>
          <w:sz w:val="22"/>
          <w:szCs w:val="22"/>
          <w:shd w:val="clear" w:color="auto" w:fill="FFFFFF"/>
        </w:rPr>
        <w:t xml:space="preserve"> dan </w:t>
      </w:r>
      <w:proofErr w:type="spellStart"/>
      <w:r w:rsidRPr="001031CD">
        <w:rPr>
          <w:rFonts w:ascii="Open Sans" w:hAnsi="Open Sans" w:cs="Arial"/>
          <w:sz w:val="22"/>
          <w:szCs w:val="22"/>
          <w:shd w:val="clear" w:color="auto" w:fill="FFFFFF"/>
        </w:rPr>
        <w:t>ditetapkan</w:t>
      </w:r>
      <w:proofErr w:type="spellEnd"/>
    </w:p>
    <w:p w14:paraId="723C8FD7" w14:textId="5652A12C"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Jelaskan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dimaksud</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Software Project Management?</w:t>
      </w:r>
    </w:p>
    <w:p w14:paraId="3AFDF32B" w14:textId="07C08252" w:rsidR="00305FC6" w:rsidRPr="001031CD" w:rsidRDefault="00305FC6" w:rsidP="00305FC6">
      <w:pPr>
        <w:pStyle w:val="ListParagraph"/>
        <w:spacing w:line="360" w:lineRule="auto"/>
        <w:ind w:left="476"/>
        <w:rPr>
          <w:rFonts w:ascii="Open Sans" w:eastAsia="Liberation Serif" w:hAnsi="Open Sans" w:cs="Liberation Serif"/>
          <w:sz w:val="22"/>
          <w:szCs w:val="22"/>
        </w:rPr>
      </w:pPr>
      <w:r w:rsidRPr="001031CD">
        <w:rPr>
          <w:rFonts w:ascii="Open Sans" w:eastAsia="Liberation Serif" w:hAnsi="Open Sans" w:cs="Liberation Serif"/>
          <w:sz w:val="22"/>
          <w:szCs w:val="22"/>
        </w:rPr>
        <w:t xml:space="preserve">Software Project Management </w:t>
      </w:r>
      <w:proofErr w:type="spellStart"/>
      <w:r w:rsidRPr="001031CD">
        <w:rPr>
          <w:rFonts w:ascii="Open Sans" w:eastAsia="Liberation Serif" w:hAnsi="Open Sans" w:cs="Liberation Serif"/>
          <w:sz w:val="22"/>
          <w:szCs w:val="22"/>
        </w:rPr>
        <w:t>dalah</w:t>
      </w:r>
      <w:proofErr w:type="spellEnd"/>
      <w:r w:rsidRPr="001031CD">
        <w:rPr>
          <w:rFonts w:ascii="Open Sans" w:eastAsia="Liberation Serif" w:hAnsi="Open Sans" w:cs="Liberation Serif"/>
          <w:sz w:val="22"/>
          <w:szCs w:val="22"/>
        </w:rPr>
        <w:t xml:space="preserve"> software yang </w:t>
      </w:r>
      <w:proofErr w:type="spellStart"/>
      <w:r w:rsidRPr="001031CD">
        <w:rPr>
          <w:rFonts w:ascii="Open Sans" w:eastAsia="Liberation Serif" w:hAnsi="Open Sans" w:cs="Liberation Serif"/>
          <w:sz w:val="22"/>
          <w:szCs w:val="22"/>
        </w:rPr>
        <w:t>dibuat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untuk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mengatur</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manajemen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tugas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waktu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pengerjaan</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kerjasama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sebuah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Maka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itu</w:t>
      </w:r>
      <w:proofErr w:type="spellEnd"/>
      <w:r w:rsidRPr="001031CD">
        <w:rPr>
          <w:rFonts w:ascii="Open Sans" w:eastAsia="Liberation Serif" w:hAnsi="Open Sans" w:cs="Liberation Serif"/>
          <w:sz w:val="22"/>
          <w:szCs w:val="22"/>
        </w:rPr>
        <w:t xml:space="preserve"> Software </w:t>
      </w:r>
      <w:proofErr w:type="spellStart"/>
      <w:r w:rsidRPr="001031CD">
        <w:rPr>
          <w:rFonts w:ascii="Open Sans" w:eastAsia="Liberation Serif" w:hAnsi="Open Sans" w:cs="Liberation Serif"/>
          <w:sz w:val="22"/>
          <w:szCs w:val="22"/>
        </w:rPr>
        <w:t>Manajement</w:t>
      </w:r>
      <w:proofErr w:type="spellEnd"/>
      <w:r w:rsidRPr="001031CD">
        <w:rPr>
          <w:rFonts w:ascii="Open Sans" w:eastAsia="Liberation Serif" w:hAnsi="Open Sans" w:cs="Liberation Serif"/>
          <w:sz w:val="22"/>
          <w:szCs w:val="22"/>
        </w:rPr>
        <w:t xml:space="preserve"> Project </w:t>
      </w:r>
      <w:proofErr w:type="spellStart"/>
      <w:r w:rsidRPr="001031CD">
        <w:rPr>
          <w:rFonts w:ascii="Open Sans" w:eastAsia="Liberation Serif" w:hAnsi="Open Sans" w:cs="Liberation Serif"/>
          <w:sz w:val="22"/>
          <w:szCs w:val="22"/>
        </w:rPr>
        <w:t>sangat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cocok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untuk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suatu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lingkungan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bisnis</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menuntut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kemampuan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akuntansi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fleksibilitas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inovasi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kecepatan</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perbaikan</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berkelanjutan</w:t>
      </w:r>
      <w:proofErr w:type="spellEnd"/>
      <w:r w:rsidRPr="001031CD">
        <w:rPr>
          <w:rFonts w:ascii="Open Sans" w:eastAsia="Liberation Serif" w:hAnsi="Open Sans" w:cs="Liberation Serif"/>
          <w:sz w:val="22"/>
          <w:szCs w:val="22"/>
        </w:rPr>
        <w:t>.</w:t>
      </w:r>
    </w:p>
    <w:p w14:paraId="4917C5E5" w14:textId="19A72D8A"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lastRenderedPageBreak/>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saja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kriteria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susksesnya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sebuah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Software?</w:t>
      </w:r>
    </w:p>
    <w:p w14:paraId="4A4A5066" w14:textId="5A6D7193" w:rsidR="00AF3F8D" w:rsidRPr="001031CD" w:rsidRDefault="00AF3F8D" w:rsidP="00F027AF">
      <w:pPr>
        <w:pStyle w:val="ListParagraph"/>
        <w:numPr>
          <w:ilvl w:val="0"/>
          <w:numId w:val="5"/>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Menentukan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definisi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tujuan</w:t>
      </w:r>
      <w:proofErr w:type="spellEnd"/>
      <w:r w:rsidRPr="001031CD">
        <w:rPr>
          <w:rFonts w:ascii="Open Sans" w:eastAsia="Liberation Serif" w:hAnsi="Open Sans" w:cs="Liberation Serif"/>
          <w:sz w:val="22"/>
          <w:szCs w:val="22"/>
        </w:rPr>
        <w:t xml:space="preserve"> (goal definition) yang </w:t>
      </w:r>
      <w:proofErr w:type="spellStart"/>
      <w:r w:rsidRPr="001031CD">
        <w:rPr>
          <w:rFonts w:ascii="Open Sans" w:eastAsia="Liberation Serif" w:hAnsi="Open Sans" w:cs="Liberation Serif"/>
          <w:sz w:val="22"/>
          <w:szCs w:val="22"/>
        </w:rPr>
        <w:t>jelas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maksudnya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seberapa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besar</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akan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dilaksanakan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serta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kebutuhan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diperlukan</w:t>
      </w:r>
      <w:proofErr w:type="spellEnd"/>
      <w:r w:rsidRPr="001031CD">
        <w:rPr>
          <w:rFonts w:ascii="Open Sans" w:eastAsia="Liberation Serif" w:hAnsi="Open Sans" w:cs="Liberation Serif"/>
          <w:sz w:val="22"/>
          <w:szCs w:val="22"/>
        </w:rPr>
        <w:t xml:space="preserve"> oleh </w:t>
      </w:r>
      <w:proofErr w:type="spellStart"/>
      <w:r w:rsidRPr="001031CD">
        <w:rPr>
          <w:rFonts w:ascii="Open Sans" w:eastAsia="Liberation Serif" w:hAnsi="Open Sans" w:cs="Liberation Serif"/>
          <w:sz w:val="22"/>
          <w:szCs w:val="22"/>
        </w:rPr>
        <w:t>semua</w:t>
      </w:r>
      <w:proofErr w:type="spellEnd"/>
      <w:r w:rsidRPr="001031CD">
        <w:rPr>
          <w:rFonts w:ascii="Open Sans" w:eastAsia="Liberation Serif" w:hAnsi="Open Sans" w:cs="Liberation Serif"/>
          <w:sz w:val="22"/>
          <w:szCs w:val="22"/>
        </w:rPr>
        <w:t xml:space="preserve"> orang yang </w:t>
      </w:r>
      <w:proofErr w:type="spellStart"/>
      <w:r w:rsidRPr="001031CD">
        <w:rPr>
          <w:rFonts w:ascii="Open Sans" w:eastAsia="Liberation Serif" w:hAnsi="Open Sans" w:cs="Liberation Serif"/>
          <w:sz w:val="22"/>
          <w:szCs w:val="22"/>
        </w:rPr>
        <w:t>terlibat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pembuatan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w:t>
      </w:r>
    </w:p>
    <w:p w14:paraId="060767DE" w14:textId="77777777" w:rsidR="00AF3F8D" w:rsidRPr="001031CD" w:rsidRDefault="00AF3F8D" w:rsidP="00704954">
      <w:pPr>
        <w:pStyle w:val="ListParagraph"/>
        <w:numPr>
          <w:ilvl w:val="0"/>
          <w:numId w:val="5"/>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 xml:space="preserve">Hasil </w:t>
      </w:r>
      <w:proofErr w:type="spellStart"/>
      <w:r w:rsidRPr="001031CD">
        <w:rPr>
          <w:rFonts w:ascii="Open Sans" w:eastAsia="Liberation Serif" w:hAnsi="Open Sans" w:cs="Liberation Serif"/>
          <w:sz w:val="22"/>
          <w:szCs w:val="22"/>
        </w:rPr>
        <w:t>dari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tersebut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dapat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diterima</w:t>
      </w:r>
      <w:proofErr w:type="spellEnd"/>
      <w:r w:rsidRPr="001031CD">
        <w:rPr>
          <w:rFonts w:ascii="Open Sans" w:eastAsia="Liberation Serif" w:hAnsi="Open Sans" w:cs="Liberation Serif"/>
          <w:sz w:val="22"/>
          <w:szCs w:val="22"/>
        </w:rPr>
        <w:t xml:space="preserve"> oleh </w:t>
      </w:r>
      <w:proofErr w:type="spellStart"/>
      <w:r w:rsidRPr="001031CD">
        <w:rPr>
          <w:rFonts w:ascii="Open Sans" w:eastAsia="Liberation Serif" w:hAnsi="Open Sans" w:cs="Liberation Serif"/>
          <w:sz w:val="22"/>
          <w:szCs w:val="22"/>
        </w:rPr>
        <w:t>pelanggan</w:t>
      </w:r>
      <w:proofErr w:type="spellEnd"/>
      <w:r w:rsidRPr="001031CD">
        <w:rPr>
          <w:rFonts w:ascii="Open Sans" w:eastAsia="Liberation Serif" w:hAnsi="Open Sans" w:cs="Liberation Serif"/>
          <w:sz w:val="22"/>
          <w:szCs w:val="22"/>
        </w:rPr>
        <w:t xml:space="preserve">, deadline yang </w:t>
      </w:r>
      <w:proofErr w:type="spellStart"/>
      <w:r w:rsidRPr="001031CD">
        <w:rPr>
          <w:rFonts w:ascii="Open Sans" w:eastAsia="Liberation Serif" w:hAnsi="Open Sans" w:cs="Liberation Serif"/>
          <w:sz w:val="22"/>
          <w:szCs w:val="22"/>
        </w:rPr>
        <w:t>tepat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serta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sesuai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anggaran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atau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tidak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melebihi</w:t>
      </w:r>
      <w:proofErr w:type="spellEnd"/>
      <w:r w:rsidRPr="001031CD">
        <w:rPr>
          <w:rFonts w:ascii="Open Sans" w:eastAsia="Liberation Serif" w:hAnsi="Open Sans" w:cs="Liberation Serif"/>
          <w:sz w:val="22"/>
          <w:szCs w:val="22"/>
        </w:rPr>
        <w:t xml:space="preserve"> budget.</w:t>
      </w:r>
    </w:p>
    <w:p w14:paraId="11F6FDC4" w14:textId="69A56A56" w:rsidR="00AF3F8D" w:rsidRPr="001031CD" w:rsidRDefault="00AF3F8D" w:rsidP="0052529C">
      <w:pPr>
        <w:pStyle w:val="ListParagraph"/>
        <w:numPr>
          <w:ilvl w:val="0"/>
          <w:numId w:val="5"/>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Komitmen</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kuat</w:t>
      </w:r>
      <w:proofErr w:type="spellEnd"/>
      <w:r w:rsidRPr="001031CD">
        <w:rPr>
          <w:rFonts w:ascii="Open Sans" w:eastAsia="Liberation Serif" w:hAnsi="Open Sans" w:cs="Liberation Serif"/>
          <w:sz w:val="22"/>
          <w:szCs w:val="22"/>
        </w:rPr>
        <w:t xml:space="preserve"> pada </w:t>
      </w:r>
      <w:proofErr w:type="spellStart"/>
      <w:r w:rsidRPr="001031CD">
        <w:rPr>
          <w:rFonts w:ascii="Open Sans" w:eastAsia="Liberation Serif" w:hAnsi="Open Sans" w:cs="Liberation Serif"/>
          <w:sz w:val="22"/>
          <w:szCs w:val="22"/>
        </w:rPr>
        <w:t>suatu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maksudnya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berhasil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adalah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dapat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memiliki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komitmen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hal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manajemen</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organisasi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sebuah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Sesuai</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direncanakan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maksudnya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tidak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mengambil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jalan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pintas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sebuah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Terlihat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harapan-harapan</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membangun</w:t>
      </w:r>
      <w:proofErr w:type="spellEnd"/>
      <w:r w:rsidRPr="001031CD">
        <w:rPr>
          <w:rFonts w:ascii="Open Sans" w:eastAsia="Liberation Serif" w:hAnsi="Open Sans" w:cs="Liberation Serif"/>
          <w:sz w:val="22"/>
          <w:szCs w:val="22"/>
        </w:rPr>
        <w:t xml:space="preserve"> di </w:t>
      </w:r>
      <w:proofErr w:type="spellStart"/>
      <w:r w:rsidRPr="001031CD">
        <w:rPr>
          <w:rFonts w:ascii="Open Sans" w:eastAsia="Liberation Serif" w:hAnsi="Open Sans" w:cs="Liberation Serif"/>
          <w:sz w:val="22"/>
          <w:szCs w:val="22"/>
        </w:rPr>
        <w:t>sebuah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tim</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menangani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w:t>
      </w:r>
    </w:p>
    <w:p w14:paraId="2A779E70" w14:textId="42EE22EA" w:rsidR="00AF3F8D" w:rsidRPr="001031CD" w:rsidRDefault="00AF3F8D" w:rsidP="004463DD">
      <w:pPr>
        <w:pStyle w:val="ListParagraph"/>
        <w:numPr>
          <w:ilvl w:val="0"/>
          <w:numId w:val="5"/>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Cakupan</w:t>
      </w:r>
      <w:proofErr w:type="spellEnd"/>
      <w:r w:rsidRPr="001031CD">
        <w:rPr>
          <w:rFonts w:ascii="Open Sans" w:eastAsia="Liberation Serif" w:hAnsi="Open Sans" w:cs="Liberation Serif"/>
          <w:sz w:val="22"/>
          <w:szCs w:val="22"/>
        </w:rPr>
        <w:t xml:space="preserve"> (Scope)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digarap</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sewajarnya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biasanya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berhasill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memliki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cakupan</w:t>
      </w:r>
      <w:proofErr w:type="spellEnd"/>
      <w:r w:rsidRPr="001031CD">
        <w:rPr>
          <w:rFonts w:ascii="Open Sans" w:eastAsia="Liberation Serif" w:hAnsi="Open Sans" w:cs="Liberation Serif"/>
          <w:sz w:val="22"/>
          <w:szCs w:val="22"/>
        </w:rPr>
        <w:t xml:space="preserve"> (scope) yang </w:t>
      </w:r>
      <w:proofErr w:type="spellStart"/>
      <w:r w:rsidRPr="001031CD">
        <w:rPr>
          <w:rFonts w:ascii="Open Sans" w:eastAsia="Liberation Serif" w:hAnsi="Open Sans" w:cs="Liberation Serif"/>
          <w:sz w:val="22"/>
          <w:szCs w:val="22"/>
        </w:rPr>
        <w:t>jelas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tidak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serakah</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hasilnya</w:t>
      </w:r>
      <w:proofErr w:type="spellEnd"/>
      <w:r w:rsidRPr="001031CD">
        <w:rPr>
          <w:rFonts w:ascii="Open Sans" w:eastAsia="Liberation Serif" w:hAnsi="Open Sans" w:cs="Liberation Serif"/>
          <w:sz w:val="22"/>
          <w:szCs w:val="22"/>
        </w:rPr>
        <w:t xml:space="preserve"> pun </w:t>
      </w:r>
      <w:proofErr w:type="spellStart"/>
      <w:r w:rsidRPr="001031CD">
        <w:rPr>
          <w:rFonts w:ascii="Open Sans" w:eastAsia="Liberation Serif" w:hAnsi="Open Sans" w:cs="Liberation Serif"/>
          <w:sz w:val="22"/>
          <w:szCs w:val="22"/>
        </w:rPr>
        <w:t>sempurna</w:t>
      </w:r>
      <w:proofErr w:type="spellEnd"/>
      <w:r w:rsidRPr="001031CD">
        <w:rPr>
          <w:rFonts w:ascii="Open Sans" w:eastAsia="Liberation Serif" w:hAnsi="Open Sans" w:cs="Liberation Serif"/>
          <w:sz w:val="22"/>
          <w:szCs w:val="22"/>
        </w:rPr>
        <w:t>.</w:t>
      </w:r>
    </w:p>
    <w:p w14:paraId="58F96E6B" w14:textId="5FD612E7" w:rsidR="00AF3F8D" w:rsidRPr="001031CD" w:rsidRDefault="00AF3F8D" w:rsidP="00DC2BBD">
      <w:pPr>
        <w:pStyle w:val="ListParagraph"/>
        <w:numPr>
          <w:ilvl w:val="0"/>
          <w:numId w:val="5"/>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Biaya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dikeluarkan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ketika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proyrk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terselesaikan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tidak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jauh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rencana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awal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maksudnya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jangan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sampai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biaya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dikeluarkan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sudah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besar</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tetapi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kualitas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hasil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sebuah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mengecewakan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Atau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biaya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dikeluarkan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sudah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banyak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hasil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telat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waktu</w:t>
      </w:r>
      <w:proofErr w:type="spellEnd"/>
      <w:r w:rsidRPr="001031CD">
        <w:rPr>
          <w:rFonts w:ascii="Open Sans" w:eastAsia="Liberation Serif" w:hAnsi="Open Sans" w:cs="Liberation Serif"/>
          <w:sz w:val="22"/>
          <w:szCs w:val="22"/>
        </w:rPr>
        <w:t xml:space="preserve">. </w:t>
      </w:r>
    </w:p>
    <w:p w14:paraId="5D901508" w14:textId="77777777" w:rsidR="00AF3F8D" w:rsidRPr="001031CD" w:rsidRDefault="00AF3F8D" w:rsidP="008816EB">
      <w:pPr>
        <w:pStyle w:val="ListParagraph"/>
        <w:numPr>
          <w:ilvl w:val="0"/>
          <w:numId w:val="5"/>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Kualitas</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baik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maksudnya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ketika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dilakukan</w:t>
      </w:r>
      <w:proofErr w:type="spellEnd"/>
      <w:r w:rsidRPr="001031CD">
        <w:rPr>
          <w:rFonts w:ascii="Open Sans" w:eastAsia="Liberation Serif" w:hAnsi="Open Sans" w:cs="Liberation Serif"/>
          <w:sz w:val="22"/>
          <w:szCs w:val="22"/>
        </w:rPr>
        <w:t xml:space="preserve"> proses </w:t>
      </w:r>
      <w:proofErr w:type="spellStart"/>
      <w:r w:rsidRPr="001031CD">
        <w:rPr>
          <w:rFonts w:ascii="Open Sans" w:eastAsia="Liberation Serif" w:hAnsi="Open Sans" w:cs="Liberation Serif"/>
          <w:sz w:val="22"/>
          <w:szCs w:val="22"/>
        </w:rPr>
        <w:t>pengujian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hasil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sesuai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diharapkan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Jangan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sampai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hasil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sebuah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cepat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tapi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kualitasnya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dikorbankan</w:t>
      </w:r>
      <w:proofErr w:type="spellEnd"/>
      <w:r w:rsidRPr="001031CD">
        <w:rPr>
          <w:rFonts w:ascii="Open Sans" w:eastAsia="Liberation Serif" w:hAnsi="Open Sans" w:cs="Liberation Serif"/>
          <w:sz w:val="22"/>
          <w:szCs w:val="22"/>
        </w:rPr>
        <w:t>.</w:t>
      </w:r>
    </w:p>
    <w:p w14:paraId="1E3410CE" w14:textId="4554FE15" w:rsidR="00AF3F8D" w:rsidRPr="001031CD" w:rsidRDefault="00AF3F8D" w:rsidP="00485EF7">
      <w:pPr>
        <w:pStyle w:val="ListParagraph"/>
        <w:numPr>
          <w:ilvl w:val="0"/>
          <w:numId w:val="5"/>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Ketrampilan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sumber</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manusia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maksudnya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diperlukan</w:t>
      </w:r>
      <w:proofErr w:type="spellEnd"/>
      <w:r w:rsidRPr="001031CD">
        <w:rPr>
          <w:rFonts w:ascii="Open Sans" w:eastAsia="Liberation Serif" w:hAnsi="Open Sans" w:cs="Liberation Serif"/>
          <w:sz w:val="22"/>
          <w:szCs w:val="22"/>
        </w:rPr>
        <w:t xml:space="preserve"> SDM yang </w:t>
      </w:r>
      <w:proofErr w:type="spellStart"/>
      <w:r w:rsidRPr="001031CD">
        <w:rPr>
          <w:rFonts w:ascii="Open Sans" w:eastAsia="Liberation Serif" w:hAnsi="Open Sans" w:cs="Liberation Serif"/>
          <w:sz w:val="22"/>
          <w:szCs w:val="22"/>
        </w:rPr>
        <w:t>mempunyai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kompetensi</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unggul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atau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ahli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bidangnya</w:t>
      </w:r>
      <w:proofErr w:type="spellEnd"/>
      <w:r w:rsidRPr="001031CD">
        <w:rPr>
          <w:rFonts w:ascii="Open Sans" w:eastAsia="Liberation Serif" w:hAnsi="Open Sans" w:cs="Liberation Serif"/>
          <w:sz w:val="22"/>
          <w:szCs w:val="22"/>
        </w:rPr>
        <w:t xml:space="preserve">. SDM yang </w:t>
      </w:r>
      <w:proofErr w:type="spellStart"/>
      <w:r w:rsidRPr="001031CD">
        <w:rPr>
          <w:rFonts w:ascii="Open Sans" w:eastAsia="Liberation Serif" w:hAnsi="Open Sans" w:cs="Liberation Serif"/>
          <w:sz w:val="22"/>
          <w:szCs w:val="22"/>
        </w:rPr>
        <w:t>mempunyai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jiwa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disiplin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tepat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waktu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dapat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membuat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lingkungan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kerja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kondusif</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serta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pekerja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dapat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diatur</w:t>
      </w:r>
      <w:proofErr w:type="spellEnd"/>
      <w:r w:rsidRPr="001031CD">
        <w:rPr>
          <w:rFonts w:ascii="Open Sans" w:eastAsia="Liberation Serif" w:hAnsi="Open Sans" w:cs="Liberation Serif"/>
          <w:sz w:val="22"/>
          <w:szCs w:val="22"/>
        </w:rPr>
        <w:t xml:space="preserve"> oleh </w:t>
      </w:r>
      <w:proofErr w:type="spellStart"/>
      <w:r w:rsidRPr="001031CD">
        <w:rPr>
          <w:rFonts w:ascii="Open Sans" w:eastAsia="Liberation Serif" w:hAnsi="Open Sans" w:cs="Liberation Serif"/>
          <w:sz w:val="22"/>
          <w:szCs w:val="22"/>
        </w:rPr>
        <w:t>manajer</w:t>
      </w:r>
      <w:proofErr w:type="spellEnd"/>
      <w:r w:rsidRPr="001031CD">
        <w:rPr>
          <w:rFonts w:ascii="Open Sans" w:eastAsia="Liberation Serif" w:hAnsi="Open Sans" w:cs="Liberation Serif"/>
          <w:sz w:val="22"/>
          <w:szCs w:val="22"/>
        </w:rPr>
        <w:t>.</w:t>
      </w:r>
    </w:p>
    <w:p w14:paraId="6C4A4E5F" w14:textId="77777777" w:rsidR="00AF3F8D" w:rsidRPr="001031CD" w:rsidRDefault="00AF3F8D" w:rsidP="00BA1E36">
      <w:pPr>
        <w:pStyle w:val="ListParagraph"/>
        <w:numPr>
          <w:ilvl w:val="0"/>
          <w:numId w:val="5"/>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Komunikasi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yng</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baik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maksudnya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begini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ketika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menjalankan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sebuah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ada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baiknya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menjalin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hubungan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secara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terus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menerus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kepada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pemilik</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pengguna</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tidak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menutup</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kemungkinan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berhasil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adalah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tim</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dapat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menjalin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komunikasi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sesama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tim</w:t>
      </w:r>
      <w:proofErr w:type="spellEnd"/>
    </w:p>
    <w:p w14:paraId="4A499C4A" w14:textId="7B26E5FD" w:rsidR="00AF3F8D" w:rsidRPr="001031CD" w:rsidRDefault="00AF3F8D" w:rsidP="00497389">
      <w:pPr>
        <w:pStyle w:val="ListParagraph"/>
        <w:numPr>
          <w:ilvl w:val="0"/>
          <w:numId w:val="5"/>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Resiko</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ditimbulkandari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sebuah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kecil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sebisa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mungkin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dijalankan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tidak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menimbulkan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resiko</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Diharapkan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seminimal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mungkin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resiko</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terjadi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sebuah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w:t>
      </w:r>
    </w:p>
    <w:p w14:paraId="41C5A843" w14:textId="563FBAEC" w:rsidR="00AF3F8D" w:rsidRPr="001031CD" w:rsidRDefault="00AF3F8D" w:rsidP="009E05D5">
      <w:pPr>
        <w:pStyle w:val="ListParagraph"/>
        <w:numPr>
          <w:ilvl w:val="0"/>
          <w:numId w:val="5"/>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lastRenderedPageBreak/>
        <w:t xml:space="preserve">Yang </w:t>
      </w:r>
      <w:proofErr w:type="spellStart"/>
      <w:r w:rsidRPr="001031CD">
        <w:rPr>
          <w:rFonts w:ascii="Open Sans" w:eastAsia="Liberation Serif" w:hAnsi="Open Sans" w:cs="Liberation Serif"/>
          <w:sz w:val="22"/>
          <w:szCs w:val="22"/>
        </w:rPr>
        <w:t>terakhir</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hasil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sebuah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diharapkan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tidak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menimbulkan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suatu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permasalahan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baru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diperusahaan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artikata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malah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menyulitkan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perusahaan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menjalankan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kegiatan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operasional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perusahaan</w:t>
      </w:r>
      <w:proofErr w:type="spellEnd"/>
      <w:r w:rsidRPr="001031CD">
        <w:rPr>
          <w:rFonts w:ascii="Open Sans" w:eastAsia="Liberation Serif" w:hAnsi="Open Sans" w:cs="Liberation Serif"/>
          <w:sz w:val="22"/>
          <w:szCs w:val="22"/>
        </w:rPr>
        <w:t xml:space="preserve">. </w:t>
      </w:r>
    </w:p>
    <w:p w14:paraId="65FDF877" w14:textId="5465D5A4" w:rsidR="009E180F" w:rsidRPr="001031CD" w:rsidRDefault="00305FC6" w:rsidP="00AF3F8D">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saja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aktivitas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dari</w:t>
      </w:r>
      <w:proofErr w:type="spellEnd"/>
      <w:r w:rsidRPr="001031CD">
        <w:rPr>
          <w:rFonts w:ascii="Open Sans" w:eastAsia="Liberation Serif" w:hAnsi="Open Sans" w:cs="Liberation Serif"/>
          <w:sz w:val="22"/>
          <w:szCs w:val="22"/>
        </w:rPr>
        <w:t xml:space="preserve"> Software Project Management?</w:t>
      </w:r>
    </w:p>
    <w:p w14:paraId="07102679" w14:textId="592E8A5E" w:rsidR="00AF3F8D" w:rsidRPr="001031CD" w:rsidRDefault="00AF3F8D" w:rsidP="00AF3F8D">
      <w:pPr>
        <w:pStyle w:val="ListParagraph"/>
        <w:spacing w:line="360" w:lineRule="auto"/>
        <w:ind w:left="476"/>
        <w:rPr>
          <w:rFonts w:ascii="Open Sans" w:eastAsia="Liberation Serif" w:hAnsi="Open Sans" w:cs="Liberation Serif"/>
          <w:sz w:val="22"/>
          <w:szCs w:val="22"/>
        </w:rPr>
      </w:pPr>
      <w:r w:rsidRPr="001031CD">
        <w:rPr>
          <w:rFonts w:ascii="Open Sans" w:hAnsi="Open Sans"/>
          <w:noProof/>
          <w:sz w:val="22"/>
          <w:szCs w:val="22"/>
        </w:rPr>
        <w:drawing>
          <wp:inline distT="0" distB="0" distL="0" distR="0" wp14:anchorId="615A7D5E" wp14:editId="1848A948">
            <wp:extent cx="4229100" cy="20226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3969" cy="2029724"/>
                    </a:xfrm>
                    <a:prstGeom prst="rect">
                      <a:avLst/>
                    </a:prstGeom>
                  </pic:spPr>
                </pic:pic>
              </a:graphicData>
            </a:graphic>
          </wp:inline>
        </w:drawing>
      </w:r>
      <w:r w:rsidRPr="001031CD">
        <w:rPr>
          <w:rFonts w:ascii="Open Sans" w:hAnsi="Open Sans"/>
          <w:noProof/>
          <w:sz w:val="22"/>
          <w:szCs w:val="22"/>
        </w:rPr>
        <w:drawing>
          <wp:inline distT="0" distB="0" distL="0" distR="0" wp14:anchorId="136EEBDB" wp14:editId="25015C7F">
            <wp:extent cx="4186360" cy="23241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245" cy="2326812"/>
                    </a:xfrm>
                    <a:prstGeom prst="rect">
                      <a:avLst/>
                    </a:prstGeom>
                  </pic:spPr>
                </pic:pic>
              </a:graphicData>
            </a:graphic>
          </wp:inline>
        </w:drawing>
      </w:r>
    </w:p>
    <w:p w14:paraId="22CB0B64" w14:textId="1CA3E9E5"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dimaksud</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Manajemen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Resiko</w:t>
      </w:r>
      <w:proofErr w:type="spellEnd"/>
      <w:r w:rsidRPr="001031CD">
        <w:rPr>
          <w:rFonts w:ascii="Open Sans" w:eastAsia="Liberation Serif" w:hAnsi="Open Sans" w:cs="Liberation Serif"/>
          <w:sz w:val="22"/>
          <w:szCs w:val="22"/>
        </w:rPr>
        <w:t>?</w:t>
      </w:r>
    </w:p>
    <w:p w14:paraId="5750B56E" w14:textId="4C74A7A5" w:rsidR="00AF3F8D" w:rsidRPr="001031CD" w:rsidRDefault="00AF3F8D" w:rsidP="00AF3F8D">
      <w:pPr>
        <w:pStyle w:val="ListParagraph"/>
        <w:spacing w:line="360" w:lineRule="auto"/>
        <w:ind w:left="476"/>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Manajemen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risiko</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adalah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suatu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pendekatan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terstruktur</w:t>
      </w:r>
      <w:proofErr w:type="spellEnd"/>
      <w:r w:rsidRPr="001031CD">
        <w:rPr>
          <w:rFonts w:ascii="Open Sans" w:eastAsia="Liberation Serif" w:hAnsi="Open Sans" w:cs="Liberation Serif"/>
          <w:sz w:val="22"/>
          <w:szCs w:val="22"/>
        </w:rPr>
        <w:t>/</w:t>
      </w:r>
      <w:proofErr w:type="spellStart"/>
      <w:r w:rsidRPr="001031CD">
        <w:rPr>
          <w:rFonts w:ascii="Open Sans" w:eastAsia="Liberation Serif" w:hAnsi="Open Sans" w:cs="Liberation Serif"/>
          <w:sz w:val="22"/>
          <w:szCs w:val="22"/>
        </w:rPr>
        <w:t>metodologi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mengelola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ketidakpastian</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berkaitan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ancaman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suatu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rangkaian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aktivitas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manusia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termasuk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Penilaian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risiko</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pengembangan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strategi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untuk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mengelolanya</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mitigasi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risiko</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menggunakan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pemberdayaan</w:t>
      </w:r>
      <w:proofErr w:type="spellEnd"/>
      <w:r w:rsidRPr="001031CD">
        <w:rPr>
          <w:rFonts w:ascii="Open Sans" w:eastAsia="Liberation Serif" w:hAnsi="Open Sans" w:cs="Liberation Serif"/>
          <w:sz w:val="22"/>
          <w:szCs w:val="22"/>
        </w:rPr>
        <w:t>/</w:t>
      </w:r>
      <w:proofErr w:type="spellStart"/>
      <w:r w:rsidRPr="001031CD">
        <w:rPr>
          <w:rFonts w:ascii="Open Sans" w:eastAsia="Liberation Serif" w:hAnsi="Open Sans" w:cs="Liberation Serif"/>
          <w:sz w:val="22"/>
          <w:szCs w:val="22"/>
        </w:rPr>
        <w:t>pengelolaan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sumberdaya</w:t>
      </w:r>
      <w:proofErr w:type="spellEnd"/>
      <w:r w:rsidRPr="001031CD">
        <w:rPr>
          <w:rFonts w:ascii="Open Sans" w:eastAsia="Liberation Serif" w:hAnsi="Open Sans" w:cs="Liberation Serif"/>
          <w:sz w:val="22"/>
          <w:szCs w:val="22"/>
        </w:rPr>
        <w:t>.</w:t>
      </w:r>
    </w:p>
    <w:p w14:paraId="7F14F71D" w14:textId="1CB847FB"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saja</w:t>
      </w:r>
      <w:proofErr w:type="spellEnd"/>
      <w:r w:rsidRPr="001031CD">
        <w:rPr>
          <w:rFonts w:ascii="Open Sans" w:eastAsia="Liberation Serif" w:hAnsi="Open Sans" w:cs="Liberation Serif"/>
          <w:sz w:val="22"/>
          <w:szCs w:val="22"/>
        </w:rPr>
        <w:t xml:space="preserve"> proses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Manajemen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Resiko</w:t>
      </w:r>
      <w:proofErr w:type="spellEnd"/>
      <w:r w:rsidRPr="001031CD">
        <w:rPr>
          <w:rFonts w:ascii="Open Sans" w:eastAsia="Liberation Serif" w:hAnsi="Open Sans" w:cs="Liberation Serif"/>
          <w:sz w:val="22"/>
          <w:szCs w:val="22"/>
        </w:rPr>
        <w:t>?</w:t>
      </w:r>
    </w:p>
    <w:p w14:paraId="64AE30B6" w14:textId="68570DEB" w:rsidR="00AF3F8D"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Komunikasi</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konsultasi</w:t>
      </w:r>
      <w:proofErr w:type="spellEnd"/>
    </w:p>
    <w:p w14:paraId="6EBDEA94" w14:textId="65A0DCE9" w:rsidR="003E47C5"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Pertimbangan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konteks</w:t>
      </w:r>
      <w:proofErr w:type="spellEnd"/>
    </w:p>
    <w:p w14:paraId="6747C29D" w14:textId="6E880A1B" w:rsidR="003E47C5"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Identifikasi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resiko</w:t>
      </w:r>
      <w:proofErr w:type="spellEnd"/>
    </w:p>
    <w:p w14:paraId="73F8B115" w14:textId="7C6F464D" w:rsidR="003E47C5"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Penanganan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resiko</w:t>
      </w:r>
      <w:proofErr w:type="spellEnd"/>
    </w:p>
    <w:p w14:paraId="53E8EDE9" w14:textId="51C128B9" w:rsidR="003E47C5"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Monitoring dan review</w:t>
      </w:r>
    </w:p>
    <w:p w14:paraId="7A44144D" w14:textId="0E10CDC2" w:rsidR="003E47C5"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Pencatatan</w:t>
      </w:r>
      <w:proofErr w:type="spellEnd"/>
      <w:r w:rsidRPr="001031CD">
        <w:rPr>
          <w:rFonts w:ascii="Open Sans" w:eastAsia="Liberation Serif" w:hAnsi="Open Sans" w:cs="Liberation Serif"/>
          <w:sz w:val="22"/>
          <w:szCs w:val="22"/>
        </w:rPr>
        <w:t xml:space="preserve"> proses </w:t>
      </w:r>
      <w:proofErr w:type="spellStart"/>
      <w:r w:rsidRPr="001031CD">
        <w:rPr>
          <w:rFonts w:ascii="Open Sans" w:eastAsia="Liberation Serif" w:hAnsi="Open Sans" w:cs="Liberation Serif"/>
          <w:sz w:val="22"/>
          <w:szCs w:val="22"/>
        </w:rPr>
        <w:t>menajemen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resiko</w:t>
      </w:r>
      <w:proofErr w:type="spellEnd"/>
    </w:p>
    <w:p w14:paraId="35B248B2" w14:textId="7C96BDF4" w:rsidR="003E47C5" w:rsidRPr="001031CD" w:rsidRDefault="003E47C5" w:rsidP="003E47C5">
      <w:pPr>
        <w:pStyle w:val="ListParagraph"/>
        <w:spacing w:line="360" w:lineRule="auto"/>
        <w:ind w:left="836"/>
        <w:rPr>
          <w:rFonts w:ascii="Open Sans" w:eastAsia="Liberation Serif" w:hAnsi="Open Sans" w:cs="Liberation Serif"/>
          <w:sz w:val="22"/>
          <w:szCs w:val="22"/>
        </w:rPr>
      </w:pPr>
      <w:r w:rsidRPr="001031CD">
        <w:rPr>
          <w:rFonts w:ascii="Open Sans" w:eastAsia="Liberation Serif" w:hAnsi="Open Sans" w:cs="Liberation Serif"/>
          <w:sz w:val="22"/>
          <w:szCs w:val="22"/>
        </w:rPr>
        <w:t xml:space="preserve">------------------ </w:t>
      </w:r>
    </w:p>
    <w:p w14:paraId="5E5D6970" w14:textId="77777777" w:rsidR="003E47C5"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lastRenderedPageBreak/>
        <w:t>Risk identification</w:t>
      </w:r>
    </w:p>
    <w:p w14:paraId="075C041F" w14:textId="7DE73600" w:rsidR="003E47C5" w:rsidRPr="001031CD" w:rsidRDefault="003E47C5" w:rsidP="003E47C5">
      <w:pPr>
        <w:pStyle w:val="ListParagraph"/>
        <w:numPr>
          <w:ilvl w:val="1"/>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Identify project, product and business risks;</w:t>
      </w:r>
    </w:p>
    <w:p w14:paraId="4FFC8A79" w14:textId="77777777" w:rsidR="003E47C5"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Risk analysis</w:t>
      </w:r>
    </w:p>
    <w:p w14:paraId="33A29863" w14:textId="52061FBE" w:rsidR="003E47C5" w:rsidRPr="001031CD" w:rsidRDefault="003E47C5" w:rsidP="003E47C5">
      <w:pPr>
        <w:pStyle w:val="ListParagraph"/>
        <w:numPr>
          <w:ilvl w:val="1"/>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Assess the likelihood and consequences of these risks;</w:t>
      </w:r>
    </w:p>
    <w:p w14:paraId="34D1E904" w14:textId="77777777" w:rsidR="003E47C5"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Risk planning</w:t>
      </w:r>
    </w:p>
    <w:p w14:paraId="0CE79D95" w14:textId="66826E64" w:rsidR="003E47C5" w:rsidRPr="001031CD" w:rsidRDefault="003E47C5" w:rsidP="003E47C5">
      <w:pPr>
        <w:pStyle w:val="ListParagraph"/>
        <w:numPr>
          <w:ilvl w:val="1"/>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 xml:space="preserve">Draw up plans to avoid or </w:t>
      </w:r>
      <w:proofErr w:type="spellStart"/>
      <w:r w:rsidRPr="001031CD">
        <w:rPr>
          <w:rFonts w:ascii="Open Sans" w:eastAsia="Liberation Serif" w:hAnsi="Open Sans" w:cs="Liberation Serif"/>
          <w:sz w:val="22"/>
          <w:szCs w:val="22"/>
        </w:rPr>
        <w:t>minimise</w:t>
      </w:r>
      <w:proofErr w:type="spellEnd"/>
      <w:r w:rsidRPr="001031CD">
        <w:rPr>
          <w:rFonts w:ascii="Open Sans" w:eastAsia="Liberation Serif" w:hAnsi="Open Sans" w:cs="Liberation Serif"/>
          <w:sz w:val="22"/>
          <w:szCs w:val="22"/>
        </w:rPr>
        <w:t xml:space="preserve"> the effects of the risk;</w:t>
      </w:r>
    </w:p>
    <w:p w14:paraId="28207DDD" w14:textId="77777777" w:rsidR="003E47C5"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Risk monitoring</w:t>
      </w:r>
    </w:p>
    <w:p w14:paraId="64C77CF7" w14:textId="2FDF6488" w:rsidR="003E47C5" w:rsidRPr="001031CD" w:rsidRDefault="003E47C5" w:rsidP="003E47C5">
      <w:pPr>
        <w:pStyle w:val="ListParagraph"/>
        <w:numPr>
          <w:ilvl w:val="1"/>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Monitor the risks throughout the project;</w:t>
      </w:r>
    </w:p>
    <w:p w14:paraId="0F84DDC2" w14:textId="1785AEB1" w:rsidR="009E180F" w:rsidRPr="001031CD" w:rsidRDefault="00305FC6" w:rsidP="00C726E8">
      <w:pPr>
        <w:pStyle w:val="ListParagraph"/>
        <w:numPr>
          <w:ilvl w:val="0"/>
          <w:numId w:val="2"/>
        </w:numPr>
        <w:spacing w:line="360" w:lineRule="auto"/>
        <w:ind w:right="589"/>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saja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jenis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resiko</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ada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Software dan </w:t>
      </w:r>
      <w:proofErr w:type="spellStart"/>
      <w:r w:rsidRPr="001031CD">
        <w:rPr>
          <w:rFonts w:ascii="Open Sans" w:eastAsia="Liberation Serif" w:hAnsi="Open Sans" w:cs="Liberation Serif"/>
          <w:sz w:val="22"/>
          <w:szCs w:val="22"/>
        </w:rPr>
        <w:t>berikan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contoh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resiko</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masing</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masing</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jenis</w:t>
      </w:r>
      <w:proofErr w:type="spellEnd"/>
      <w:r w:rsidRPr="001031CD">
        <w:rPr>
          <w:rFonts w:ascii="Open Sans" w:eastAsia="Liberation Serif" w:hAnsi="Open Sans" w:cs="Liberation Serif"/>
          <w:sz w:val="22"/>
          <w:szCs w:val="22"/>
        </w:rPr>
        <w:t>.</w:t>
      </w:r>
    </w:p>
    <w:p w14:paraId="7E8B7265" w14:textId="6180562E" w:rsidR="003E47C5" w:rsidRPr="001031CD" w:rsidRDefault="003E47C5" w:rsidP="003E47C5">
      <w:pPr>
        <w:pStyle w:val="ListParagraph"/>
        <w:spacing w:line="360" w:lineRule="auto"/>
        <w:ind w:left="476" w:right="589"/>
        <w:rPr>
          <w:rFonts w:ascii="Open Sans" w:eastAsia="Liberation Serif" w:hAnsi="Open Sans" w:cs="Liberation Serif"/>
          <w:sz w:val="22"/>
          <w:szCs w:val="22"/>
        </w:rPr>
      </w:pPr>
      <w:r w:rsidRPr="001031CD">
        <w:rPr>
          <w:rFonts w:ascii="Open Sans" w:hAnsi="Open Sans"/>
          <w:noProof/>
          <w:sz w:val="22"/>
          <w:szCs w:val="22"/>
        </w:rPr>
        <w:drawing>
          <wp:inline distT="0" distB="0" distL="0" distR="0" wp14:anchorId="1376FB47" wp14:editId="5ABFC3BC">
            <wp:extent cx="6438900" cy="34810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6438900" cy="3481070"/>
                    </a:xfrm>
                    <a:prstGeom prst="rect">
                      <a:avLst/>
                    </a:prstGeom>
                  </pic:spPr>
                </pic:pic>
              </a:graphicData>
            </a:graphic>
          </wp:inline>
        </w:drawing>
      </w:r>
    </w:p>
    <w:p w14:paraId="546A2B95" w14:textId="6A06DE21"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dimaksud</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Analisis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Resiko</w:t>
      </w:r>
      <w:proofErr w:type="spellEnd"/>
      <w:r w:rsidRPr="001031CD">
        <w:rPr>
          <w:rFonts w:ascii="Open Sans" w:eastAsia="Liberation Serif" w:hAnsi="Open Sans" w:cs="Liberation Serif"/>
          <w:sz w:val="22"/>
          <w:szCs w:val="22"/>
        </w:rPr>
        <w:t>?</w:t>
      </w:r>
    </w:p>
    <w:p w14:paraId="280612C0" w14:textId="696D5AD9" w:rsidR="003E47C5"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 xml:space="preserve">Nilai </w:t>
      </w:r>
      <w:proofErr w:type="spellStart"/>
      <w:r w:rsidRPr="001031CD">
        <w:rPr>
          <w:rFonts w:ascii="Open Sans" w:eastAsia="Liberation Serif" w:hAnsi="Open Sans" w:cs="Liberation Serif"/>
          <w:sz w:val="22"/>
          <w:szCs w:val="22"/>
        </w:rPr>
        <w:t>probabilitas</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keseriusan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setiap</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risiko</w:t>
      </w:r>
      <w:proofErr w:type="spellEnd"/>
      <w:r w:rsidRPr="001031CD">
        <w:rPr>
          <w:rFonts w:ascii="Open Sans" w:eastAsia="Liberation Serif" w:hAnsi="Open Sans" w:cs="Liberation Serif"/>
          <w:sz w:val="22"/>
          <w:szCs w:val="22"/>
        </w:rPr>
        <w:t>.</w:t>
      </w:r>
    </w:p>
    <w:p w14:paraId="7B356B2E" w14:textId="1F9A4744" w:rsidR="003E47C5"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Probabilitas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mungkin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sangat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rendah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rendah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sedang</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tinggi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atau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sangat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tinggi</w:t>
      </w:r>
      <w:proofErr w:type="spellEnd"/>
      <w:r w:rsidRPr="001031CD">
        <w:rPr>
          <w:rFonts w:ascii="Open Sans" w:eastAsia="Liberation Serif" w:hAnsi="Open Sans" w:cs="Liberation Serif"/>
          <w:sz w:val="22"/>
          <w:szCs w:val="22"/>
        </w:rPr>
        <w:t>.</w:t>
      </w:r>
    </w:p>
    <w:p w14:paraId="24847F64" w14:textId="064224DE" w:rsidR="003E47C5"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Konsekuensi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risiko</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dapat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menjadi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bencana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serius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ditoleransi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atau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tidak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signifikan</w:t>
      </w:r>
      <w:proofErr w:type="spellEnd"/>
      <w:r w:rsidRPr="001031CD">
        <w:rPr>
          <w:rFonts w:ascii="Open Sans" w:eastAsia="Liberation Serif" w:hAnsi="Open Sans" w:cs="Liberation Serif"/>
          <w:sz w:val="22"/>
          <w:szCs w:val="22"/>
        </w:rPr>
        <w:t>.</w:t>
      </w:r>
    </w:p>
    <w:p w14:paraId="6DBC5806" w14:textId="328CFF9D"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Bagaimana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caranya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melakukan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Perencanaan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Resiko</w:t>
      </w:r>
      <w:proofErr w:type="spellEnd"/>
      <w:r w:rsidRPr="001031CD">
        <w:rPr>
          <w:rFonts w:ascii="Open Sans" w:eastAsia="Liberation Serif" w:hAnsi="Open Sans" w:cs="Liberation Serif"/>
          <w:sz w:val="22"/>
          <w:szCs w:val="22"/>
        </w:rPr>
        <w:t>?</w:t>
      </w:r>
    </w:p>
    <w:p w14:paraId="18C7CABC" w14:textId="4ACF1776" w:rsidR="003E47C5"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Pertimbangkan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setiap</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risiko</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kembangkan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strategi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untuk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mengelola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risiko</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itu</w:t>
      </w:r>
      <w:proofErr w:type="spellEnd"/>
      <w:r w:rsidRPr="001031CD">
        <w:rPr>
          <w:rFonts w:ascii="Open Sans" w:eastAsia="Liberation Serif" w:hAnsi="Open Sans" w:cs="Liberation Serif"/>
          <w:sz w:val="22"/>
          <w:szCs w:val="22"/>
        </w:rPr>
        <w:t>.</w:t>
      </w:r>
    </w:p>
    <w:p w14:paraId="43B951CF" w14:textId="30D6A6C2" w:rsidR="003E47C5" w:rsidRPr="001031CD" w:rsidRDefault="003E47C5" w:rsidP="003E47C5">
      <w:pPr>
        <w:pStyle w:val="ListParagraph"/>
        <w:numPr>
          <w:ilvl w:val="1"/>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Strategi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penghindaran</w:t>
      </w:r>
      <w:proofErr w:type="spellEnd"/>
    </w:p>
    <w:p w14:paraId="37843EED" w14:textId="0409FD3D" w:rsidR="003E47C5" w:rsidRPr="001031CD" w:rsidRDefault="003E47C5" w:rsidP="003E47C5">
      <w:pPr>
        <w:pStyle w:val="ListParagraph"/>
        <w:numPr>
          <w:ilvl w:val="2"/>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Probabilitas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bahwa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risiko</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muncul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berkurang</w:t>
      </w:r>
      <w:proofErr w:type="spellEnd"/>
      <w:r w:rsidRPr="001031CD">
        <w:rPr>
          <w:rFonts w:ascii="Open Sans" w:eastAsia="Liberation Serif" w:hAnsi="Open Sans" w:cs="Liberation Serif"/>
          <w:sz w:val="22"/>
          <w:szCs w:val="22"/>
        </w:rPr>
        <w:t>;</w:t>
      </w:r>
    </w:p>
    <w:p w14:paraId="676EE3EF" w14:textId="3309A49E" w:rsidR="003E47C5" w:rsidRPr="001031CD" w:rsidRDefault="003E47C5" w:rsidP="003E47C5">
      <w:pPr>
        <w:pStyle w:val="ListParagraph"/>
        <w:numPr>
          <w:ilvl w:val="1"/>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 xml:space="preserve">Strategies </w:t>
      </w:r>
      <w:proofErr w:type="spellStart"/>
      <w:r w:rsidRPr="001031CD">
        <w:rPr>
          <w:rFonts w:ascii="Open Sans" w:eastAsia="Liberation Serif" w:hAnsi="Open Sans" w:cs="Liberation Serif"/>
          <w:sz w:val="22"/>
          <w:szCs w:val="22"/>
        </w:rPr>
        <w:t>Strategi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minimalisasi</w:t>
      </w:r>
      <w:proofErr w:type="spellEnd"/>
    </w:p>
    <w:p w14:paraId="242B3FDD" w14:textId="387F1D12" w:rsidR="003E47C5" w:rsidRPr="001031CD" w:rsidRDefault="003E47C5" w:rsidP="003E47C5">
      <w:pPr>
        <w:pStyle w:val="ListParagraph"/>
        <w:numPr>
          <w:ilvl w:val="2"/>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Dampak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risiko</w:t>
      </w:r>
      <w:proofErr w:type="spellEnd"/>
      <w:r w:rsidRPr="001031CD">
        <w:rPr>
          <w:rFonts w:ascii="Open Sans" w:eastAsia="Liberation Serif" w:hAnsi="Open Sans" w:cs="Liberation Serif"/>
          <w:sz w:val="22"/>
          <w:szCs w:val="22"/>
        </w:rPr>
        <w:t xml:space="preserve"> pada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atau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produk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berkurang</w:t>
      </w:r>
      <w:proofErr w:type="spellEnd"/>
      <w:r w:rsidRPr="001031CD">
        <w:rPr>
          <w:rFonts w:ascii="Open Sans" w:eastAsia="Liberation Serif" w:hAnsi="Open Sans" w:cs="Liberation Serif"/>
          <w:sz w:val="22"/>
          <w:szCs w:val="22"/>
        </w:rPr>
        <w:t>;</w:t>
      </w:r>
    </w:p>
    <w:p w14:paraId="3474E705" w14:textId="77777777" w:rsidR="003E47C5" w:rsidRPr="001031CD" w:rsidRDefault="003E47C5" w:rsidP="003E47C5">
      <w:pPr>
        <w:pStyle w:val="ListParagraph"/>
        <w:numPr>
          <w:ilvl w:val="1"/>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lastRenderedPageBreak/>
        <w:t>Rencana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darurat</w:t>
      </w:r>
      <w:proofErr w:type="spellEnd"/>
    </w:p>
    <w:p w14:paraId="5C6BD36B" w14:textId="044C9884" w:rsidR="003E47C5" w:rsidRPr="001031CD" w:rsidRDefault="003E47C5" w:rsidP="003E47C5">
      <w:pPr>
        <w:pStyle w:val="ListParagraph"/>
        <w:numPr>
          <w:ilvl w:val="2"/>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Jika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risiko</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muncul</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rencana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darurat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adalah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rencana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untuk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menghadapinya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risiko</w:t>
      </w:r>
      <w:proofErr w:type="spellEnd"/>
      <w:r w:rsidRPr="001031CD">
        <w:rPr>
          <w:rFonts w:ascii="Open Sans" w:eastAsia="Liberation Serif" w:hAnsi="Open Sans" w:cs="Liberation Serif"/>
          <w:sz w:val="22"/>
          <w:szCs w:val="22"/>
        </w:rPr>
        <w:t>;</w:t>
      </w:r>
    </w:p>
    <w:p w14:paraId="58905C1D" w14:textId="0983A8A5"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Berikan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contoh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resiko</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mungkin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terjadi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software dan </w:t>
      </w:r>
      <w:proofErr w:type="spellStart"/>
      <w:r w:rsidRPr="001031CD">
        <w:rPr>
          <w:rFonts w:ascii="Open Sans" w:eastAsia="Liberation Serif" w:hAnsi="Open Sans" w:cs="Liberation Serif"/>
          <w:sz w:val="22"/>
          <w:szCs w:val="22"/>
        </w:rPr>
        <w:t>bagaimana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menanganinya</w:t>
      </w:r>
      <w:proofErr w:type="spellEnd"/>
      <w:r w:rsidRPr="001031CD">
        <w:rPr>
          <w:rFonts w:ascii="Open Sans" w:eastAsia="Liberation Serif" w:hAnsi="Open Sans" w:cs="Liberation Serif"/>
          <w:sz w:val="22"/>
          <w:szCs w:val="22"/>
        </w:rPr>
        <w:t>?</w:t>
      </w:r>
    </w:p>
    <w:p w14:paraId="1AE96742" w14:textId="00EC27D7" w:rsidR="003E47C5" w:rsidRPr="001031CD" w:rsidRDefault="003E47C5" w:rsidP="003E47C5">
      <w:pPr>
        <w:pStyle w:val="ListParagraph"/>
        <w:spacing w:line="360" w:lineRule="auto"/>
        <w:ind w:left="476"/>
        <w:rPr>
          <w:rFonts w:ascii="Open Sans" w:eastAsia="Liberation Serif" w:hAnsi="Open Sans" w:cs="Liberation Serif"/>
          <w:sz w:val="22"/>
          <w:szCs w:val="22"/>
        </w:rPr>
      </w:pPr>
      <w:r w:rsidRPr="001031CD">
        <w:rPr>
          <w:rFonts w:ascii="Open Sans" w:hAnsi="Open Sans"/>
          <w:noProof/>
          <w:sz w:val="22"/>
          <w:szCs w:val="22"/>
        </w:rPr>
        <w:drawing>
          <wp:inline distT="0" distB="0" distL="0" distR="0" wp14:anchorId="65673C11" wp14:editId="0B96DC29">
            <wp:extent cx="6438900" cy="3261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a:off x="0" y="0"/>
                      <a:ext cx="6438900" cy="3261995"/>
                    </a:xfrm>
                    <a:prstGeom prst="rect">
                      <a:avLst/>
                    </a:prstGeom>
                  </pic:spPr>
                </pic:pic>
              </a:graphicData>
            </a:graphic>
          </wp:inline>
        </w:drawing>
      </w:r>
    </w:p>
    <w:p w14:paraId="7EC12351" w14:textId="5EB11730" w:rsidR="003E47C5" w:rsidRPr="001031CD" w:rsidRDefault="003E47C5" w:rsidP="003E47C5">
      <w:pPr>
        <w:pStyle w:val="ListParagraph"/>
        <w:spacing w:line="360" w:lineRule="auto"/>
        <w:ind w:left="476"/>
        <w:rPr>
          <w:rFonts w:ascii="Open Sans" w:eastAsia="Liberation Serif" w:hAnsi="Open Sans" w:cs="Liberation Serif"/>
          <w:sz w:val="22"/>
          <w:szCs w:val="22"/>
        </w:rPr>
      </w:pPr>
      <w:r w:rsidRPr="001031CD">
        <w:rPr>
          <w:rFonts w:ascii="Open Sans" w:hAnsi="Open Sans"/>
          <w:noProof/>
          <w:sz w:val="22"/>
          <w:szCs w:val="22"/>
        </w:rPr>
        <w:drawing>
          <wp:inline distT="0" distB="0" distL="0" distR="0" wp14:anchorId="4AD3763C" wp14:editId="3588C379">
            <wp:extent cx="6438900" cy="2026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blip>
                    <a:stretch>
                      <a:fillRect/>
                    </a:stretch>
                  </pic:blipFill>
                  <pic:spPr>
                    <a:xfrm>
                      <a:off x="0" y="0"/>
                      <a:ext cx="6438900" cy="2026285"/>
                    </a:xfrm>
                    <a:prstGeom prst="rect">
                      <a:avLst/>
                    </a:prstGeom>
                  </pic:spPr>
                </pic:pic>
              </a:graphicData>
            </a:graphic>
          </wp:inline>
        </w:drawing>
      </w:r>
    </w:p>
    <w:p w14:paraId="3F0A9A8C" w14:textId="2A8573CF"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dimaksud</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monitoring </w:t>
      </w:r>
      <w:proofErr w:type="spellStart"/>
      <w:r w:rsidRPr="001031CD">
        <w:rPr>
          <w:rFonts w:ascii="Open Sans" w:eastAsia="Liberation Serif" w:hAnsi="Open Sans" w:cs="Liberation Serif"/>
          <w:sz w:val="22"/>
          <w:szCs w:val="22"/>
        </w:rPr>
        <w:t>resiko</w:t>
      </w:r>
      <w:proofErr w:type="spellEnd"/>
      <w:r w:rsidRPr="001031CD">
        <w:rPr>
          <w:rFonts w:ascii="Open Sans" w:eastAsia="Liberation Serif" w:hAnsi="Open Sans" w:cs="Liberation Serif"/>
          <w:sz w:val="22"/>
          <w:szCs w:val="22"/>
        </w:rPr>
        <w:t>?</w:t>
      </w:r>
    </w:p>
    <w:p w14:paraId="52856FC3" w14:textId="5D598795" w:rsidR="003E47C5"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Menilai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setiap</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risiko</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teridentifikasi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secara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berkala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untuk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memutuskan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apakah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atau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tidak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itu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menjadi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kurang</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atau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lebih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mungkin</w:t>
      </w:r>
      <w:proofErr w:type="spellEnd"/>
      <w:r w:rsidRPr="001031CD">
        <w:rPr>
          <w:rFonts w:ascii="Open Sans" w:eastAsia="Liberation Serif" w:hAnsi="Open Sans" w:cs="Liberation Serif"/>
          <w:sz w:val="22"/>
          <w:szCs w:val="22"/>
        </w:rPr>
        <w:t>.</w:t>
      </w:r>
    </w:p>
    <w:p w14:paraId="58FA7D0D" w14:textId="78DA4B10" w:rsidR="003E47C5"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 xml:space="preserve">Juga </w:t>
      </w:r>
      <w:proofErr w:type="spellStart"/>
      <w:r w:rsidRPr="001031CD">
        <w:rPr>
          <w:rFonts w:ascii="Open Sans" w:eastAsia="Liberation Serif" w:hAnsi="Open Sans" w:cs="Liberation Serif"/>
          <w:sz w:val="22"/>
          <w:szCs w:val="22"/>
        </w:rPr>
        <w:t>menilai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apakah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dampak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risiko</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tersebut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berubah</w:t>
      </w:r>
      <w:proofErr w:type="spellEnd"/>
      <w:r w:rsidRPr="001031CD">
        <w:rPr>
          <w:rFonts w:ascii="Open Sans" w:eastAsia="Liberation Serif" w:hAnsi="Open Sans" w:cs="Liberation Serif"/>
          <w:sz w:val="22"/>
          <w:szCs w:val="22"/>
        </w:rPr>
        <w:t>.</w:t>
      </w:r>
    </w:p>
    <w:p w14:paraId="5CB89614" w14:textId="4AB4327F" w:rsidR="003E47C5" w:rsidRPr="001031CD" w:rsidRDefault="003E47C5" w:rsidP="003E47C5">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Setiap</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risiko</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utama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harus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didiskusikan</w:t>
      </w:r>
      <w:proofErr w:type="spellEnd"/>
      <w:r w:rsidRPr="001031CD">
        <w:rPr>
          <w:rFonts w:ascii="Open Sans" w:eastAsia="Liberation Serif" w:hAnsi="Open Sans" w:cs="Liberation Serif"/>
          <w:sz w:val="22"/>
          <w:szCs w:val="22"/>
        </w:rPr>
        <w:t xml:space="preserve"> di </w:t>
      </w:r>
      <w:proofErr w:type="spellStart"/>
      <w:r w:rsidRPr="001031CD">
        <w:rPr>
          <w:rFonts w:ascii="Open Sans" w:eastAsia="Liberation Serif" w:hAnsi="Open Sans" w:cs="Liberation Serif"/>
          <w:sz w:val="22"/>
          <w:szCs w:val="22"/>
        </w:rPr>
        <w:t>manajemen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rapat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kemajuan</w:t>
      </w:r>
      <w:proofErr w:type="spellEnd"/>
    </w:p>
    <w:p w14:paraId="34DD537A" w14:textId="30625ADA"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 xml:space="preserve">Pada </w:t>
      </w:r>
      <w:proofErr w:type="spellStart"/>
      <w:r w:rsidRPr="001031CD">
        <w:rPr>
          <w:rFonts w:ascii="Open Sans" w:eastAsia="Liberation Serif" w:hAnsi="Open Sans" w:cs="Liberation Serif"/>
          <w:sz w:val="22"/>
          <w:szCs w:val="22"/>
        </w:rPr>
        <w:t>soal</w:t>
      </w:r>
      <w:proofErr w:type="spellEnd"/>
      <w:r w:rsidRPr="001031CD">
        <w:rPr>
          <w:rFonts w:ascii="Open Sans" w:eastAsia="Liberation Serif" w:hAnsi="Open Sans" w:cs="Liberation Serif"/>
          <w:sz w:val="22"/>
          <w:szCs w:val="22"/>
        </w:rPr>
        <w:t xml:space="preserve"> 16 </w:t>
      </w:r>
      <w:proofErr w:type="spellStart"/>
      <w:r w:rsidRPr="001031CD">
        <w:rPr>
          <w:rFonts w:ascii="Open Sans" w:eastAsia="Liberation Serif" w:hAnsi="Open Sans" w:cs="Liberation Serif"/>
          <w:sz w:val="22"/>
          <w:szCs w:val="22"/>
        </w:rPr>
        <w:t>disebutkan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jenis-jenis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Resiko</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sebutkan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contoh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indikator</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terjadinya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resiko</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tersebut</w:t>
      </w:r>
      <w:proofErr w:type="spellEnd"/>
      <w:r w:rsidRPr="001031CD">
        <w:rPr>
          <w:rFonts w:ascii="Open Sans" w:eastAsia="Liberation Serif" w:hAnsi="Open Sans" w:cs="Liberation Serif"/>
          <w:sz w:val="22"/>
          <w:szCs w:val="22"/>
        </w:rPr>
        <w:t>.</w:t>
      </w:r>
    </w:p>
    <w:p w14:paraId="48443204" w14:textId="56EF2FE3" w:rsidR="003E47C5" w:rsidRPr="001031CD" w:rsidRDefault="003E47C5" w:rsidP="003E47C5">
      <w:pPr>
        <w:pStyle w:val="ListParagraph"/>
        <w:spacing w:line="360" w:lineRule="auto"/>
        <w:ind w:left="476"/>
        <w:rPr>
          <w:rFonts w:ascii="Open Sans" w:eastAsia="Liberation Serif" w:hAnsi="Open Sans" w:cs="Liberation Serif"/>
          <w:sz w:val="22"/>
          <w:szCs w:val="22"/>
        </w:rPr>
      </w:pPr>
      <w:r w:rsidRPr="001031CD">
        <w:rPr>
          <w:rFonts w:ascii="Open Sans" w:hAnsi="Open Sans"/>
          <w:noProof/>
          <w:sz w:val="22"/>
          <w:szCs w:val="22"/>
        </w:rPr>
        <w:lastRenderedPageBreak/>
        <w:drawing>
          <wp:inline distT="0" distB="0" distL="0" distR="0" wp14:anchorId="310D05D6" wp14:editId="09C4E7C8">
            <wp:extent cx="6438900" cy="21831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blip>
                    <a:stretch>
                      <a:fillRect/>
                    </a:stretch>
                  </pic:blipFill>
                  <pic:spPr>
                    <a:xfrm>
                      <a:off x="0" y="0"/>
                      <a:ext cx="6438900" cy="2183130"/>
                    </a:xfrm>
                    <a:prstGeom prst="rect">
                      <a:avLst/>
                    </a:prstGeom>
                  </pic:spPr>
                </pic:pic>
              </a:graphicData>
            </a:graphic>
          </wp:inline>
        </w:drawing>
      </w:r>
    </w:p>
    <w:p w14:paraId="675F13E1" w14:textId="497AABC1"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peranan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manajemen</w:t>
      </w:r>
      <w:proofErr w:type="spellEnd"/>
      <w:r w:rsidRPr="001031CD">
        <w:rPr>
          <w:rFonts w:ascii="Open Sans" w:eastAsia="Liberation Serif" w:hAnsi="Open Sans" w:cs="Liberation Serif"/>
          <w:sz w:val="22"/>
          <w:szCs w:val="22"/>
        </w:rPr>
        <w:t xml:space="preserve"> SDM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Manajemen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Resiko</w:t>
      </w:r>
      <w:proofErr w:type="spellEnd"/>
      <w:r w:rsidRPr="001031CD">
        <w:rPr>
          <w:rFonts w:ascii="Open Sans" w:eastAsia="Liberation Serif" w:hAnsi="Open Sans" w:cs="Liberation Serif"/>
          <w:sz w:val="22"/>
          <w:szCs w:val="22"/>
        </w:rPr>
        <w:t>?</w:t>
      </w:r>
    </w:p>
    <w:p w14:paraId="50835270" w14:textId="6DD48152" w:rsidR="00B90BE0" w:rsidRPr="001031CD" w:rsidRDefault="00B90BE0" w:rsidP="00B90BE0">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Konsistensi</w:t>
      </w:r>
      <w:proofErr w:type="spellEnd"/>
    </w:p>
    <w:p w14:paraId="31E71C1D" w14:textId="5A382683" w:rsidR="00B90BE0" w:rsidRPr="001031CD" w:rsidRDefault="00B90BE0" w:rsidP="00B90BE0">
      <w:pPr>
        <w:pStyle w:val="ListParagraph"/>
        <w:numPr>
          <w:ilvl w:val="1"/>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Semua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anggota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harus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diperlakukan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cara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sebanding</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tanpa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favorit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atau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diskriminasi</w:t>
      </w:r>
      <w:proofErr w:type="spellEnd"/>
      <w:r w:rsidRPr="001031CD">
        <w:rPr>
          <w:rFonts w:ascii="Open Sans" w:eastAsia="Liberation Serif" w:hAnsi="Open Sans" w:cs="Liberation Serif"/>
          <w:sz w:val="22"/>
          <w:szCs w:val="22"/>
        </w:rPr>
        <w:t>.</w:t>
      </w:r>
    </w:p>
    <w:p w14:paraId="0A2E6246" w14:textId="571AADA5" w:rsidR="00B90BE0" w:rsidRPr="001031CD" w:rsidRDefault="00B90BE0" w:rsidP="00B90BE0">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Hormat</w:t>
      </w:r>
      <w:proofErr w:type="spellEnd"/>
    </w:p>
    <w:p w14:paraId="3FD70890" w14:textId="67E363BD" w:rsidR="00B90BE0" w:rsidRPr="001031CD" w:rsidRDefault="00B90BE0" w:rsidP="00B90BE0">
      <w:pPr>
        <w:pStyle w:val="ListParagraph"/>
        <w:numPr>
          <w:ilvl w:val="1"/>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Anggota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tim</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berbeda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memiliki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keterampilan</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berbeda</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ini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perbedaan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harus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dihormati</w:t>
      </w:r>
      <w:proofErr w:type="spellEnd"/>
      <w:r w:rsidRPr="001031CD">
        <w:rPr>
          <w:rFonts w:ascii="Open Sans" w:eastAsia="Liberation Serif" w:hAnsi="Open Sans" w:cs="Liberation Serif"/>
          <w:sz w:val="22"/>
          <w:szCs w:val="22"/>
        </w:rPr>
        <w:t>.</w:t>
      </w:r>
    </w:p>
    <w:p w14:paraId="37705E05" w14:textId="1F42246D" w:rsidR="00B90BE0" w:rsidRPr="001031CD" w:rsidRDefault="00B90BE0" w:rsidP="00B90BE0">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Inklusi</w:t>
      </w:r>
      <w:proofErr w:type="spellEnd"/>
    </w:p>
    <w:p w14:paraId="119D6B05" w14:textId="3F0EF8D2" w:rsidR="00B90BE0" w:rsidRPr="001031CD" w:rsidRDefault="00B90BE0" w:rsidP="00B90BE0">
      <w:pPr>
        <w:pStyle w:val="ListParagraph"/>
        <w:numPr>
          <w:ilvl w:val="1"/>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Libatkan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semua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anggota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tim</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pastikan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bahwa</w:t>
      </w:r>
      <w:proofErr w:type="spellEnd"/>
      <w:r w:rsidRPr="001031CD">
        <w:rPr>
          <w:rFonts w:ascii="Open Sans" w:eastAsia="Liberation Serif" w:hAnsi="Open Sans" w:cs="Liberation Serif"/>
          <w:sz w:val="22"/>
          <w:szCs w:val="22"/>
        </w:rPr>
        <w:t xml:space="preserve"> orang-orang </w:t>
      </w:r>
      <w:proofErr w:type="spellStart"/>
      <w:r w:rsidRPr="001031CD">
        <w:rPr>
          <w:rFonts w:ascii="Open Sans" w:eastAsia="Liberation Serif" w:hAnsi="Open Sans" w:cs="Liberation Serif"/>
          <w:sz w:val="22"/>
          <w:szCs w:val="22"/>
        </w:rPr>
        <w:t>melihat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dipertimbangkan</w:t>
      </w:r>
      <w:proofErr w:type="spellEnd"/>
      <w:r w:rsidRPr="001031CD">
        <w:rPr>
          <w:rFonts w:ascii="Open Sans" w:eastAsia="Liberation Serif" w:hAnsi="Open Sans" w:cs="Liberation Serif"/>
          <w:sz w:val="22"/>
          <w:szCs w:val="22"/>
        </w:rPr>
        <w:t>.</w:t>
      </w:r>
    </w:p>
    <w:p w14:paraId="2687476F" w14:textId="77777777" w:rsidR="00B90BE0" w:rsidRPr="001031CD" w:rsidRDefault="00B90BE0" w:rsidP="00B90BE0">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Kejujuran</w:t>
      </w:r>
      <w:proofErr w:type="spellEnd"/>
    </w:p>
    <w:p w14:paraId="021BDF7D" w14:textId="0D076CA1" w:rsidR="00B90BE0" w:rsidRPr="001031CD" w:rsidRDefault="00B90BE0" w:rsidP="00B90BE0">
      <w:pPr>
        <w:pStyle w:val="ListParagraph"/>
        <w:numPr>
          <w:ilvl w:val="1"/>
          <w:numId w:val="3"/>
        </w:numPr>
        <w:spacing w:line="360" w:lineRule="auto"/>
        <w:rPr>
          <w:rFonts w:ascii="Open Sans" w:eastAsia="Liberation Serif" w:hAnsi="Open Sans" w:cs="Liberation Serif"/>
          <w:sz w:val="22"/>
          <w:szCs w:val="22"/>
        </w:rPr>
      </w:pPr>
      <w:r w:rsidRPr="001031CD">
        <w:rPr>
          <w:rFonts w:ascii="Open Sans" w:eastAsia="Liberation Serif" w:hAnsi="Open Sans" w:cs="Liberation Serif"/>
          <w:sz w:val="22"/>
          <w:szCs w:val="22"/>
        </w:rPr>
        <w:t xml:space="preserve">Anda </w:t>
      </w:r>
      <w:proofErr w:type="spellStart"/>
      <w:r w:rsidRPr="001031CD">
        <w:rPr>
          <w:rFonts w:ascii="Open Sans" w:eastAsia="Liberation Serif" w:hAnsi="Open Sans" w:cs="Liberation Serif"/>
          <w:sz w:val="22"/>
          <w:szCs w:val="22"/>
        </w:rPr>
        <w:t>harus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selalu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jujur</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tentang</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berjalan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baik</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berjalan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buruk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suatu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w:t>
      </w:r>
    </w:p>
    <w:p w14:paraId="6D4ECB47" w14:textId="0EC29D6A"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dimaksud</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manajemen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perubahan</w:t>
      </w:r>
      <w:proofErr w:type="spellEnd"/>
      <w:r w:rsidRPr="001031CD">
        <w:rPr>
          <w:rFonts w:ascii="Open Sans" w:eastAsia="Liberation Serif" w:hAnsi="Open Sans" w:cs="Liberation Serif"/>
          <w:sz w:val="22"/>
          <w:szCs w:val="22"/>
        </w:rPr>
        <w:t xml:space="preserve"> (Change Management)?</w:t>
      </w:r>
    </w:p>
    <w:p w14:paraId="02E60C56" w14:textId="77777777" w:rsidR="00B90BE0" w:rsidRPr="001031CD" w:rsidRDefault="00B90BE0" w:rsidP="00B90BE0">
      <w:pPr>
        <w:pStyle w:val="ListParagraph"/>
        <w:spacing w:line="360" w:lineRule="auto"/>
        <w:ind w:left="476"/>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Manajemen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perubahan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dimaksudkan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untuk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memastikan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sistem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itu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evolusi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adalah</w:t>
      </w:r>
      <w:proofErr w:type="spellEnd"/>
      <w:r w:rsidRPr="001031CD">
        <w:rPr>
          <w:rFonts w:ascii="Open Sans" w:eastAsia="Liberation Serif" w:hAnsi="Open Sans" w:cs="Liberation Serif"/>
          <w:sz w:val="22"/>
          <w:szCs w:val="22"/>
        </w:rPr>
        <w:t xml:space="preserve"> proses yang </w:t>
      </w:r>
      <w:proofErr w:type="spellStart"/>
      <w:r w:rsidRPr="001031CD">
        <w:rPr>
          <w:rFonts w:ascii="Open Sans" w:eastAsia="Liberation Serif" w:hAnsi="Open Sans" w:cs="Liberation Serif"/>
          <w:sz w:val="22"/>
          <w:szCs w:val="22"/>
        </w:rPr>
        <w:t>dikelola</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prioritas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itu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diberikan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untuk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perubahan</w:t>
      </w:r>
      <w:proofErr w:type="spellEnd"/>
      <w:r w:rsidRPr="001031CD">
        <w:rPr>
          <w:rFonts w:ascii="Open Sans" w:eastAsia="Liberation Serif" w:hAnsi="Open Sans" w:cs="Liberation Serif"/>
          <w:sz w:val="22"/>
          <w:szCs w:val="22"/>
        </w:rPr>
        <w:t xml:space="preserve"> yang paling </w:t>
      </w:r>
      <w:proofErr w:type="spellStart"/>
      <w:r w:rsidRPr="001031CD">
        <w:rPr>
          <w:rFonts w:ascii="Open Sans" w:eastAsia="Liberation Serif" w:hAnsi="Open Sans" w:cs="Liberation Serif"/>
          <w:sz w:val="22"/>
          <w:szCs w:val="22"/>
        </w:rPr>
        <w:t>mendesak</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hemat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biaya</w:t>
      </w:r>
      <w:proofErr w:type="spellEnd"/>
      <w:r w:rsidRPr="001031CD">
        <w:rPr>
          <w:rFonts w:ascii="Open Sans" w:eastAsia="Liberation Serif" w:hAnsi="Open Sans" w:cs="Liberation Serif"/>
          <w:sz w:val="22"/>
          <w:szCs w:val="22"/>
        </w:rPr>
        <w:t>.</w:t>
      </w:r>
    </w:p>
    <w:p w14:paraId="6816A9A0" w14:textId="12791A65" w:rsidR="009E180F" w:rsidRPr="001031CD" w:rsidRDefault="00305FC6" w:rsidP="00B90BE0">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Kenapa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diperlukan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Manajemen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perubahan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software?</w:t>
      </w:r>
    </w:p>
    <w:p w14:paraId="4AF651AF" w14:textId="0E41081C" w:rsidR="00B90BE0" w:rsidRPr="001031CD" w:rsidRDefault="00B90BE0" w:rsidP="00B90BE0">
      <w:pPr>
        <w:pStyle w:val="ListParagraph"/>
        <w:spacing w:line="360" w:lineRule="auto"/>
        <w:ind w:left="476"/>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Kebutuhan</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persyaratan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organisasi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berubah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selama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seumur</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hidup</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suatu</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sistem</w:t>
      </w:r>
      <w:proofErr w:type="spellEnd"/>
      <w:r w:rsidRPr="001031CD">
        <w:rPr>
          <w:rFonts w:ascii="Open Sans" w:eastAsia="Liberation Serif" w:hAnsi="Open Sans" w:cs="Liberation Serif"/>
          <w:sz w:val="22"/>
          <w:szCs w:val="22"/>
        </w:rPr>
        <w:t xml:space="preserve">, bug </w:t>
      </w:r>
      <w:proofErr w:type="spellStart"/>
      <w:r w:rsidRPr="001031CD">
        <w:rPr>
          <w:rFonts w:ascii="Open Sans" w:eastAsia="Liberation Serif" w:hAnsi="Open Sans" w:cs="Liberation Serif"/>
          <w:sz w:val="22"/>
          <w:szCs w:val="22"/>
        </w:rPr>
        <w:t>harus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diperbaiki</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sistem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harus</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beradaptasi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perubahan</w:t>
      </w:r>
      <w:proofErr w:type="spellEnd"/>
      <w:r w:rsidRPr="001031CD">
        <w:rPr>
          <w:rFonts w:ascii="Open Sans" w:eastAsia="Liberation Serif" w:hAnsi="Open Sans" w:cs="Liberation Serif"/>
          <w:sz w:val="22"/>
          <w:szCs w:val="22"/>
        </w:rPr>
        <w:t xml:space="preserve"> di </w:t>
      </w:r>
      <w:proofErr w:type="spellStart"/>
      <w:r w:rsidRPr="001031CD">
        <w:rPr>
          <w:rFonts w:ascii="Open Sans" w:eastAsia="Liberation Serif" w:hAnsi="Open Sans" w:cs="Liberation Serif"/>
          <w:sz w:val="22"/>
          <w:szCs w:val="22"/>
        </w:rPr>
        <w:t>lingkungan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mereka</w:t>
      </w:r>
      <w:proofErr w:type="spellEnd"/>
      <w:r w:rsidRPr="001031CD">
        <w:rPr>
          <w:rFonts w:ascii="Open Sans" w:eastAsia="Liberation Serif" w:hAnsi="Open Sans" w:cs="Liberation Serif"/>
          <w:sz w:val="22"/>
          <w:szCs w:val="22"/>
        </w:rPr>
        <w:t>.</w:t>
      </w:r>
    </w:p>
    <w:p w14:paraId="7B85581E" w14:textId="6FE0E579"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dimaksud</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Version Management?</w:t>
      </w:r>
    </w:p>
    <w:p w14:paraId="21D041DA" w14:textId="1B213A87" w:rsidR="00B90BE0" w:rsidRPr="001031CD" w:rsidRDefault="00B90BE0" w:rsidP="00B90BE0">
      <w:pPr>
        <w:pStyle w:val="ListParagraph"/>
        <w:spacing w:line="360" w:lineRule="auto"/>
        <w:ind w:left="476"/>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Manajemen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versi</w:t>
      </w:r>
      <w:proofErr w:type="spellEnd"/>
      <w:r w:rsidRPr="001031CD">
        <w:rPr>
          <w:rFonts w:ascii="Open Sans" w:eastAsia="Liberation Serif" w:hAnsi="Open Sans" w:cs="Liberation Serif"/>
          <w:sz w:val="22"/>
          <w:szCs w:val="22"/>
        </w:rPr>
        <w:t xml:space="preserve"> (VM) </w:t>
      </w:r>
      <w:proofErr w:type="spellStart"/>
      <w:r w:rsidRPr="001031CD">
        <w:rPr>
          <w:rFonts w:ascii="Open Sans" w:eastAsia="Liberation Serif" w:hAnsi="Open Sans" w:cs="Liberation Serif"/>
          <w:sz w:val="22"/>
          <w:szCs w:val="22"/>
        </w:rPr>
        <w:t>adalah</w:t>
      </w:r>
      <w:proofErr w:type="spellEnd"/>
      <w:r w:rsidRPr="001031CD">
        <w:rPr>
          <w:rFonts w:ascii="Open Sans" w:eastAsia="Liberation Serif" w:hAnsi="Open Sans" w:cs="Liberation Serif"/>
          <w:sz w:val="22"/>
          <w:szCs w:val="22"/>
        </w:rPr>
        <w:t xml:space="preserve"> proses </w:t>
      </w:r>
      <w:proofErr w:type="spellStart"/>
      <w:r w:rsidRPr="001031CD">
        <w:rPr>
          <w:rFonts w:ascii="Open Sans" w:eastAsia="Liberation Serif" w:hAnsi="Open Sans" w:cs="Liberation Serif"/>
          <w:sz w:val="22"/>
          <w:szCs w:val="22"/>
        </w:rPr>
        <w:t>menjaga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melacak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berbagai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versi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komponen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perangkat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lunak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atau</w:t>
      </w:r>
      <w:proofErr w:type="spellEnd"/>
      <w:r w:rsidRPr="001031CD">
        <w:rPr>
          <w:rFonts w:ascii="Open Sans" w:eastAsia="Liberation Serif" w:hAnsi="Open Sans" w:cs="Liberation Serif"/>
          <w:sz w:val="22"/>
          <w:szCs w:val="22"/>
        </w:rPr>
        <w:t xml:space="preserve"> item </w:t>
      </w:r>
      <w:proofErr w:type="spellStart"/>
      <w:r w:rsidRPr="001031CD">
        <w:rPr>
          <w:rFonts w:ascii="Open Sans" w:eastAsia="Liberation Serif" w:hAnsi="Open Sans" w:cs="Liberation Serif"/>
          <w:sz w:val="22"/>
          <w:szCs w:val="22"/>
        </w:rPr>
        <w:t>konfigurasi</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sistem</w:t>
      </w:r>
      <w:proofErr w:type="spellEnd"/>
      <w:r w:rsidRPr="001031CD">
        <w:rPr>
          <w:rFonts w:ascii="Open Sans" w:eastAsia="Liberation Serif" w:hAnsi="Open Sans" w:cs="Liberation Serif"/>
          <w:sz w:val="22"/>
          <w:szCs w:val="22"/>
        </w:rPr>
        <w:t xml:space="preserve"> di mana </w:t>
      </w:r>
      <w:proofErr w:type="spellStart"/>
      <w:r w:rsidRPr="001031CD">
        <w:rPr>
          <w:rFonts w:ascii="Open Sans" w:eastAsia="Liberation Serif" w:hAnsi="Open Sans" w:cs="Liberation Serif"/>
          <w:sz w:val="22"/>
          <w:szCs w:val="22"/>
        </w:rPr>
        <w:t>ini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komponen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digunakan</w:t>
      </w:r>
      <w:proofErr w:type="spellEnd"/>
      <w:r w:rsidRPr="001031CD">
        <w:rPr>
          <w:rFonts w:ascii="Open Sans" w:eastAsia="Liberation Serif" w:hAnsi="Open Sans" w:cs="Liberation Serif"/>
          <w:sz w:val="22"/>
          <w:szCs w:val="22"/>
        </w:rPr>
        <w:t>.</w:t>
      </w:r>
    </w:p>
    <w:p w14:paraId="37D500A5" w14:textId="399CDAE8" w:rsidR="00E65B64" w:rsidRPr="004F40C2" w:rsidRDefault="00305FC6" w:rsidP="004F40C2">
      <w:pPr>
        <w:pStyle w:val="ListParagraph"/>
        <w:numPr>
          <w:ilvl w:val="0"/>
          <w:numId w:val="2"/>
        </w:numPr>
        <w:spacing w:line="360" w:lineRule="auto"/>
        <w:rPr>
          <w:rFonts w:ascii="Open Sans" w:eastAsia="Liberation Serif" w:hAnsi="Open Sans" w:cs="Liberation Serif"/>
          <w:sz w:val="22"/>
          <w:szCs w:val="22"/>
          <w:highlight w:val="yellow"/>
        </w:rPr>
      </w:pPr>
      <w:bookmarkStart w:id="0" w:name="_GoBack"/>
      <w:bookmarkEnd w:id="0"/>
      <w:proofErr w:type="spellStart"/>
      <w:r w:rsidRPr="004F40C2">
        <w:rPr>
          <w:rFonts w:ascii="Open Sans" w:eastAsia="Liberation Serif" w:hAnsi="Open Sans" w:cs="Liberation Serif"/>
          <w:sz w:val="22"/>
          <w:szCs w:val="22"/>
          <w:highlight w:val="yellow"/>
        </w:rPr>
        <w:t>Apa</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kaitan</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antara</w:t>
      </w:r>
      <w:proofErr w:type="spellEnd"/>
      <w:r w:rsidRPr="004F40C2">
        <w:rPr>
          <w:rFonts w:ascii="Open Sans" w:eastAsia="Liberation Serif" w:hAnsi="Open Sans" w:cs="Liberation Serif"/>
          <w:sz w:val="22"/>
          <w:szCs w:val="22"/>
          <w:highlight w:val="yellow"/>
        </w:rPr>
        <w:t xml:space="preserve"> Version Management dan Change Management?</w:t>
      </w:r>
    </w:p>
    <w:p w14:paraId="201191A9" w14:textId="77777777" w:rsidR="009E180F" w:rsidRPr="004F40C2" w:rsidRDefault="00305FC6" w:rsidP="00C726E8">
      <w:pPr>
        <w:pStyle w:val="ListParagraph"/>
        <w:numPr>
          <w:ilvl w:val="0"/>
          <w:numId w:val="2"/>
        </w:numPr>
        <w:spacing w:line="360" w:lineRule="auto"/>
        <w:rPr>
          <w:rFonts w:ascii="Open Sans" w:eastAsia="Liberation Serif" w:hAnsi="Open Sans" w:cs="Liberation Serif"/>
          <w:sz w:val="22"/>
          <w:szCs w:val="22"/>
          <w:highlight w:val="yellow"/>
        </w:rPr>
      </w:pPr>
      <w:proofErr w:type="spellStart"/>
      <w:r w:rsidRPr="004F40C2">
        <w:rPr>
          <w:rFonts w:ascii="Open Sans" w:eastAsia="Liberation Serif" w:hAnsi="Open Sans" w:cs="Liberation Serif"/>
          <w:sz w:val="22"/>
          <w:szCs w:val="22"/>
          <w:highlight w:val="yellow"/>
        </w:rPr>
        <w:t>Apa</w:t>
      </w:r>
      <w:proofErr w:type="spellEnd"/>
      <w:r w:rsidRPr="004F40C2">
        <w:rPr>
          <w:rFonts w:ascii="Open Sans" w:eastAsia="Liberation Serif" w:hAnsi="Open Sans" w:cs="Liberation Serif"/>
          <w:sz w:val="22"/>
          <w:szCs w:val="22"/>
          <w:highlight w:val="yellow"/>
        </w:rPr>
        <w:t xml:space="preserve"> yang </w:t>
      </w:r>
      <w:proofErr w:type="spellStart"/>
      <w:r w:rsidRPr="004F40C2">
        <w:rPr>
          <w:rFonts w:ascii="Open Sans" w:eastAsia="Liberation Serif" w:hAnsi="Open Sans" w:cs="Liberation Serif"/>
          <w:sz w:val="22"/>
          <w:szCs w:val="22"/>
          <w:highlight w:val="yellow"/>
        </w:rPr>
        <w:t>dimaksud</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dengan</w:t>
      </w:r>
      <w:proofErr w:type="spellEnd"/>
      <w:r w:rsidRPr="004F40C2">
        <w:rPr>
          <w:rFonts w:ascii="Open Sans" w:eastAsia="Liberation Serif" w:hAnsi="Open Sans" w:cs="Liberation Serif"/>
          <w:sz w:val="22"/>
          <w:szCs w:val="22"/>
          <w:highlight w:val="yellow"/>
        </w:rPr>
        <w:t xml:space="preserve"> Release Management?</w:t>
      </w:r>
    </w:p>
    <w:p w14:paraId="3C9C2385" w14:textId="08C7FBAD" w:rsidR="009E180F" w:rsidRPr="004F40C2" w:rsidRDefault="00305FC6" w:rsidP="00C726E8">
      <w:pPr>
        <w:pStyle w:val="ListParagraph"/>
        <w:numPr>
          <w:ilvl w:val="0"/>
          <w:numId w:val="2"/>
        </w:numPr>
        <w:spacing w:before="74" w:line="360" w:lineRule="auto"/>
        <w:rPr>
          <w:rFonts w:ascii="Open Sans" w:eastAsia="Liberation Serif" w:hAnsi="Open Sans" w:cs="Liberation Serif"/>
          <w:sz w:val="22"/>
          <w:szCs w:val="22"/>
          <w:highlight w:val="yellow"/>
        </w:rPr>
      </w:pPr>
      <w:proofErr w:type="spellStart"/>
      <w:r w:rsidRPr="004F40C2">
        <w:rPr>
          <w:rFonts w:ascii="Open Sans" w:eastAsia="Liberation Serif" w:hAnsi="Open Sans" w:cs="Liberation Serif"/>
          <w:sz w:val="22"/>
          <w:szCs w:val="22"/>
          <w:highlight w:val="yellow"/>
        </w:rPr>
        <w:lastRenderedPageBreak/>
        <w:t>Jelaskan</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faktor-faktor</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apa</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sajakah</w:t>
      </w:r>
      <w:proofErr w:type="spellEnd"/>
      <w:r w:rsidRPr="004F40C2">
        <w:rPr>
          <w:rFonts w:ascii="Open Sans" w:eastAsia="Liberation Serif" w:hAnsi="Open Sans" w:cs="Liberation Serif"/>
          <w:sz w:val="22"/>
          <w:szCs w:val="22"/>
          <w:highlight w:val="yellow"/>
        </w:rPr>
        <w:t xml:space="preserve"> yang </w:t>
      </w:r>
      <w:proofErr w:type="spellStart"/>
      <w:r w:rsidRPr="004F40C2">
        <w:rPr>
          <w:rFonts w:ascii="Open Sans" w:eastAsia="Liberation Serif" w:hAnsi="Open Sans" w:cs="Liberation Serif"/>
          <w:sz w:val="22"/>
          <w:szCs w:val="22"/>
          <w:highlight w:val="yellow"/>
        </w:rPr>
        <w:t>mempengaruhi</w:t>
      </w:r>
      <w:proofErr w:type="spellEnd"/>
      <w:r w:rsidRPr="004F40C2">
        <w:rPr>
          <w:rFonts w:ascii="Open Sans" w:eastAsia="Liberation Serif" w:hAnsi="Open Sans" w:cs="Liberation Serif"/>
          <w:sz w:val="22"/>
          <w:szCs w:val="22"/>
          <w:highlight w:val="yellow"/>
        </w:rPr>
        <w:t xml:space="preserve"> System Release Planning?</w:t>
      </w:r>
    </w:p>
    <w:p w14:paraId="4DFFE8DB" w14:textId="5BF0637E" w:rsidR="009E180F" w:rsidRPr="004F40C2" w:rsidRDefault="00305FC6" w:rsidP="00C726E8">
      <w:pPr>
        <w:pStyle w:val="ListParagraph"/>
        <w:numPr>
          <w:ilvl w:val="0"/>
          <w:numId w:val="2"/>
        </w:numPr>
        <w:spacing w:line="360" w:lineRule="auto"/>
        <w:rPr>
          <w:rFonts w:ascii="Open Sans" w:eastAsia="Liberation Serif" w:hAnsi="Open Sans" w:cs="Liberation Serif"/>
          <w:sz w:val="22"/>
          <w:szCs w:val="22"/>
          <w:highlight w:val="yellow"/>
        </w:rPr>
      </w:pPr>
      <w:proofErr w:type="spellStart"/>
      <w:r w:rsidRPr="004F40C2">
        <w:rPr>
          <w:rFonts w:ascii="Open Sans" w:eastAsia="Liberation Serif" w:hAnsi="Open Sans" w:cs="Liberation Serif"/>
          <w:sz w:val="22"/>
          <w:szCs w:val="22"/>
          <w:highlight w:val="yellow"/>
        </w:rPr>
        <w:t>Jelaskan</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apa</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perbedaan</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antara</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kebutuhan</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fungsional</w:t>
      </w:r>
      <w:proofErr w:type="spellEnd"/>
      <w:r w:rsidRPr="004F40C2">
        <w:rPr>
          <w:rFonts w:ascii="Open Sans" w:eastAsia="Liberation Serif" w:hAnsi="Open Sans" w:cs="Liberation Serif"/>
          <w:sz w:val="22"/>
          <w:szCs w:val="22"/>
          <w:highlight w:val="yellow"/>
        </w:rPr>
        <w:t xml:space="preserve"> dan non-</w:t>
      </w:r>
      <w:proofErr w:type="spellStart"/>
      <w:r w:rsidRPr="004F40C2">
        <w:rPr>
          <w:rFonts w:ascii="Open Sans" w:eastAsia="Liberation Serif" w:hAnsi="Open Sans" w:cs="Liberation Serif"/>
          <w:sz w:val="22"/>
          <w:szCs w:val="22"/>
          <w:highlight w:val="yellow"/>
        </w:rPr>
        <w:t>fungsional</w:t>
      </w:r>
      <w:proofErr w:type="spellEnd"/>
      <w:r w:rsidRPr="004F40C2">
        <w:rPr>
          <w:rFonts w:ascii="Open Sans" w:eastAsia="Liberation Serif" w:hAnsi="Open Sans" w:cs="Liberation Serif"/>
          <w:sz w:val="22"/>
          <w:szCs w:val="22"/>
          <w:highlight w:val="yellow"/>
        </w:rPr>
        <w:t>.</w:t>
      </w:r>
    </w:p>
    <w:p w14:paraId="088F079B" w14:textId="41411B81" w:rsidR="009E180F" w:rsidRDefault="00305FC6" w:rsidP="00C726E8">
      <w:pPr>
        <w:pStyle w:val="ListParagraph"/>
        <w:numPr>
          <w:ilvl w:val="0"/>
          <w:numId w:val="2"/>
        </w:numPr>
        <w:spacing w:line="360" w:lineRule="auto"/>
        <w:ind w:right="188"/>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Jelaskan</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berikan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contoh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perbedaan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antara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kebutuhan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pengguna</w:t>
      </w:r>
      <w:proofErr w:type="spellEnd"/>
      <w:r w:rsidRPr="001031CD">
        <w:rPr>
          <w:rFonts w:ascii="Open Sans" w:eastAsia="Liberation Serif" w:hAnsi="Open Sans" w:cs="Liberation Serif"/>
          <w:sz w:val="22"/>
          <w:szCs w:val="22"/>
        </w:rPr>
        <w:t xml:space="preserve"> (user requirements) dan </w:t>
      </w:r>
      <w:proofErr w:type="spellStart"/>
      <w:r w:rsidRPr="001031CD">
        <w:rPr>
          <w:rFonts w:ascii="Open Sans" w:eastAsia="Liberation Serif" w:hAnsi="Open Sans" w:cs="Liberation Serif"/>
          <w:sz w:val="22"/>
          <w:szCs w:val="22"/>
        </w:rPr>
        <w:t>kebutuhan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sistem</w:t>
      </w:r>
      <w:proofErr w:type="spellEnd"/>
      <w:r w:rsidRPr="001031CD">
        <w:rPr>
          <w:rFonts w:ascii="Open Sans" w:eastAsia="Liberation Serif" w:hAnsi="Open Sans" w:cs="Liberation Serif"/>
          <w:sz w:val="22"/>
          <w:szCs w:val="22"/>
        </w:rPr>
        <w:t xml:space="preserve"> (system requirements)</w:t>
      </w:r>
    </w:p>
    <w:p w14:paraId="010C536F" w14:textId="0573A5ED" w:rsidR="00E65B64" w:rsidRPr="00E65B64" w:rsidRDefault="00E65B64" w:rsidP="00E65B64">
      <w:pPr>
        <w:pStyle w:val="ListParagraph"/>
        <w:numPr>
          <w:ilvl w:val="0"/>
          <w:numId w:val="3"/>
        </w:numPr>
        <w:spacing w:line="360" w:lineRule="auto"/>
        <w:ind w:right="188"/>
        <w:rPr>
          <w:rFonts w:ascii="Open Sans" w:eastAsia="Liberation Serif" w:hAnsi="Open Sans" w:cs="Liberation Serif"/>
          <w:sz w:val="22"/>
          <w:szCs w:val="22"/>
        </w:rPr>
      </w:pPr>
      <w:proofErr w:type="spellStart"/>
      <w:r w:rsidRPr="00E65B64">
        <w:rPr>
          <w:rFonts w:ascii="Open Sans" w:eastAsia="Liberation Serif" w:hAnsi="Open Sans" w:cs="Liberation Serif"/>
          <w:sz w:val="22"/>
          <w:szCs w:val="22"/>
        </w:rPr>
        <w:t>Kebutuhan</w:t>
      </w:r>
      <w:proofErr w:type="spellEnd"/>
      <w:r w:rsidRPr="00E65B64">
        <w:rPr>
          <w:rFonts w:ascii="Open Sans" w:eastAsia="Liberation Serif" w:hAnsi="Open Sans" w:cs="Liberation Serif"/>
          <w:sz w:val="22"/>
          <w:szCs w:val="22"/>
        </w:rPr>
        <w:t xml:space="preserve"> </w:t>
      </w:r>
      <w:proofErr w:type="spellStart"/>
      <w:proofErr w:type="gramStart"/>
      <w:r w:rsidRPr="00E65B64">
        <w:rPr>
          <w:rFonts w:ascii="Open Sans" w:eastAsia="Liberation Serif" w:hAnsi="Open Sans" w:cs="Liberation Serif"/>
          <w:sz w:val="22"/>
          <w:szCs w:val="22"/>
        </w:rPr>
        <w:t>pengguna</w:t>
      </w:r>
      <w:proofErr w:type="spellEnd"/>
      <w:r w:rsidRPr="00E65B64">
        <w:rPr>
          <w:rFonts w:ascii="Open Sans" w:eastAsia="Liberation Serif" w:hAnsi="Open Sans" w:cs="Liberation Serif"/>
          <w:sz w:val="22"/>
          <w:szCs w:val="22"/>
        </w:rPr>
        <w:t>(</w:t>
      </w:r>
      <w:proofErr w:type="gramEnd"/>
      <w:r w:rsidRPr="00E65B64">
        <w:rPr>
          <w:rFonts w:ascii="Open Sans" w:eastAsia="Liberation Serif" w:hAnsi="Open Sans" w:cs="Liberation Serif"/>
          <w:sz w:val="22"/>
          <w:szCs w:val="22"/>
        </w:rPr>
        <w:t xml:space="preserve">user requirements)  </w:t>
      </w:r>
      <w:proofErr w:type="spellStart"/>
      <w:r w:rsidRPr="00E65B64">
        <w:rPr>
          <w:rFonts w:ascii="Open Sans" w:eastAsia="Liberation Serif" w:hAnsi="Open Sans" w:cs="Liberation Serif"/>
          <w:sz w:val="22"/>
          <w:szCs w:val="22"/>
        </w:rPr>
        <w:t>dimaksudkan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untuk</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menggambarkan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fungsi</w:t>
      </w:r>
      <w:proofErr w:type="spellEnd"/>
      <w:r w:rsidRPr="00E65B64">
        <w:rPr>
          <w:rFonts w:ascii="Open Sans" w:eastAsia="Liberation Serif" w:hAnsi="Open Sans" w:cs="Liberation Serif"/>
          <w:sz w:val="22"/>
          <w:szCs w:val="22"/>
        </w:rPr>
        <w:t xml:space="preserve"> dan </w:t>
      </w:r>
      <w:proofErr w:type="spellStart"/>
      <w:r w:rsidRPr="00E65B64">
        <w:rPr>
          <w:rFonts w:ascii="Open Sans" w:eastAsia="Liberation Serif" w:hAnsi="Open Sans" w:cs="Liberation Serif"/>
          <w:sz w:val="22"/>
          <w:szCs w:val="22"/>
        </w:rPr>
        <w:t>fitur</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sistem</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dari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perspektif</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pengguna</w:t>
      </w:r>
      <w:proofErr w:type="spellEnd"/>
      <w:r w:rsidRPr="00E65B64">
        <w:rPr>
          <w:rFonts w:ascii="Open Sans" w:eastAsia="Liberation Serif" w:hAnsi="Open Sans" w:cs="Liberation Serif"/>
          <w:sz w:val="22"/>
          <w:szCs w:val="22"/>
        </w:rPr>
        <w:t xml:space="preserve"> agar </w:t>
      </w:r>
      <w:proofErr w:type="spellStart"/>
      <w:r w:rsidRPr="00E65B64">
        <w:rPr>
          <w:rFonts w:ascii="Open Sans" w:eastAsia="Liberation Serif" w:hAnsi="Open Sans" w:cs="Liberation Serif"/>
          <w:sz w:val="22"/>
          <w:szCs w:val="22"/>
        </w:rPr>
        <w:t>sistem</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sesuai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dengan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keinginan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pengguna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Pengembang</w:t>
      </w:r>
      <w:proofErr w:type="spellEnd"/>
      <w:r w:rsidRPr="00E65B64">
        <w:rPr>
          <w:rFonts w:ascii="Open Sans" w:eastAsia="Liberation Serif" w:hAnsi="Open Sans" w:cs="Liberation Serif"/>
          <w:sz w:val="22"/>
          <w:szCs w:val="22"/>
        </w:rPr>
        <w:t xml:space="preserve"> software yang </w:t>
      </w:r>
      <w:proofErr w:type="spellStart"/>
      <w:r w:rsidRPr="00E65B64">
        <w:rPr>
          <w:rFonts w:ascii="Open Sans" w:eastAsia="Liberation Serif" w:hAnsi="Open Sans" w:cs="Liberation Serif"/>
          <w:sz w:val="22"/>
          <w:szCs w:val="22"/>
        </w:rPr>
        <w:t>terlibat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dalam</w:t>
      </w:r>
      <w:proofErr w:type="spellEnd"/>
      <w:r w:rsidRPr="00E65B64">
        <w:rPr>
          <w:rFonts w:ascii="Open Sans" w:eastAsia="Liberation Serif" w:hAnsi="Open Sans" w:cs="Liberation Serif"/>
          <w:sz w:val="22"/>
          <w:szCs w:val="22"/>
        </w:rPr>
        <w:t xml:space="preserve"> proses </w:t>
      </w:r>
      <w:proofErr w:type="spellStart"/>
      <w:r w:rsidRPr="00E65B64">
        <w:rPr>
          <w:rFonts w:ascii="Open Sans" w:eastAsia="Liberation Serif" w:hAnsi="Open Sans" w:cs="Liberation Serif"/>
          <w:sz w:val="22"/>
          <w:szCs w:val="22"/>
        </w:rPr>
        <w:t>harus</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mampu</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memahami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perspektif</w:t>
      </w:r>
      <w:proofErr w:type="spellEnd"/>
      <w:r w:rsidRPr="00E65B64">
        <w:rPr>
          <w:rFonts w:ascii="Open Sans" w:eastAsia="Liberation Serif" w:hAnsi="Open Sans" w:cs="Liberation Serif"/>
          <w:sz w:val="22"/>
          <w:szCs w:val="22"/>
        </w:rPr>
        <w:t>/</w:t>
      </w:r>
      <w:proofErr w:type="spellStart"/>
      <w:r w:rsidRPr="00E65B64">
        <w:rPr>
          <w:rFonts w:ascii="Open Sans" w:eastAsia="Liberation Serif" w:hAnsi="Open Sans" w:cs="Liberation Serif"/>
          <w:sz w:val="22"/>
          <w:szCs w:val="22"/>
        </w:rPr>
        <w:t>sudut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pandang</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pengguna</w:t>
      </w:r>
      <w:proofErr w:type="spellEnd"/>
      <w:r w:rsidRPr="00E65B64">
        <w:rPr>
          <w:rFonts w:ascii="Open Sans" w:eastAsia="Liberation Serif" w:hAnsi="Open Sans" w:cs="Liberation Serif"/>
          <w:sz w:val="22"/>
          <w:szCs w:val="22"/>
        </w:rPr>
        <w:t>.</w:t>
      </w:r>
    </w:p>
    <w:p w14:paraId="79C9026B" w14:textId="1C7744AA" w:rsidR="00E65B64" w:rsidRPr="001031CD" w:rsidRDefault="00E65B64" w:rsidP="00E65B64">
      <w:pPr>
        <w:pStyle w:val="ListParagraph"/>
        <w:numPr>
          <w:ilvl w:val="0"/>
          <w:numId w:val="3"/>
        </w:numPr>
        <w:spacing w:line="360" w:lineRule="auto"/>
        <w:ind w:right="188"/>
        <w:rPr>
          <w:rFonts w:ascii="Open Sans" w:eastAsia="Liberation Serif" w:hAnsi="Open Sans" w:cs="Liberation Serif"/>
          <w:sz w:val="22"/>
          <w:szCs w:val="22"/>
        </w:rPr>
      </w:pPr>
      <w:proofErr w:type="spellStart"/>
      <w:r w:rsidRPr="00E65B64">
        <w:rPr>
          <w:rFonts w:ascii="Open Sans" w:eastAsia="Liberation Serif" w:hAnsi="Open Sans" w:cs="Liberation Serif"/>
          <w:sz w:val="22"/>
          <w:szCs w:val="22"/>
        </w:rPr>
        <w:t>Kebutuhan</w:t>
      </w:r>
      <w:proofErr w:type="spellEnd"/>
      <w:r w:rsidRPr="00E65B64">
        <w:rPr>
          <w:rFonts w:ascii="Open Sans" w:eastAsia="Liberation Serif" w:hAnsi="Open Sans" w:cs="Liberation Serif"/>
          <w:sz w:val="22"/>
          <w:szCs w:val="22"/>
        </w:rPr>
        <w:t xml:space="preserve"> </w:t>
      </w:r>
      <w:proofErr w:type="spellStart"/>
      <w:proofErr w:type="gramStart"/>
      <w:r w:rsidRPr="00E65B64">
        <w:rPr>
          <w:rFonts w:ascii="Open Sans" w:eastAsia="Liberation Serif" w:hAnsi="Open Sans" w:cs="Liberation Serif"/>
          <w:sz w:val="22"/>
          <w:szCs w:val="22"/>
        </w:rPr>
        <w:t>sistem</w:t>
      </w:r>
      <w:proofErr w:type="spellEnd"/>
      <w:r w:rsidRPr="00E65B64">
        <w:rPr>
          <w:rFonts w:ascii="Open Sans" w:eastAsia="Liberation Serif" w:hAnsi="Open Sans" w:cs="Liberation Serif"/>
          <w:sz w:val="22"/>
          <w:szCs w:val="22"/>
        </w:rPr>
        <w:t>(</w:t>
      </w:r>
      <w:proofErr w:type="gramEnd"/>
      <w:r w:rsidRPr="00E65B64">
        <w:rPr>
          <w:rFonts w:ascii="Open Sans" w:eastAsia="Liberation Serif" w:hAnsi="Open Sans" w:cs="Liberation Serif"/>
          <w:sz w:val="22"/>
          <w:szCs w:val="22"/>
        </w:rPr>
        <w:t>system requirements)</w:t>
      </w:r>
      <w:proofErr w:type="spellStart"/>
      <w:r w:rsidRPr="00E65B64">
        <w:rPr>
          <w:rFonts w:ascii="Open Sans" w:eastAsia="Liberation Serif" w:hAnsi="Open Sans" w:cs="Liberation Serif"/>
          <w:sz w:val="22"/>
          <w:szCs w:val="22"/>
        </w:rPr>
        <w:t>ini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merupakan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hal</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lebih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rinci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lagi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daripada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kebutuhan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pengguna</w:t>
      </w:r>
      <w:proofErr w:type="spellEnd"/>
      <w:r w:rsidRPr="00E65B64">
        <w:rPr>
          <w:rFonts w:ascii="Open Sans" w:eastAsia="Liberation Serif" w:hAnsi="Open Sans" w:cs="Liberation Serif"/>
          <w:sz w:val="22"/>
          <w:szCs w:val="22"/>
        </w:rPr>
        <w:t xml:space="preserve"> dan juga </w:t>
      </w:r>
      <w:proofErr w:type="spellStart"/>
      <w:r w:rsidRPr="00E65B64">
        <w:rPr>
          <w:rFonts w:ascii="Open Sans" w:eastAsia="Liberation Serif" w:hAnsi="Open Sans" w:cs="Liberation Serif"/>
          <w:sz w:val="22"/>
          <w:szCs w:val="22"/>
        </w:rPr>
        <w:t>dapat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dimasukan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ke</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dalam</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kontrak</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sistem</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Kebutuhan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sistem</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dikembangkan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setelah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kebutuhan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pengguna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telah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ditetapkan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dimana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semua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fitur</w:t>
      </w:r>
      <w:proofErr w:type="spellEnd"/>
      <w:r w:rsidRPr="00E65B64">
        <w:rPr>
          <w:rFonts w:ascii="Open Sans" w:eastAsia="Liberation Serif" w:hAnsi="Open Sans" w:cs="Liberation Serif"/>
          <w:sz w:val="22"/>
          <w:szCs w:val="22"/>
        </w:rPr>
        <w:t xml:space="preserve"> dan </w:t>
      </w:r>
      <w:proofErr w:type="spellStart"/>
      <w:r w:rsidRPr="00E65B64">
        <w:rPr>
          <w:rFonts w:ascii="Open Sans" w:eastAsia="Liberation Serif" w:hAnsi="Open Sans" w:cs="Liberation Serif"/>
          <w:sz w:val="22"/>
          <w:szCs w:val="22"/>
        </w:rPr>
        <w:t>kemampuan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sistem</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dijelaskan</w:t>
      </w:r>
      <w:proofErr w:type="spellEnd"/>
      <w:r w:rsidRPr="00E65B64">
        <w:rPr>
          <w:rFonts w:ascii="Open Sans" w:eastAsia="Liberation Serif" w:hAnsi="Open Sans" w:cs="Liberation Serif"/>
          <w:sz w:val="22"/>
          <w:szCs w:val="22"/>
        </w:rPr>
        <w:t>.</w:t>
      </w:r>
    </w:p>
    <w:p w14:paraId="5786F58D" w14:textId="2015488A" w:rsidR="009E180F"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Jelaskan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dimaksud</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System Modeling.</w:t>
      </w:r>
    </w:p>
    <w:p w14:paraId="6B8CAC13" w14:textId="1BB14B09" w:rsidR="00E65B64" w:rsidRPr="001031CD" w:rsidRDefault="00E65B64" w:rsidP="00E65B64">
      <w:pPr>
        <w:pStyle w:val="ListParagraph"/>
        <w:spacing w:line="360" w:lineRule="auto"/>
        <w:ind w:left="476"/>
        <w:rPr>
          <w:rFonts w:ascii="Open Sans" w:eastAsia="Liberation Serif" w:hAnsi="Open Sans" w:cs="Liberation Serif"/>
          <w:sz w:val="22"/>
          <w:szCs w:val="22"/>
        </w:rPr>
      </w:pPr>
      <w:proofErr w:type="spellStart"/>
      <w:r w:rsidRPr="00E65B64">
        <w:rPr>
          <w:rFonts w:ascii="Open Sans" w:eastAsia="Liberation Serif" w:hAnsi="Open Sans" w:cs="Liberation Serif"/>
          <w:sz w:val="22"/>
          <w:szCs w:val="22"/>
        </w:rPr>
        <w:t>Pemodelan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Sistem</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adalah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suatu</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bentuk</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penyederhanaan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dari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sebuah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elemen</w:t>
      </w:r>
      <w:proofErr w:type="spellEnd"/>
      <w:r w:rsidRPr="00E65B64">
        <w:rPr>
          <w:rFonts w:ascii="Open Sans" w:eastAsia="Liberation Serif" w:hAnsi="Open Sans" w:cs="Liberation Serif"/>
          <w:sz w:val="22"/>
          <w:szCs w:val="22"/>
        </w:rPr>
        <w:t xml:space="preserve"> dan </w:t>
      </w:r>
      <w:proofErr w:type="spellStart"/>
      <w:r w:rsidRPr="00E65B64">
        <w:rPr>
          <w:rFonts w:ascii="Open Sans" w:eastAsia="Liberation Serif" w:hAnsi="Open Sans" w:cs="Liberation Serif"/>
          <w:sz w:val="22"/>
          <w:szCs w:val="22"/>
        </w:rPr>
        <w:t>komponen</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sangat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komplek</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untuk</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memudahkan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pemahaman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dari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informasi</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dibutuhkan</w:t>
      </w:r>
      <w:proofErr w:type="spellEnd"/>
      <w:r w:rsidRPr="00E65B64">
        <w:rPr>
          <w:rFonts w:ascii="Open Sans" w:eastAsia="Liberation Serif" w:hAnsi="Open Sans" w:cs="Liberation Serif"/>
          <w:sz w:val="22"/>
          <w:szCs w:val="22"/>
        </w:rPr>
        <w:t>.</w:t>
      </w:r>
    </w:p>
    <w:p w14:paraId="290ABD47" w14:textId="5CA7D2C4" w:rsidR="009E180F"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itu</w:t>
      </w:r>
      <w:proofErr w:type="spellEnd"/>
      <w:r w:rsidRPr="001031CD">
        <w:rPr>
          <w:rFonts w:ascii="Open Sans" w:eastAsia="Liberation Serif" w:hAnsi="Open Sans" w:cs="Liberation Serif"/>
          <w:sz w:val="22"/>
          <w:szCs w:val="22"/>
        </w:rPr>
        <w:t xml:space="preserve"> Unified Modeling Language (UML)?</w:t>
      </w:r>
    </w:p>
    <w:p w14:paraId="2D4D86DD" w14:textId="482B9476" w:rsidR="00E65B64" w:rsidRPr="001031CD" w:rsidRDefault="00E65B64" w:rsidP="00E65B64">
      <w:pPr>
        <w:pStyle w:val="ListParagraph"/>
        <w:spacing w:line="360" w:lineRule="auto"/>
        <w:ind w:left="476"/>
        <w:rPr>
          <w:rFonts w:ascii="Open Sans" w:eastAsia="Liberation Serif" w:hAnsi="Open Sans" w:cs="Liberation Serif"/>
          <w:sz w:val="22"/>
          <w:szCs w:val="22"/>
        </w:rPr>
      </w:pPr>
      <w:r w:rsidRPr="00E65B64">
        <w:rPr>
          <w:rFonts w:ascii="Open Sans" w:eastAsia="Liberation Serif" w:hAnsi="Open Sans" w:cs="Liberation Serif"/>
          <w:sz w:val="22"/>
          <w:szCs w:val="22"/>
        </w:rPr>
        <w:t xml:space="preserve">UML </w:t>
      </w:r>
      <w:proofErr w:type="spellStart"/>
      <w:r w:rsidRPr="00E65B64">
        <w:rPr>
          <w:rFonts w:ascii="Open Sans" w:eastAsia="Liberation Serif" w:hAnsi="Open Sans" w:cs="Liberation Serif"/>
          <w:sz w:val="22"/>
          <w:szCs w:val="22"/>
        </w:rPr>
        <w:t>merupakan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singkatan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dari</w:t>
      </w:r>
      <w:proofErr w:type="spellEnd"/>
      <w:r w:rsidRPr="00E65B64">
        <w:rPr>
          <w:rFonts w:ascii="Open Sans" w:eastAsia="Liberation Serif" w:hAnsi="Open Sans" w:cs="Liberation Serif"/>
          <w:sz w:val="22"/>
          <w:szCs w:val="22"/>
        </w:rPr>
        <w:t xml:space="preserve"> Unified Modeling Language. UML </w:t>
      </w:r>
      <w:proofErr w:type="spellStart"/>
      <w:r w:rsidRPr="00E65B64">
        <w:rPr>
          <w:rFonts w:ascii="Open Sans" w:eastAsia="Liberation Serif" w:hAnsi="Open Sans" w:cs="Liberation Serif"/>
          <w:sz w:val="22"/>
          <w:szCs w:val="22"/>
        </w:rPr>
        <w:t>adalah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sekumpulan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alat</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digunakan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untuk</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melakukan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abstraksi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terhadap</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sebuah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sistem</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atau</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perangkat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lunak</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berbasis</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objek</w:t>
      </w:r>
      <w:proofErr w:type="spellEnd"/>
      <w:r w:rsidRPr="00E65B64">
        <w:rPr>
          <w:rFonts w:ascii="Open Sans" w:eastAsia="Liberation Serif" w:hAnsi="Open Sans" w:cs="Liberation Serif"/>
          <w:sz w:val="22"/>
          <w:szCs w:val="22"/>
        </w:rPr>
        <w:t xml:space="preserve">. UML juga </w:t>
      </w:r>
      <w:proofErr w:type="spellStart"/>
      <w:r w:rsidRPr="00E65B64">
        <w:rPr>
          <w:rFonts w:ascii="Open Sans" w:eastAsia="Liberation Serif" w:hAnsi="Open Sans" w:cs="Liberation Serif"/>
          <w:sz w:val="22"/>
          <w:szCs w:val="22"/>
        </w:rPr>
        <w:t>menjadi</w:t>
      </w:r>
      <w:proofErr w:type="spellEnd"/>
      <w:r w:rsidRPr="00E65B64">
        <w:rPr>
          <w:rFonts w:ascii="Open Sans" w:eastAsia="Liberation Serif" w:hAnsi="Open Sans" w:cs="Liberation Serif"/>
          <w:sz w:val="22"/>
          <w:szCs w:val="22"/>
        </w:rPr>
        <w:t xml:space="preserve"> salah </w:t>
      </w:r>
      <w:proofErr w:type="spellStart"/>
      <w:r w:rsidRPr="00E65B64">
        <w:rPr>
          <w:rFonts w:ascii="Open Sans" w:eastAsia="Liberation Serif" w:hAnsi="Open Sans" w:cs="Liberation Serif"/>
          <w:sz w:val="22"/>
          <w:szCs w:val="22"/>
        </w:rPr>
        <w:t>satu</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cara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untuk</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mempermudah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pengembangan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aplikasi</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berkelanjutan</w:t>
      </w:r>
      <w:proofErr w:type="spellEnd"/>
      <w:r w:rsidRPr="00E65B64">
        <w:rPr>
          <w:rFonts w:ascii="Open Sans" w:eastAsia="Liberation Serif" w:hAnsi="Open Sans" w:cs="Liberation Serif"/>
          <w:sz w:val="22"/>
          <w:szCs w:val="22"/>
        </w:rPr>
        <w:t>.</w:t>
      </w:r>
    </w:p>
    <w:p w14:paraId="438E0154" w14:textId="77777777" w:rsidR="00E65B64" w:rsidRDefault="00305FC6" w:rsidP="009A364F">
      <w:pPr>
        <w:pStyle w:val="ListParagraph"/>
        <w:numPr>
          <w:ilvl w:val="0"/>
          <w:numId w:val="2"/>
        </w:numPr>
        <w:spacing w:line="360" w:lineRule="auto"/>
        <w:rPr>
          <w:rFonts w:ascii="Open Sans" w:eastAsia="Liberation Serif" w:hAnsi="Open Sans" w:cs="Liberation Serif"/>
          <w:sz w:val="22"/>
          <w:szCs w:val="22"/>
        </w:rPr>
      </w:pPr>
      <w:proofErr w:type="spellStart"/>
      <w:r w:rsidRPr="00E65B64">
        <w:rPr>
          <w:rFonts w:ascii="Open Sans" w:eastAsia="Liberation Serif" w:hAnsi="Open Sans" w:cs="Liberation Serif"/>
          <w:sz w:val="22"/>
          <w:szCs w:val="22"/>
        </w:rPr>
        <w:t>Jelaskan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apa</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dimaksud</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dengan</w:t>
      </w:r>
      <w:proofErr w:type="spellEnd"/>
      <w:r w:rsidRPr="00E65B64">
        <w:rPr>
          <w:rFonts w:ascii="Open Sans" w:eastAsia="Liberation Serif" w:hAnsi="Open Sans" w:cs="Liberation Serif"/>
          <w:sz w:val="22"/>
          <w:szCs w:val="22"/>
        </w:rPr>
        <w:t xml:space="preserve"> Software Architecture.</w:t>
      </w:r>
    </w:p>
    <w:p w14:paraId="58B2BF0F" w14:textId="460B630C" w:rsidR="00E65B64" w:rsidRDefault="00E65B64" w:rsidP="00E65B64">
      <w:pPr>
        <w:pStyle w:val="ListParagraph"/>
        <w:spacing w:line="360" w:lineRule="auto"/>
        <w:ind w:left="476"/>
        <w:rPr>
          <w:rFonts w:ascii="Open Sans" w:eastAsia="Liberation Serif" w:hAnsi="Open Sans" w:cs="Liberation Serif"/>
          <w:sz w:val="22"/>
          <w:szCs w:val="22"/>
        </w:rPr>
      </w:pPr>
      <w:proofErr w:type="spellStart"/>
      <w:r w:rsidRPr="00E65B64">
        <w:rPr>
          <w:rFonts w:ascii="Open Sans" w:eastAsia="Liberation Serif" w:hAnsi="Open Sans" w:cs="Liberation Serif"/>
          <w:sz w:val="22"/>
          <w:szCs w:val="22"/>
        </w:rPr>
        <w:t>Adalah</w:t>
      </w:r>
      <w:proofErr w:type="spellEnd"/>
      <w:r w:rsidRPr="00E65B64">
        <w:rPr>
          <w:rFonts w:ascii="Open Sans" w:eastAsia="Liberation Serif" w:hAnsi="Open Sans" w:cs="Liberation Serif"/>
          <w:sz w:val="22"/>
          <w:szCs w:val="22"/>
        </w:rPr>
        <w:t xml:space="preserve"> proses </w:t>
      </w:r>
      <w:proofErr w:type="spellStart"/>
      <w:r w:rsidRPr="00E65B64">
        <w:rPr>
          <w:rFonts w:ascii="Open Sans" w:eastAsia="Liberation Serif" w:hAnsi="Open Sans" w:cs="Liberation Serif"/>
          <w:sz w:val="22"/>
          <w:szCs w:val="22"/>
        </w:rPr>
        <w:t>yg</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mendefinisikan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solusi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yg</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terstruktur</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memenuhi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kebutuhan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teknis</w:t>
      </w:r>
      <w:proofErr w:type="spellEnd"/>
      <w:r w:rsidRPr="00E65B64">
        <w:rPr>
          <w:rFonts w:ascii="Open Sans" w:eastAsia="Liberation Serif" w:hAnsi="Open Sans" w:cs="Liberation Serif"/>
          <w:sz w:val="22"/>
          <w:szCs w:val="22"/>
        </w:rPr>
        <w:t xml:space="preserve"> dan </w:t>
      </w:r>
      <w:proofErr w:type="spellStart"/>
      <w:r w:rsidRPr="00E65B64">
        <w:rPr>
          <w:rFonts w:ascii="Open Sans" w:eastAsia="Liberation Serif" w:hAnsi="Open Sans" w:cs="Liberation Serif"/>
          <w:sz w:val="22"/>
          <w:szCs w:val="22"/>
        </w:rPr>
        <w:t>operasional</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disisi</w:t>
      </w:r>
      <w:proofErr w:type="spellEnd"/>
      <w:r w:rsidRPr="00E65B64">
        <w:rPr>
          <w:rFonts w:ascii="Open Sans" w:eastAsia="Liberation Serif" w:hAnsi="Open Sans" w:cs="Liberation Serif"/>
          <w:sz w:val="22"/>
          <w:szCs w:val="22"/>
        </w:rPr>
        <w:t xml:space="preserve"> lain </w:t>
      </w:r>
      <w:proofErr w:type="spellStart"/>
      <w:r w:rsidRPr="00E65B64">
        <w:rPr>
          <w:rFonts w:ascii="Open Sans" w:eastAsia="Liberation Serif" w:hAnsi="Open Sans" w:cs="Liberation Serif"/>
          <w:sz w:val="22"/>
          <w:szCs w:val="22"/>
        </w:rPr>
        <w:t>mengoptimasi</w:t>
      </w:r>
      <w:proofErr w:type="spellEnd"/>
      <w:r w:rsidRPr="00E65B64">
        <w:rPr>
          <w:rFonts w:ascii="Open Sans" w:eastAsia="Liberation Serif" w:hAnsi="Open Sans" w:cs="Liberation Serif"/>
          <w:sz w:val="22"/>
          <w:szCs w:val="22"/>
        </w:rPr>
        <w:t xml:space="preserve"> quality </w:t>
      </w:r>
      <w:proofErr w:type="spellStart"/>
      <w:r w:rsidRPr="00E65B64">
        <w:rPr>
          <w:rFonts w:ascii="Open Sans" w:eastAsia="Liberation Serif" w:hAnsi="Open Sans" w:cs="Liberation Serif"/>
          <w:sz w:val="22"/>
          <w:szCs w:val="22"/>
        </w:rPr>
        <w:t>dari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sebuah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aplikasi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yg</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meliputi</w:t>
      </w:r>
      <w:proofErr w:type="spellEnd"/>
      <w:r w:rsidRPr="00E65B64">
        <w:rPr>
          <w:rFonts w:ascii="Open Sans" w:eastAsia="Liberation Serif" w:hAnsi="Open Sans" w:cs="Liberation Serif"/>
          <w:sz w:val="22"/>
          <w:szCs w:val="22"/>
        </w:rPr>
        <w:t>: performance, security, dan manageability.</w:t>
      </w:r>
    </w:p>
    <w:p w14:paraId="7D17C86A" w14:textId="43B9745B" w:rsidR="00E65B64" w:rsidRPr="004F40C2" w:rsidRDefault="00305FC6" w:rsidP="004F40C2">
      <w:pPr>
        <w:pStyle w:val="ListParagraph"/>
        <w:numPr>
          <w:ilvl w:val="0"/>
          <w:numId w:val="2"/>
        </w:numPr>
        <w:spacing w:line="360" w:lineRule="auto"/>
        <w:rPr>
          <w:rFonts w:ascii="Open Sans" w:eastAsia="Liberation Serif" w:hAnsi="Open Sans" w:cs="Liberation Serif"/>
          <w:sz w:val="22"/>
          <w:szCs w:val="22"/>
          <w:highlight w:val="yellow"/>
        </w:rPr>
      </w:pPr>
      <w:proofErr w:type="spellStart"/>
      <w:r w:rsidRPr="004F40C2">
        <w:rPr>
          <w:rFonts w:ascii="Open Sans" w:eastAsia="Liberation Serif" w:hAnsi="Open Sans" w:cs="Liberation Serif"/>
          <w:sz w:val="22"/>
          <w:szCs w:val="22"/>
          <w:highlight w:val="yellow"/>
        </w:rPr>
        <w:t>Berikan</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contoh</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dari</w:t>
      </w:r>
      <w:proofErr w:type="spellEnd"/>
      <w:r w:rsidRPr="004F40C2">
        <w:rPr>
          <w:rFonts w:ascii="Open Sans" w:eastAsia="Liberation Serif" w:hAnsi="Open Sans" w:cs="Liberation Serif"/>
          <w:sz w:val="22"/>
          <w:szCs w:val="22"/>
          <w:highlight w:val="yellow"/>
        </w:rPr>
        <w:t xml:space="preserve"> Software Architectural Conflicts.</w:t>
      </w:r>
    </w:p>
    <w:p w14:paraId="3A38F474" w14:textId="38969F53" w:rsidR="00E65B64" w:rsidRPr="004F40C2" w:rsidRDefault="00305FC6" w:rsidP="00E65B64">
      <w:pPr>
        <w:pStyle w:val="ListParagraph"/>
        <w:numPr>
          <w:ilvl w:val="0"/>
          <w:numId w:val="2"/>
        </w:numPr>
        <w:spacing w:line="360" w:lineRule="auto"/>
        <w:rPr>
          <w:rFonts w:ascii="Open Sans" w:eastAsia="Liberation Serif" w:hAnsi="Open Sans" w:cs="Liberation Serif"/>
          <w:sz w:val="22"/>
          <w:szCs w:val="22"/>
          <w:highlight w:val="yellow"/>
        </w:rPr>
      </w:pPr>
      <w:proofErr w:type="spellStart"/>
      <w:r w:rsidRPr="004F40C2">
        <w:rPr>
          <w:rFonts w:ascii="Open Sans" w:eastAsia="Liberation Serif" w:hAnsi="Open Sans" w:cs="Liberation Serif"/>
          <w:sz w:val="22"/>
          <w:szCs w:val="22"/>
          <w:highlight w:val="yellow"/>
        </w:rPr>
        <w:t>Apa</w:t>
      </w:r>
      <w:proofErr w:type="spellEnd"/>
      <w:r w:rsidRPr="004F40C2">
        <w:rPr>
          <w:rFonts w:ascii="Open Sans" w:eastAsia="Liberation Serif" w:hAnsi="Open Sans" w:cs="Liberation Serif"/>
          <w:sz w:val="22"/>
          <w:szCs w:val="22"/>
          <w:highlight w:val="yellow"/>
        </w:rPr>
        <w:t xml:space="preserve"> yang </w:t>
      </w:r>
      <w:proofErr w:type="spellStart"/>
      <w:r w:rsidRPr="004F40C2">
        <w:rPr>
          <w:rFonts w:ascii="Open Sans" w:eastAsia="Liberation Serif" w:hAnsi="Open Sans" w:cs="Liberation Serif"/>
          <w:sz w:val="22"/>
          <w:szCs w:val="22"/>
          <w:highlight w:val="yellow"/>
        </w:rPr>
        <w:t>dimaksud</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dengan</w:t>
      </w:r>
      <w:proofErr w:type="spellEnd"/>
      <w:r w:rsidRPr="004F40C2">
        <w:rPr>
          <w:rFonts w:ascii="Open Sans" w:eastAsia="Liberation Serif" w:hAnsi="Open Sans" w:cs="Liberation Serif"/>
          <w:sz w:val="22"/>
          <w:szCs w:val="22"/>
          <w:highlight w:val="yellow"/>
        </w:rPr>
        <w:t xml:space="preserve"> Architecture Reuse</w:t>
      </w:r>
    </w:p>
    <w:p w14:paraId="4BDF11E5" w14:textId="7F463A6D" w:rsidR="00E65B64" w:rsidRPr="004F40C2" w:rsidRDefault="00305FC6" w:rsidP="00E65B64">
      <w:pPr>
        <w:pStyle w:val="ListParagraph"/>
        <w:numPr>
          <w:ilvl w:val="0"/>
          <w:numId w:val="2"/>
        </w:numPr>
        <w:spacing w:line="360" w:lineRule="auto"/>
        <w:rPr>
          <w:rFonts w:ascii="Open Sans" w:eastAsia="Liberation Serif" w:hAnsi="Open Sans" w:cs="Liberation Serif"/>
          <w:sz w:val="22"/>
          <w:szCs w:val="22"/>
          <w:highlight w:val="yellow"/>
        </w:rPr>
      </w:pPr>
      <w:proofErr w:type="spellStart"/>
      <w:r w:rsidRPr="004F40C2">
        <w:rPr>
          <w:rFonts w:ascii="Open Sans" w:eastAsia="Liberation Serif" w:hAnsi="Open Sans" w:cs="Liberation Serif"/>
          <w:sz w:val="22"/>
          <w:szCs w:val="22"/>
          <w:highlight w:val="yellow"/>
        </w:rPr>
        <w:t>Apa</w:t>
      </w:r>
      <w:proofErr w:type="spellEnd"/>
      <w:r w:rsidRPr="004F40C2">
        <w:rPr>
          <w:rFonts w:ascii="Open Sans" w:eastAsia="Liberation Serif" w:hAnsi="Open Sans" w:cs="Liberation Serif"/>
          <w:sz w:val="22"/>
          <w:szCs w:val="22"/>
          <w:highlight w:val="yellow"/>
        </w:rPr>
        <w:t xml:space="preserve"> yang </w:t>
      </w:r>
      <w:proofErr w:type="spellStart"/>
      <w:r w:rsidRPr="004F40C2">
        <w:rPr>
          <w:rFonts w:ascii="Open Sans" w:eastAsia="Liberation Serif" w:hAnsi="Open Sans" w:cs="Liberation Serif"/>
          <w:sz w:val="22"/>
          <w:szCs w:val="22"/>
          <w:highlight w:val="yellow"/>
        </w:rPr>
        <w:t>dimaksud</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dengan</w:t>
      </w:r>
      <w:proofErr w:type="spellEnd"/>
      <w:r w:rsidRPr="004F40C2">
        <w:rPr>
          <w:rFonts w:ascii="Open Sans" w:eastAsia="Liberation Serif" w:hAnsi="Open Sans" w:cs="Liberation Serif"/>
          <w:sz w:val="22"/>
          <w:szCs w:val="22"/>
          <w:highlight w:val="yellow"/>
        </w:rPr>
        <w:t xml:space="preserve"> Architectural Models.</w:t>
      </w:r>
    </w:p>
    <w:p w14:paraId="075449D9" w14:textId="47CAB18C" w:rsidR="009E180F"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Jelaskan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itu</w:t>
      </w:r>
      <w:proofErr w:type="spellEnd"/>
      <w:r w:rsidRPr="001031CD">
        <w:rPr>
          <w:rFonts w:ascii="Open Sans" w:eastAsia="Liberation Serif" w:hAnsi="Open Sans" w:cs="Liberation Serif"/>
          <w:sz w:val="22"/>
          <w:szCs w:val="22"/>
        </w:rPr>
        <w:t xml:space="preserve"> Object Oriented Development?</w:t>
      </w:r>
    </w:p>
    <w:p w14:paraId="460A1470" w14:textId="5896E5C7" w:rsidR="00E65B64" w:rsidRPr="001031CD" w:rsidRDefault="00E65B64" w:rsidP="00E65B64">
      <w:pPr>
        <w:pStyle w:val="ListParagraph"/>
        <w:spacing w:line="360" w:lineRule="auto"/>
        <w:ind w:left="476"/>
        <w:rPr>
          <w:rFonts w:ascii="Open Sans" w:eastAsia="Liberation Serif" w:hAnsi="Open Sans" w:cs="Liberation Serif"/>
          <w:sz w:val="22"/>
          <w:szCs w:val="22"/>
        </w:rPr>
      </w:pPr>
      <w:r w:rsidRPr="00E65B64">
        <w:rPr>
          <w:rFonts w:ascii="Open Sans" w:eastAsia="Liberation Serif" w:hAnsi="Open Sans" w:cs="Liberation Serif"/>
          <w:sz w:val="22"/>
          <w:szCs w:val="22"/>
        </w:rPr>
        <w:t xml:space="preserve">Object Oriented </w:t>
      </w:r>
      <w:proofErr w:type="gramStart"/>
      <w:r w:rsidRPr="00E65B64">
        <w:rPr>
          <w:rFonts w:ascii="Open Sans" w:eastAsia="Liberation Serif" w:hAnsi="Open Sans" w:cs="Liberation Serif"/>
          <w:sz w:val="22"/>
          <w:szCs w:val="22"/>
        </w:rPr>
        <w:t xml:space="preserve">Development  </w:t>
      </w:r>
      <w:proofErr w:type="spellStart"/>
      <w:r w:rsidRPr="00E65B64">
        <w:rPr>
          <w:rFonts w:ascii="Open Sans" w:eastAsia="Liberation Serif" w:hAnsi="Open Sans" w:cs="Liberation Serif"/>
          <w:sz w:val="22"/>
          <w:szCs w:val="22"/>
        </w:rPr>
        <w:t>adalah</w:t>
      </w:r>
      <w:proofErr w:type="spellEnd"/>
      <w:proofErr w:type="gram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suatu</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cara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pengembangan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perangkat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lunak</w:t>
      </w:r>
      <w:proofErr w:type="spellEnd"/>
      <w:r w:rsidRPr="00E65B64">
        <w:rPr>
          <w:rFonts w:ascii="Open Sans" w:eastAsia="Liberation Serif" w:hAnsi="Open Sans" w:cs="Liberation Serif"/>
          <w:sz w:val="22"/>
          <w:szCs w:val="22"/>
        </w:rPr>
        <w:t xml:space="preserve"> dan </w:t>
      </w:r>
      <w:proofErr w:type="spellStart"/>
      <w:r w:rsidRPr="00E65B64">
        <w:rPr>
          <w:rFonts w:ascii="Open Sans" w:eastAsia="Liberation Serif" w:hAnsi="Open Sans" w:cs="Liberation Serif"/>
          <w:sz w:val="22"/>
          <w:szCs w:val="22"/>
        </w:rPr>
        <w:t>sistem</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informasi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berdasarkan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abstraksi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objek-objek</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ada</w:t>
      </w:r>
      <w:proofErr w:type="spellEnd"/>
      <w:r w:rsidRPr="00E65B64">
        <w:rPr>
          <w:rFonts w:ascii="Open Sans" w:eastAsia="Liberation Serif" w:hAnsi="Open Sans" w:cs="Liberation Serif"/>
          <w:sz w:val="22"/>
          <w:szCs w:val="22"/>
        </w:rPr>
        <w:t xml:space="preserve"> di dunia </w:t>
      </w:r>
      <w:proofErr w:type="spellStart"/>
      <w:r w:rsidRPr="00E65B64">
        <w:rPr>
          <w:rFonts w:ascii="Open Sans" w:eastAsia="Liberation Serif" w:hAnsi="Open Sans" w:cs="Liberation Serif"/>
          <w:sz w:val="22"/>
          <w:szCs w:val="22"/>
        </w:rPr>
        <w:t>nyata</w:t>
      </w:r>
      <w:proofErr w:type="spellEnd"/>
    </w:p>
    <w:p w14:paraId="23EC61C1" w14:textId="307DE41C" w:rsidR="00E65B64" w:rsidRPr="004F40C2" w:rsidRDefault="00305FC6" w:rsidP="004F40C2">
      <w:pPr>
        <w:pStyle w:val="ListParagraph"/>
        <w:numPr>
          <w:ilvl w:val="0"/>
          <w:numId w:val="2"/>
        </w:numPr>
        <w:spacing w:line="360" w:lineRule="auto"/>
        <w:rPr>
          <w:rFonts w:ascii="Open Sans" w:eastAsia="Liberation Serif" w:hAnsi="Open Sans" w:cs="Liberation Serif"/>
          <w:sz w:val="22"/>
          <w:szCs w:val="22"/>
          <w:highlight w:val="yellow"/>
        </w:rPr>
      </w:pPr>
      <w:proofErr w:type="spellStart"/>
      <w:r w:rsidRPr="004F40C2">
        <w:rPr>
          <w:rFonts w:ascii="Open Sans" w:eastAsia="Liberation Serif" w:hAnsi="Open Sans" w:cs="Liberation Serif"/>
          <w:sz w:val="22"/>
          <w:szCs w:val="22"/>
          <w:highlight w:val="yellow"/>
        </w:rPr>
        <w:t>Apa</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saja</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karakteristik</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dari</w:t>
      </w:r>
      <w:proofErr w:type="spellEnd"/>
      <w:r w:rsidRPr="004F40C2">
        <w:rPr>
          <w:rFonts w:ascii="Open Sans" w:eastAsia="Liberation Serif" w:hAnsi="Open Sans" w:cs="Liberation Serif"/>
          <w:sz w:val="22"/>
          <w:szCs w:val="22"/>
          <w:highlight w:val="yellow"/>
        </w:rPr>
        <w:t xml:space="preserve"> Object </w:t>
      </w:r>
      <w:proofErr w:type="spellStart"/>
      <w:r w:rsidRPr="004F40C2">
        <w:rPr>
          <w:rFonts w:ascii="Open Sans" w:eastAsia="Liberation Serif" w:hAnsi="Open Sans" w:cs="Liberation Serif"/>
          <w:sz w:val="22"/>
          <w:szCs w:val="22"/>
          <w:highlight w:val="yellow"/>
        </w:rPr>
        <w:t>Oeriented</w:t>
      </w:r>
      <w:proofErr w:type="spellEnd"/>
      <w:r w:rsidRPr="004F40C2">
        <w:rPr>
          <w:rFonts w:ascii="Open Sans" w:eastAsia="Liberation Serif" w:hAnsi="Open Sans" w:cs="Liberation Serif"/>
          <w:sz w:val="22"/>
          <w:szCs w:val="22"/>
          <w:highlight w:val="yellow"/>
        </w:rPr>
        <w:t xml:space="preserve"> Development?</w:t>
      </w:r>
    </w:p>
    <w:p w14:paraId="5C5CEF07" w14:textId="556DCDD4" w:rsidR="009E180F"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fungsi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dari</w:t>
      </w:r>
      <w:proofErr w:type="spellEnd"/>
      <w:r w:rsidRPr="001031CD">
        <w:rPr>
          <w:rFonts w:ascii="Open Sans" w:eastAsia="Liberation Serif" w:hAnsi="Open Sans" w:cs="Liberation Serif"/>
          <w:sz w:val="22"/>
          <w:szCs w:val="22"/>
        </w:rPr>
        <w:t xml:space="preserve"> Use-Case Model?</w:t>
      </w:r>
    </w:p>
    <w:p w14:paraId="707E2171" w14:textId="22D7B1BF" w:rsidR="00E65B64" w:rsidRPr="001031CD" w:rsidRDefault="00E65B64" w:rsidP="00E65B64">
      <w:pPr>
        <w:pStyle w:val="ListParagraph"/>
        <w:spacing w:line="360" w:lineRule="auto"/>
        <w:ind w:left="476"/>
        <w:rPr>
          <w:rFonts w:ascii="Open Sans" w:eastAsia="Liberation Serif" w:hAnsi="Open Sans" w:cs="Liberation Serif"/>
          <w:sz w:val="22"/>
          <w:szCs w:val="22"/>
        </w:rPr>
      </w:pPr>
      <w:r w:rsidRPr="00E65B64">
        <w:rPr>
          <w:rFonts w:ascii="Open Sans" w:eastAsia="Liberation Serif" w:hAnsi="Open Sans" w:cs="Liberation Serif"/>
          <w:sz w:val="22"/>
          <w:szCs w:val="22"/>
        </w:rPr>
        <w:lastRenderedPageBreak/>
        <w:t xml:space="preserve">Use case diagram </w:t>
      </w:r>
      <w:proofErr w:type="spellStart"/>
      <w:r w:rsidRPr="00E65B64">
        <w:rPr>
          <w:rFonts w:ascii="Open Sans" w:eastAsia="Liberation Serif" w:hAnsi="Open Sans" w:cs="Liberation Serif"/>
          <w:sz w:val="22"/>
          <w:szCs w:val="22"/>
        </w:rPr>
        <w:t>menggambarkan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sebuah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interaksi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antara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satu</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atau</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lebih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aktor</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dengan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sistem</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akan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dibuat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Secara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sederhana</w:t>
      </w:r>
      <w:proofErr w:type="spellEnd"/>
      <w:r w:rsidRPr="00E65B64">
        <w:rPr>
          <w:rFonts w:ascii="Open Sans" w:eastAsia="Liberation Serif" w:hAnsi="Open Sans" w:cs="Liberation Serif"/>
          <w:sz w:val="22"/>
          <w:szCs w:val="22"/>
        </w:rPr>
        <w:t xml:space="preserve">, diagram use case </w:t>
      </w:r>
      <w:proofErr w:type="spellStart"/>
      <w:r w:rsidRPr="00E65B64">
        <w:rPr>
          <w:rFonts w:ascii="Open Sans" w:eastAsia="Liberation Serif" w:hAnsi="Open Sans" w:cs="Liberation Serif"/>
          <w:sz w:val="22"/>
          <w:szCs w:val="22"/>
        </w:rPr>
        <w:t>digunakan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untuk</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memahami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fungsi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apa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saja</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ada</w:t>
      </w:r>
      <w:proofErr w:type="spellEnd"/>
      <w:r w:rsidRPr="00E65B64">
        <w:rPr>
          <w:rFonts w:ascii="Open Sans" w:eastAsia="Liberation Serif" w:hAnsi="Open Sans" w:cs="Liberation Serif"/>
          <w:sz w:val="22"/>
          <w:szCs w:val="22"/>
        </w:rPr>
        <w:t xml:space="preserve"> di </w:t>
      </w:r>
      <w:proofErr w:type="spellStart"/>
      <w:r w:rsidRPr="00E65B64">
        <w:rPr>
          <w:rFonts w:ascii="Open Sans" w:eastAsia="Liberation Serif" w:hAnsi="Open Sans" w:cs="Liberation Serif"/>
          <w:sz w:val="22"/>
          <w:szCs w:val="22"/>
        </w:rPr>
        <w:t>dalam</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sebuah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sistem</w:t>
      </w:r>
      <w:proofErr w:type="spellEnd"/>
      <w:r w:rsidRPr="00E65B64">
        <w:rPr>
          <w:rFonts w:ascii="Open Sans" w:eastAsia="Liberation Serif" w:hAnsi="Open Sans" w:cs="Liberation Serif"/>
          <w:sz w:val="22"/>
          <w:szCs w:val="22"/>
        </w:rPr>
        <w:t xml:space="preserve"> dan </w:t>
      </w:r>
      <w:proofErr w:type="spellStart"/>
      <w:r w:rsidRPr="00E65B64">
        <w:rPr>
          <w:rFonts w:ascii="Open Sans" w:eastAsia="Liberation Serif" w:hAnsi="Open Sans" w:cs="Liberation Serif"/>
          <w:sz w:val="22"/>
          <w:szCs w:val="22"/>
        </w:rPr>
        <w:t>siapa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saja</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dapat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menggunakan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fungsi-fungsi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tersebut</w:t>
      </w:r>
      <w:proofErr w:type="spellEnd"/>
      <w:r w:rsidRPr="00E65B64">
        <w:rPr>
          <w:rFonts w:ascii="Open Sans" w:eastAsia="Liberation Serif" w:hAnsi="Open Sans" w:cs="Liberation Serif"/>
          <w:sz w:val="22"/>
          <w:szCs w:val="22"/>
        </w:rPr>
        <w:t>.</w:t>
      </w:r>
    </w:p>
    <w:p w14:paraId="72466FCE" w14:textId="06849866" w:rsidR="009E180F"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dimaksud</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Rapid Software Development?</w:t>
      </w:r>
    </w:p>
    <w:p w14:paraId="27D736B5" w14:textId="431FAD32" w:rsidR="00E65B64" w:rsidRPr="001031CD" w:rsidRDefault="00E65B64" w:rsidP="00E65B64">
      <w:pPr>
        <w:pStyle w:val="ListParagraph"/>
        <w:spacing w:line="360" w:lineRule="auto"/>
        <w:ind w:left="476"/>
        <w:rPr>
          <w:rFonts w:ascii="Open Sans" w:eastAsia="Liberation Serif" w:hAnsi="Open Sans" w:cs="Liberation Serif"/>
          <w:sz w:val="22"/>
          <w:szCs w:val="22"/>
        </w:rPr>
      </w:pPr>
      <w:r w:rsidRPr="00E65B64">
        <w:rPr>
          <w:rFonts w:ascii="Open Sans" w:eastAsia="Liberation Serif" w:hAnsi="Open Sans" w:cs="Liberation Serif"/>
          <w:sz w:val="22"/>
          <w:szCs w:val="22"/>
        </w:rPr>
        <w:t xml:space="preserve">Rapid application development (RAD) </w:t>
      </w:r>
      <w:proofErr w:type="spellStart"/>
      <w:r w:rsidRPr="00E65B64">
        <w:rPr>
          <w:rFonts w:ascii="Open Sans" w:eastAsia="Liberation Serif" w:hAnsi="Open Sans" w:cs="Liberation Serif"/>
          <w:sz w:val="22"/>
          <w:szCs w:val="22"/>
        </w:rPr>
        <w:t>atau</w:t>
      </w:r>
      <w:proofErr w:type="spellEnd"/>
      <w:r w:rsidRPr="00E65B64">
        <w:rPr>
          <w:rFonts w:ascii="Open Sans" w:eastAsia="Liberation Serif" w:hAnsi="Open Sans" w:cs="Liberation Serif"/>
          <w:sz w:val="22"/>
          <w:szCs w:val="22"/>
        </w:rPr>
        <w:t xml:space="preserve"> rapid prototyping </w:t>
      </w:r>
      <w:proofErr w:type="spellStart"/>
      <w:r w:rsidRPr="00E65B64">
        <w:rPr>
          <w:rFonts w:ascii="Open Sans" w:eastAsia="Liberation Serif" w:hAnsi="Open Sans" w:cs="Liberation Serif"/>
          <w:sz w:val="22"/>
          <w:szCs w:val="22"/>
        </w:rPr>
        <w:t>adalah</w:t>
      </w:r>
      <w:proofErr w:type="spellEnd"/>
      <w:r w:rsidRPr="00E65B64">
        <w:rPr>
          <w:rFonts w:ascii="Open Sans" w:eastAsia="Liberation Serif" w:hAnsi="Open Sans" w:cs="Liberation Serif"/>
          <w:sz w:val="22"/>
          <w:szCs w:val="22"/>
        </w:rPr>
        <w:t xml:space="preserve"> model proses </w:t>
      </w:r>
      <w:proofErr w:type="spellStart"/>
      <w:r w:rsidRPr="00E65B64">
        <w:rPr>
          <w:rFonts w:ascii="Open Sans" w:eastAsia="Liberation Serif" w:hAnsi="Open Sans" w:cs="Liberation Serif"/>
          <w:sz w:val="22"/>
          <w:szCs w:val="22"/>
        </w:rPr>
        <w:t>pembangunan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perangkat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lunak</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tergolong</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dalam</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teknik</w:t>
      </w:r>
      <w:proofErr w:type="spellEnd"/>
      <w:r w:rsidRPr="00E65B64">
        <w:rPr>
          <w:rFonts w:ascii="Open Sans" w:eastAsia="Liberation Serif" w:hAnsi="Open Sans" w:cs="Liberation Serif"/>
          <w:sz w:val="22"/>
          <w:szCs w:val="22"/>
        </w:rPr>
        <w:t xml:space="preserve"> incremental (</w:t>
      </w:r>
      <w:proofErr w:type="spellStart"/>
      <w:r w:rsidRPr="00E65B64">
        <w:rPr>
          <w:rFonts w:ascii="Open Sans" w:eastAsia="Liberation Serif" w:hAnsi="Open Sans" w:cs="Liberation Serif"/>
          <w:sz w:val="22"/>
          <w:szCs w:val="22"/>
        </w:rPr>
        <w:t>bertingkat</w:t>
      </w:r>
      <w:proofErr w:type="spellEnd"/>
      <w:r w:rsidRPr="00E65B64">
        <w:rPr>
          <w:rFonts w:ascii="Open Sans" w:eastAsia="Liberation Serif" w:hAnsi="Open Sans" w:cs="Liberation Serif"/>
          <w:sz w:val="22"/>
          <w:szCs w:val="22"/>
        </w:rPr>
        <w:t xml:space="preserve">). RAD </w:t>
      </w:r>
      <w:proofErr w:type="spellStart"/>
      <w:r w:rsidRPr="00E65B64">
        <w:rPr>
          <w:rFonts w:ascii="Open Sans" w:eastAsia="Liberation Serif" w:hAnsi="Open Sans" w:cs="Liberation Serif"/>
          <w:sz w:val="22"/>
          <w:szCs w:val="22"/>
        </w:rPr>
        <w:t>menekankan</w:t>
      </w:r>
      <w:proofErr w:type="spellEnd"/>
      <w:r w:rsidRPr="00E65B64">
        <w:rPr>
          <w:rFonts w:ascii="Open Sans" w:eastAsia="Liberation Serif" w:hAnsi="Open Sans" w:cs="Liberation Serif"/>
          <w:sz w:val="22"/>
          <w:szCs w:val="22"/>
        </w:rPr>
        <w:t xml:space="preserve"> pada </w:t>
      </w:r>
      <w:proofErr w:type="spellStart"/>
      <w:r w:rsidRPr="00E65B64">
        <w:rPr>
          <w:rFonts w:ascii="Open Sans" w:eastAsia="Liberation Serif" w:hAnsi="Open Sans" w:cs="Liberation Serif"/>
          <w:sz w:val="22"/>
          <w:szCs w:val="22"/>
        </w:rPr>
        <w:t>siklus</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pembangunan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pendek</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singkat</w:t>
      </w:r>
      <w:proofErr w:type="spellEnd"/>
      <w:r w:rsidRPr="00E65B64">
        <w:rPr>
          <w:rFonts w:ascii="Open Sans" w:eastAsia="Liberation Serif" w:hAnsi="Open Sans" w:cs="Liberation Serif"/>
          <w:sz w:val="22"/>
          <w:szCs w:val="22"/>
        </w:rPr>
        <w:t xml:space="preserve">, dan </w:t>
      </w:r>
      <w:proofErr w:type="spellStart"/>
      <w:r w:rsidRPr="00E65B64">
        <w:rPr>
          <w:rFonts w:ascii="Open Sans" w:eastAsia="Liberation Serif" w:hAnsi="Open Sans" w:cs="Liberation Serif"/>
          <w:sz w:val="22"/>
          <w:szCs w:val="22"/>
        </w:rPr>
        <w:t>cepat</w:t>
      </w:r>
      <w:proofErr w:type="spellEnd"/>
      <w:r w:rsidRPr="00E65B64">
        <w:rPr>
          <w:rFonts w:ascii="Open Sans" w:eastAsia="Liberation Serif" w:hAnsi="Open Sans" w:cs="Liberation Serif"/>
          <w:sz w:val="22"/>
          <w:szCs w:val="22"/>
        </w:rPr>
        <w:t xml:space="preserve">. Waktu yang </w:t>
      </w:r>
      <w:proofErr w:type="spellStart"/>
      <w:r w:rsidRPr="00E65B64">
        <w:rPr>
          <w:rFonts w:ascii="Open Sans" w:eastAsia="Liberation Serif" w:hAnsi="Open Sans" w:cs="Liberation Serif"/>
          <w:sz w:val="22"/>
          <w:szCs w:val="22"/>
        </w:rPr>
        <w:t>singkat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adalah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batasan</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penting</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untuk</w:t>
      </w:r>
      <w:proofErr w:type="spellEnd"/>
      <w:r w:rsidRPr="00E65B64">
        <w:rPr>
          <w:rFonts w:ascii="Open Sans" w:eastAsia="Liberation Serif" w:hAnsi="Open Sans" w:cs="Liberation Serif"/>
          <w:sz w:val="22"/>
          <w:szCs w:val="22"/>
        </w:rPr>
        <w:t xml:space="preserve"> model </w:t>
      </w:r>
      <w:proofErr w:type="spellStart"/>
      <w:r w:rsidRPr="00E65B64">
        <w:rPr>
          <w:rFonts w:ascii="Open Sans" w:eastAsia="Liberation Serif" w:hAnsi="Open Sans" w:cs="Liberation Serif"/>
          <w:sz w:val="22"/>
          <w:szCs w:val="22"/>
        </w:rPr>
        <w:t>ini</w:t>
      </w:r>
      <w:proofErr w:type="spellEnd"/>
      <w:r w:rsidRPr="00E65B64">
        <w:rPr>
          <w:rFonts w:ascii="Open Sans" w:eastAsia="Liberation Serif" w:hAnsi="Open Sans" w:cs="Liberation Serif"/>
          <w:sz w:val="22"/>
          <w:szCs w:val="22"/>
        </w:rPr>
        <w:t>.</w:t>
      </w:r>
    </w:p>
    <w:p w14:paraId="3E6A7A85" w14:textId="5F7BCEFA" w:rsidR="00E65B64" w:rsidRPr="004F40C2" w:rsidRDefault="00305FC6" w:rsidP="004F40C2">
      <w:pPr>
        <w:pStyle w:val="ListParagraph"/>
        <w:numPr>
          <w:ilvl w:val="0"/>
          <w:numId w:val="2"/>
        </w:numPr>
        <w:spacing w:line="360" w:lineRule="auto"/>
        <w:rPr>
          <w:rFonts w:ascii="Open Sans" w:eastAsia="Liberation Serif" w:hAnsi="Open Sans" w:cs="Liberation Serif"/>
          <w:sz w:val="22"/>
          <w:szCs w:val="22"/>
          <w:highlight w:val="yellow"/>
        </w:rPr>
      </w:pPr>
      <w:proofErr w:type="spellStart"/>
      <w:r w:rsidRPr="004F40C2">
        <w:rPr>
          <w:rFonts w:ascii="Open Sans" w:eastAsia="Liberation Serif" w:hAnsi="Open Sans" w:cs="Liberation Serif"/>
          <w:sz w:val="22"/>
          <w:szCs w:val="22"/>
          <w:highlight w:val="yellow"/>
        </w:rPr>
        <w:t>Apa</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karakteristik</w:t>
      </w:r>
      <w:proofErr w:type="spellEnd"/>
      <w:r w:rsidRPr="004F40C2">
        <w:rPr>
          <w:rFonts w:ascii="Open Sans" w:eastAsia="Liberation Serif" w:hAnsi="Open Sans" w:cs="Liberation Serif"/>
          <w:sz w:val="22"/>
          <w:szCs w:val="22"/>
          <w:highlight w:val="yellow"/>
        </w:rPr>
        <w:t xml:space="preserve"> </w:t>
      </w:r>
      <w:proofErr w:type="spellStart"/>
      <w:r w:rsidRPr="004F40C2">
        <w:rPr>
          <w:rFonts w:ascii="Open Sans" w:eastAsia="Liberation Serif" w:hAnsi="Open Sans" w:cs="Liberation Serif"/>
          <w:sz w:val="22"/>
          <w:szCs w:val="22"/>
          <w:highlight w:val="yellow"/>
        </w:rPr>
        <w:t>dari</w:t>
      </w:r>
      <w:proofErr w:type="spellEnd"/>
      <w:r w:rsidRPr="004F40C2">
        <w:rPr>
          <w:rFonts w:ascii="Open Sans" w:eastAsia="Liberation Serif" w:hAnsi="Open Sans" w:cs="Liberation Serif"/>
          <w:sz w:val="22"/>
          <w:szCs w:val="22"/>
          <w:highlight w:val="yellow"/>
        </w:rPr>
        <w:t xml:space="preserve"> Rapid Software Development?</w:t>
      </w:r>
    </w:p>
    <w:p w14:paraId="5B8907F1" w14:textId="31442DDB" w:rsidR="009E180F"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Jelaskan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manfaat</w:t>
      </w:r>
      <w:proofErr w:type="spellEnd"/>
      <w:r w:rsidRPr="001031CD">
        <w:rPr>
          <w:rFonts w:ascii="Open Sans" w:eastAsia="Liberation Serif" w:hAnsi="Open Sans" w:cs="Liberation Serif"/>
          <w:sz w:val="22"/>
          <w:szCs w:val="22"/>
        </w:rPr>
        <w:t xml:space="preserve"> prototyping.</w:t>
      </w:r>
    </w:p>
    <w:p w14:paraId="351890E4" w14:textId="3AE5D3D4" w:rsidR="00E65B64" w:rsidRPr="00E65B64" w:rsidRDefault="00E65B64" w:rsidP="00E65B64">
      <w:pPr>
        <w:pStyle w:val="ListParagraph"/>
        <w:numPr>
          <w:ilvl w:val="0"/>
          <w:numId w:val="3"/>
        </w:numPr>
        <w:spacing w:line="360" w:lineRule="auto"/>
        <w:rPr>
          <w:rFonts w:ascii="Open Sans" w:eastAsia="Liberation Serif" w:hAnsi="Open Sans" w:cs="Liberation Serif"/>
          <w:sz w:val="22"/>
          <w:szCs w:val="22"/>
        </w:rPr>
      </w:pPr>
      <w:proofErr w:type="spellStart"/>
      <w:r w:rsidRPr="00E65B64">
        <w:rPr>
          <w:rFonts w:ascii="Open Sans" w:eastAsia="Liberation Serif" w:hAnsi="Open Sans" w:cs="Liberation Serif"/>
          <w:sz w:val="22"/>
          <w:szCs w:val="22"/>
        </w:rPr>
        <w:t>Menghasilkan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syarat</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lebih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baik</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dari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produksi</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dihasilkan</w:t>
      </w:r>
      <w:proofErr w:type="spellEnd"/>
      <w:r w:rsidRPr="00E65B64">
        <w:rPr>
          <w:rFonts w:ascii="Open Sans" w:eastAsia="Liberation Serif" w:hAnsi="Open Sans" w:cs="Liberation Serif"/>
          <w:sz w:val="22"/>
          <w:szCs w:val="22"/>
        </w:rPr>
        <w:t xml:space="preserve"> oleh </w:t>
      </w:r>
      <w:proofErr w:type="spellStart"/>
      <w:r w:rsidRPr="00E65B64">
        <w:rPr>
          <w:rFonts w:ascii="Open Sans" w:eastAsia="Liberation Serif" w:hAnsi="Open Sans" w:cs="Liberation Serif"/>
          <w:sz w:val="22"/>
          <w:szCs w:val="22"/>
        </w:rPr>
        <w:t>metode</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spesifikasi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tulisan</w:t>
      </w:r>
      <w:proofErr w:type="spellEnd"/>
      <w:r w:rsidRPr="00E65B64">
        <w:rPr>
          <w:rFonts w:ascii="Open Sans" w:eastAsia="Liberation Serif" w:hAnsi="Open Sans" w:cs="Liberation Serif"/>
          <w:sz w:val="22"/>
          <w:szCs w:val="22"/>
        </w:rPr>
        <w:t>’.</w:t>
      </w:r>
    </w:p>
    <w:p w14:paraId="0A7B5AAA" w14:textId="56861BCB" w:rsidR="00E65B64" w:rsidRPr="00E65B64" w:rsidRDefault="00E65B64" w:rsidP="00E65B64">
      <w:pPr>
        <w:pStyle w:val="ListParagraph"/>
        <w:numPr>
          <w:ilvl w:val="0"/>
          <w:numId w:val="3"/>
        </w:numPr>
        <w:spacing w:line="360" w:lineRule="auto"/>
        <w:rPr>
          <w:rFonts w:ascii="Open Sans" w:eastAsia="Liberation Serif" w:hAnsi="Open Sans" w:cs="Liberation Serif"/>
          <w:sz w:val="22"/>
          <w:szCs w:val="22"/>
        </w:rPr>
      </w:pPr>
      <w:r w:rsidRPr="00E65B64">
        <w:rPr>
          <w:rFonts w:ascii="Open Sans" w:eastAsia="Liberation Serif" w:hAnsi="Open Sans" w:cs="Liberation Serif"/>
          <w:sz w:val="22"/>
          <w:szCs w:val="22"/>
        </w:rPr>
        <w:t xml:space="preserve">User </w:t>
      </w:r>
      <w:proofErr w:type="spellStart"/>
      <w:r w:rsidRPr="00E65B64">
        <w:rPr>
          <w:rFonts w:ascii="Open Sans" w:eastAsia="Liberation Serif" w:hAnsi="Open Sans" w:cs="Liberation Serif"/>
          <w:sz w:val="22"/>
          <w:szCs w:val="22"/>
        </w:rPr>
        <w:t>dapat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mempertimbangkan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sedikit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perubahan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selama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masih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bentuk</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prototipe</w:t>
      </w:r>
      <w:proofErr w:type="spellEnd"/>
      <w:r w:rsidRPr="00E65B64">
        <w:rPr>
          <w:rFonts w:ascii="Open Sans" w:eastAsia="Liberation Serif" w:hAnsi="Open Sans" w:cs="Liberation Serif"/>
          <w:sz w:val="22"/>
          <w:szCs w:val="22"/>
        </w:rPr>
        <w:t>.</w:t>
      </w:r>
    </w:p>
    <w:p w14:paraId="3951EB73" w14:textId="69B5E47C" w:rsidR="00E65B64" w:rsidRPr="00E65B64" w:rsidRDefault="00E65B64" w:rsidP="00E65B64">
      <w:pPr>
        <w:pStyle w:val="ListParagraph"/>
        <w:numPr>
          <w:ilvl w:val="0"/>
          <w:numId w:val="3"/>
        </w:numPr>
        <w:spacing w:line="360" w:lineRule="auto"/>
        <w:rPr>
          <w:rFonts w:ascii="Open Sans" w:eastAsia="Liberation Serif" w:hAnsi="Open Sans" w:cs="Liberation Serif"/>
          <w:sz w:val="22"/>
          <w:szCs w:val="22"/>
        </w:rPr>
      </w:pPr>
      <w:proofErr w:type="spellStart"/>
      <w:r w:rsidRPr="00E65B64">
        <w:rPr>
          <w:rFonts w:ascii="Open Sans" w:eastAsia="Liberation Serif" w:hAnsi="Open Sans" w:cs="Liberation Serif"/>
          <w:sz w:val="22"/>
          <w:szCs w:val="22"/>
        </w:rPr>
        <w:t>Memberikan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hasil</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lebih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akurat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dari</w:t>
      </w:r>
      <w:proofErr w:type="spellEnd"/>
      <w:r w:rsidRPr="00E65B64">
        <w:rPr>
          <w:rFonts w:ascii="Open Sans" w:eastAsia="Liberation Serif" w:hAnsi="Open Sans" w:cs="Liberation Serif"/>
          <w:sz w:val="22"/>
          <w:szCs w:val="22"/>
        </w:rPr>
        <w:t xml:space="preserve"> pada </w:t>
      </w:r>
      <w:proofErr w:type="spellStart"/>
      <w:r w:rsidRPr="00E65B64">
        <w:rPr>
          <w:rFonts w:ascii="Open Sans" w:eastAsia="Liberation Serif" w:hAnsi="Open Sans" w:cs="Liberation Serif"/>
          <w:sz w:val="22"/>
          <w:szCs w:val="22"/>
        </w:rPr>
        <w:t>perkiraan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sebelumnya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karena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fungsi</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diinginkan</w:t>
      </w:r>
      <w:proofErr w:type="spellEnd"/>
      <w:r w:rsidRPr="00E65B64">
        <w:rPr>
          <w:rFonts w:ascii="Open Sans" w:eastAsia="Liberation Serif" w:hAnsi="Open Sans" w:cs="Liberation Serif"/>
          <w:sz w:val="22"/>
          <w:szCs w:val="22"/>
        </w:rPr>
        <w:t xml:space="preserve"> dan </w:t>
      </w:r>
      <w:proofErr w:type="spellStart"/>
      <w:r w:rsidRPr="00E65B64">
        <w:rPr>
          <w:rFonts w:ascii="Open Sans" w:eastAsia="Liberation Serif" w:hAnsi="Open Sans" w:cs="Liberation Serif"/>
          <w:sz w:val="22"/>
          <w:szCs w:val="22"/>
        </w:rPr>
        <w:t>kerumitannya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sudah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dapat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diketahui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dengan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baik</w:t>
      </w:r>
      <w:proofErr w:type="spellEnd"/>
      <w:r w:rsidRPr="00E65B64">
        <w:rPr>
          <w:rFonts w:ascii="Open Sans" w:eastAsia="Liberation Serif" w:hAnsi="Open Sans" w:cs="Liberation Serif"/>
          <w:sz w:val="22"/>
          <w:szCs w:val="22"/>
        </w:rPr>
        <w:t>.</w:t>
      </w:r>
    </w:p>
    <w:p w14:paraId="1FA00A78" w14:textId="10BD1310" w:rsidR="00E65B64" w:rsidRPr="001031CD" w:rsidRDefault="00E65B64" w:rsidP="00E65B64">
      <w:pPr>
        <w:pStyle w:val="ListParagraph"/>
        <w:numPr>
          <w:ilvl w:val="0"/>
          <w:numId w:val="3"/>
        </w:numPr>
        <w:spacing w:line="360" w:lineRule="auto"/>
        <w:rPr>
          <w:rFonts w:ascii="Open Sans" w:eastAsia="Liberation Serif" w:hAnsi="Open Sans" w:cs="Liberation Serif"/>
          <w:sz w:val="22"/>
          <w:szCs w:val="22"/>
        </w:rPr>
      </w:pPr>
      <w:r w:rsidRPr="00E65B64">
        <w:rPr>
          <w:rFonts w:ascii="Open Sans" w:eastAsia="Liberation Serif" w:hAnsi="Open Sans" w:cs="Liberation Serif"/>
          <w:sz w:val="22"/>
          <w:szCs w:val="22"/>
        </w:rPr>
        <w:t xml:space="preserve">User </w:t>
      </w:r>
      <w:proofErr w:type="spellStart"/>
      <w:r w:rsidRPr="00E65B64">
        <w:rPr>
          <w:rFonts w:ascii="Open Sans" w:eastAsia="Liberation Serif" w:hAnsi="Open Sans" w:cs="Liberation Serif"/>
          <w:sz w:val="22"/>
          <w:szCs w:val="22"/>
        </w:rPr>
        <w:t>merasa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puas</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Pertama</w:t>
      </w:r>
      <w:proofErr w:type="spellEnd"/>
      <w:r w:rsidRPr="00E65B64">
        <w:rPr>
          <w:rFonts w:ascii="Open Sans" w:eastAsia="Liberation Serif" w:hAnsi="Open Sans" w:cs="Liberation Serif"/>
          <w:sz w:val="22"/>
          <w:szCs w:val="22"/>
        </w:rPr>
        <w:t xml:space="preserve">, user </w:t>
      </w:r>
      <w:proofErr w:type="spellStart"/>
      <w:r w:rsidRPr="00E65B64">
        <w:rPr>
          <w:rFonts w:ascii="Open Sans" w:eastAsia="Liberation Serif" w:hAnsi="Open Sans" w:cs="Liberation Serif"/>
          <w:sz w:val="22"/>
          <w:szCs w:val="22"/>
        </w:rPr>
        <w:t>dapat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mengenal</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melalui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komputer</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Dengan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melakukan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prototipe</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dengan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analisis</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sudah</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ada</w:t>
      </w:r>
      <w:proofErr w:type="spellEnd"/>
      <w:r w:rsidRPr="00E65B64">
        <w:rPr>
          <w:rFonts w:ascii="Open Sans" w:eastAsia="Liberation Serif" w:hAnsi="Open Sans" w:cs="Liberation Serif"/>
          <w:sz w:val="22"/>
          <w:szCs w:val="22"/>
        </w:rPr>
        <w:t xml:space="preserve">), user </w:t>
      </w:r>
      <w:proofErr w:type="spellStart"/>
      <w:r w:rsidRPr="00E65B64">
        <w:rPr>
          <w:rFonts w:ascii="Open Sans" w:eastAsia="Liberation Serif" w:hAnsi="Open Sans" w:cs="Liberation Serif"/>
          <w:sz w:val="22"/>
          <w:szCs w:val="22"/>
        </w:rPr>
        <w:t>belajar</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mengenai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komputer</w:t>
      </w:r>
      <w:proofErr w:type="spellEnd"/>
      <w:r w:rsidRPr="00E65B64">
        <w:rPr>
          <w:rFonts w:ascii="Open Sans" w:eastAsia="Liberation Serif" w:hAnsi="Open Sans" w:cs="Liberation Serif"/>
          <w:sz w:val="22"/>
          <w:szCs w:val="22"/>
        </w:rPr>
        <w:t xml:space="preserve"> dan </w:t>
      </w:r>
      <w:proofErr w:type="spellStart"/>
      <w:r w:rsidRPr="00E65B64">
        <w:rPr>
          <w:rFonts w:ascii="Open Sans" w:eastAsia="Liberation Serif" w:hAnsi="Open Sans" w:cs="Liberation Serif"/>
          <w:sz w:val="22"/>
          <w:szCs w:val="22"/>
        </w:rPr>
        <w:t>aplikasi</w:t>
      </w:r>
      <w:proofErr w:type="spellEnd"/>
      <w:r w:rsidRPr="00E65B64">
        <w:rPr>
          <w:rFonts w:ascii="Open Sans" w:eastAsia="Liberation Serif" w:hAnsi="Open Sans" w:cs="Liberation Serif"/>
          <w:sz w:val="22"/>
          <w:szCs w:val="22"/>
        </w:rPr>
        <w:t xml:space="preserve"> yang </w:t>
      </w:r>
      <w:proofErr w:type="spellStart"/>
      <w:r w:rsidRPr="00E65B64">
        <w:rPr>
          <w:rFonts w:ascii="Open Sans" w:eastAsia="Liberation Serif" w:hAnsi="Open Sans" w:cs="Liberation Serif"/>
          <w:sz w:val="22"/>
          <w:szCs w:val="22"/>
        </w:rPr>
        <w:t>akan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dibuatkan</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untuknya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Kedua</w:t>
      </w:r>
      <w:proofErr w:type="spellEnd"/>
      <w:r w:rsidRPr="00E65B64">
        <w:rPr>
          <w:rFonts w:ascii="Open Sans" w:eastAsia="Liberation Serif" w:hAnsi="Open Sans" w:cs="Liberation Serif"/>
          <w:sz w:val="22"/>
          <w:szCs w:val="22"/>
        </w:rPr>
        <w:t xml:space="preserve">, user </w:t>
      </w:r>
      <w:proofErr w:type="spellStart"/>
      <w:r w:rsidRPr="00E65B64">
        <w:rPr>
          <w:rFonts w:ascii="Open Sans" w:eastAsia="Liberation Serif" w:hAnsi="Open Sans" w:cs="Liberation Serif"/>
          <w:sz w:val="22"/>
          <w:szCs w:val="22"/>
        </w:rPr>
        <w:t>terlibat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langsung</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dari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awal</w:t>
      </w:r>
      <w:proofErr w:type="spellEnd"/>
      <w:r w:rsidRPr="00E65B64">
        <w:rPr>
          <w:rFonts w:ascii="Open Sans" w:eastAsia="Liberation Serif" w:hAnsi="Open Sans" w:cs="Liberation Serif"/>
          <w:sz w:val="22"/>
          <w:szCs w:val="22"/>
        </w:rPr>
        <w:t xml:space="preserve"> dan </w:t>
      </w:r>
      <w:proofErr w:type="spellStart"/>
      <w:r w:rsidRPr="00E65B64">
        <w:rPr>
          <w:rFonts w:ascii="Open Sans" w:eastAsia="Liberation Serif" w:hAnsi="Open Sans" w:cs="Liberation Serif"/>
          <w:sz w:val="22"/>
          <w:szCs w:val="22"/>
        </w:rPr>
        <w:t>memotivasi</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semangat</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untuk</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mendukung</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analisis</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selama</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proyek</w:t>
      </w:r>
      <w:proofErr w:type="spellEnd"/>
      <w:r w:rsidRPr="00E65B64">
        <w:rPr>
          <w:rFonts w:ascii="Open Sans" w:eastAsia="Liberation Serif" w:hAnsi="Open Sans" w:cs="Liberation Serif"/>
          <w:sz w:val="22"/>
          <w:szCs w:val="22"/>
        </w:rPr>
        <w:t xml:space="preserve"> </w:t>
      </w:r>
      <w:proofErr w:type="spellStart"/>
      <w:r w:rsidRPr="00E65B64">
        <w:rPr>
          <w:rFonts w:ascii="Open Sans" w:eastAsia="Liberation Serif" w:hAnsi="Open Sans" w:cs="Liberation Serif"/>
          <w:sz w:val="22"/>
          <w:szCs w:val="22"/>
        </w:rPr>
        <w:t>berlangsung</w:t>
      </w:r>
      <w:proofErr w:type="spellEnd"/>
      <w:r w:rsidRPr="00E65B64">
        <w:rPr>
          <w:rFonts w:ascii="Open Sans" w:eastAsia="Liberation Serif" w:hAnsi="Open Sans" w:cs="Liberation Serif"/>
          <w:sz w:val="22"/>
          <w:szCs w:val="22"/>
        </w:rPr>
        <w:t>.</w:t>
      </w:r>
    </w:p>
    <w:p w14:paraId="05FA1DD8" w14:textId="077889B0" w:rsidR="009E180F"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itu</w:t>
      </w:r>
      <w:proofErr w:type="spellEnd"/>
      <w:r w:rsidRPr="001031CD">
        <w:rPr>
          <w:rFonts w:ascii="Open Sans" w:eastAsia="Liberation Serif" w:hAnsi="Open Sans" w:cs="Liberation Serif"/>
          <w:sz w:val="22"/>
          <w:szCs w:val="22"/>
        </w:rPr>
        <w:t xml:space="preserve"> extreme programming?</w:t>
      </w:r>
    </w:p>
    <w:p w14:paraId="3646CE39" w14:textId="379FF03F" w:rsidR="000E1FFA" w:rsidRPr="001031CD" w:rsidRDefault="000E1FFA" w:rsidP="000E1FFA">
      <w:pPr>
        <w:pStyle w:val="ListParagraph"/>
        <w:spacing w:line="360" w:lineRule="auto"/>
        <w:ind w:left="476"/>
        <w:rPr>
          <w:rFonts w:ascii="Open Sans" w:eastAsia="Liberation Serif" w:hAnsi="Open Sans" w:cs="Liberation Serif"/>
          <w:sz w:val="22"/>
          <w:szCs w:val="22"/>
        </w:rPr>
      </w:pPr>
      <w:r w:rsidRPr="000E1FFA">
        <w:rPr>
          <w:rFonts w:ascii="Open Sans" w:eastAsia="Liberation Serif" w:hAnsi="Open Sans" w:cs="Liberation Serif"/>
          <w:sz w:val="22"/>
          <w:szCs w:val="22"/>
        </w:rPr>
        <w:t xml:space="preserve">Extreme Programming </w:t>
      </w:r>
      <w:proofErr w:type="spellStart"/>
      <w:r w:rsidRPr="000E1FFA">
        <w:rPr>
          <w:rFonts w:ascii="Open Sans" w:eastAsia="Liberation Serif" w:hAnsi="Open Sans" w:cs="Liberation Serif"/>
          <w:sz w:val="22"/>
          <w:szCs w:val="22"/>
        </w:rPr>
        <w:t>adalah</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suatu</w:t>
      </w:r>
      <w:proofErr w:type="spellEnd"/>
      <w:r w:rsidRPr="000E1FFA">
        <w:rPr>
          <w:rFonts w:ascii="Open Sans" w:eastAsia="Liberation Serif" w:hAnsi="Open Sans" w:cs="Liberation Serif"/>
          <w:sz w:val="22"/>
          <w:szCs w:val="22"/>
        </w:rPr>
        <w:t xml:space="preserve"> model yang </w:t>
      </w:r>
      <w:proofErr w:type="spellStart"/>
      <w:r w:rsidRPr="000E1FFA">
        <w:rPr>
          <w:rFonts w:ascii="Open Sans" w:eastAsia="Liberation Serif" w:hAnsi="Open Sans" w:cs="Liberation Serif"/>
          <w:sz w:val="22"/>
          <w:szCs w:val="22"/>
        </w:rPr>
        <w:t>termasuk</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dalam</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pendekatan</w:t>
      </w:r>
      <w:proofErr w:type="spellEnd"/>
      <w:r w:rsidRPr="000E1FFA">
        <w:rPr>
          <w:rFonts w:ascii="Open Sans" w:eastAsia="Liberation Serif" w:hAnsi="Open Sans" w:cs="Liberation Serif"/>
          <w:sz w:val="22"/>
          <w:szCs w:val="22"/>
        </w:rPr>
        <w:t xml:space="preserve"> agile yang </w:t>
      </w:r>
      <w:proofErr w:type="spellStart"/>
      <w:r w:rsidRPr="000E1FFA">
        <w:rPr>
          <w:rFonts w:ascii="Open Sans" w:eastAsia="Liberation Serif" w:hAnsi="Open Sans" w:cs="Liberation Serif"/>
          <w:sz w:val="22"/>
          <w:szCs w:val="22"/>
        </w:rPr>
        <w:t>diperkenalkan</w:t>
      </w:r>
      <w:proofErr w:type="spellEnd"/>
      <w:r w:rsidRPr="000E1FFA">
        <w:rPr>
          <w:rFonts w:ascii="Open Sans" w:eastAsia="Liberation Serif" w:hAnsi="Open Sans" w:cs="Liberation Serif"/>
          <w:sz w:val="22"/>
          <w:szCs w:val="22"/>
        </w:rPr>
        <w:t xml:space="preserve"> oleh Kent Back. </w:t>
      </w:r>
      <w:proofErr w:type="spellStart"/>
      <w:r w:rsidRPr="000E1FFA">
        <w:rPr>
          <w:rFonts w:ascii="Open Sans" w:eastAsia="Liberation Serif" w:hAnsi="Open Sans" w:cs="Liberation Serif"/>
          <w:sz w:val="22"/>
          <w:szCs w:val="22"/>
        </w:rPr>
        <w:t>Menurut</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penjelasannya</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definisi</w:t>
      </w:r>
      <w:proofErr w:type="spellEnd"/>
      <w:r w:rsidRPr="000E1FFA">
        <w:rPr>
          <w:rFonts w:ascii="Open Sans" w:eastAsia="Liberation Serif" w:hAnsi="Open Sans" w:cs="Liberation Serif"/>
          <w:sz w:val="22"/>
          <w:szCs w:val="22"/>
        </w:rPr>
        <w:t xml:space="preserve"> XP </w:t>
      </w:r>
      <w:proofErr w:type="spellStart"/>
      <w:r w:rsidRPr="000E1FFA">
        <w:rPr>
          <w:rFonts w:ascii="Open Sans" w:eastAsia="Liberation Serif" w:hAnsi="Open Sans" w:cs="Liberation Serif"/>
          <w:sz w:val="22"/>
          <w:szCs w:val="22"/>
        </w:rPr>
        <w:t>adalah</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sebagai</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berikut</w:t>
      </w:r>
      <w:proofErr w:type="spellEnd"/>
      <w:r w:rsidRPr="000E1FFA">
        <w:rPr>
          <w:rFonts w:ascii="Open Sans" w:eastAsia="Liberation Serif" w:hAnsi="Open Sans" w:cs="Liberation Serif"/>
          <w:sz w:val="22"/>
          <w:szCs w:val="22"/>
        </w:rPr>
        <w:t xml:space="preserve">: “Extreme Programming (XP) </w:t>
      </w:r>
      <w:proofErr w:type="spellStart"/>
      <w:r w:rsidRPr="000E1FFA">
        <w:rPr>
          <w:rFonts w:ascii="Open Sans" w:eastAsia="Liberation Serif" w:hAnsi="Open Sans" w:cs="Liberation Serif"/>
          <w:sz w:val="22"/>
          <w:szCs w:val="22"/>
        </w:rPr>
        <w:t>adalah</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metode</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pengembangan</w:t>
      </w:r>
      <w:proofErr w:type="spellEnd"/>
      <w:r w:rsidRPr="000E1FFA">
        <w:rPr>
          <w:rFonts w:ascii="Open Sans" w:eastAsia="Liberation Serif" w:hAnsi="Open Sans" w:cs="Liberation Serif"/>
          <w:sz w:val="22"/>
          <w:szCs w:val="22"/>
        </w:rPr>
        <w:t xml:space="preserve"> software yang </w:t>
      </w:r>
      <w:proofErr w:type="spellStart"/>
      <w:r w:rsidRPr="000E1FFA">
        <w:rPr>
          <w:rFonts w:ascii="Open Sans" w:eastAsia="Liberation Serif" w:hAnsi="Open Sans" w:cs="Liberation Serif"/>
          <w:sz w:val="22"/>
          <w:szCs w:val="22"/>
        </w:rPr>
        <w:t>cepat</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efisien</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beresiko</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rendah</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fleksibel</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terprediksi</w:t>
      </w:r>
      <w:proofErr w:type="spellEnd"/>
      <w:r w:rsidRPr="000E1FFA">
        <w:rPr>
          <w:rFonts w:ascii="Open Sans" w:eastAsia="Liberation Serif" w:hAnsi="Open Sans" w:cs="Liberation Serif"/>
          <w:sz w:val="22"/>
          <w:szCs w:val="22"/>
        </w:rPr>
        <w:t xml:space="preserve">, scientific, dan </w:t>
      </w:r>
      <w:proofErr w:type="spellStart"/>
      <w:r w:rsidRPr="000E1FFA">
        <w:rPr>
          <w:rFonts w:ascii="Open Sans" w:eastAsia="Liberation Serif" w:hAnsi="Open Sans" w:cs="Liberation Serif"/>
          <w:sz w:val="22"/>
          <w:szCs w:val="22"/>
        </w:rPr>
        <w:t>menyenangkan</w:t>
      </w:r>
      <w:proofErr w:type="spellEnd"/>
      <w:proofErr w:type="gramStart"/>
      <w:r w:rsidRPr="000E1FFA">
        <w:rPr>
          <w:rFonts w:ascii="Open Sans" w:eastAsia="Liberation Serif" w:hAnsi="Open Sans" w:cs="Liberation Serif"/>
          <w:sz w:val="22"/>
          <w:szCs w:val="22"/>
        </w:rPr>
        <w:t>.“</w:t>
      </w:r>
      <w:proofErr w:type="gramEnd"/>
      <w:r w:rsidR="00E7753A">
        <w:rPr>
          <w:rFonts w:ascii="Open Sans" w:eastAsia="Liberation Serif" w:hAnsi="Open Sans" w:cs="Liberation Serif"/>
          <w:sz w:val="22"/>
          <w:szCs w:val="22"/>
        </w:rPr>
        <w:t xml:space="preserve">. </w:t>
      </w:r>
      <w:r w:rsidRPr="000E1FFA">
        <w:rPr>
          <w:rFonts w:ascii="Open Sans" w:eastAsia="Liberation Serif" w:hAnsi="Open Sans" w:cs="Liberation Serif"/>
          <w:sz w:val="22"/>
          <w:szCs w:val="22"/>
        </w:rPr>
        <w:t xml:space="preserve">Model </w:t>
      </w:r>
      <w:proofErr w:type="spellStart"/>
      <w:r w:rsidRPr="000E1FFA">
        <w:rPr>
          <w:rFonts w:ascii="Open Sans" w:eastAsia="Liberation Serif" w:hAnsi="Open Sans" w:cs="Liberation Serif"/>
          <w:sz w:val="22"/>
          <w:szCs w:val="22"/>
        </w:rPr>
        <w:t>ini</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cenderung</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menggunakan</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pendekatan</w:t>
      </w:r>
      <w:proofErr w:type="spellEnd"/>
      <w:r w:rsidRPr="000E1FFA">
        <w:rPr>
          <w:rFonts w:ascii="Open Sans" w:eastAsia="Liberation Serif" w:hAnsi="Open Sans" w:cs="Liberation Serif"/>
          <w:sz w:val="22"/>
          <w:szCs w:val="22"/>
        </w:rPr>
        <w:t xml:space="preserve"> Object-Oriented. </w:t>
      </w:r>
      <w:proofErr w:type="spellStart"/>
      <w:r w:rsidRPr="000E1FFA">
        <w:rPr>
          <w:rFonts w:ascii="Open Sans" w:eastAsia="Liberation Serif" w:hAnsi="Open Sans" w:cs="Liberation Serif"/>
          <w:sz w:val="22"/>
          <w:szCs w:val="22"/>
        </w:rPr>
        <w:t>Tahapan-tahapan</w:t>
      </w:r>
      <w:proofErr w:type="spellEnd"/>
      <w:r w:rsidRPr="000E1FFA">
        <w:rPr>
          <w:rFonts w:ascii="Open Sans" w:eastAsia="Liberation Serif" w:hAnsi="Open Sans" w:cs="Liberation Serif"/>
          <w:sz w:val="22"/>
          <w:szCs w:val="22"/>
        </w:rPr>
        <w:t xml:space="preserve"> yang </w:t>
      </w:r>
      <w:proofErr w:type="spellStart"/>
      <w:r w:rsidRPr="000E1FFA">
        <w:rPr>
          <w:rFonts w:ascii="Open Sans" w:eastAsia="Liberation Serif" w:hAnsi="Open Sans" w:cs="Liberation Serif"/>
          <w:sz w:val="22"/>
          <w:szCs w:val="22"/>
        </w:rPr>
        <w:t>harus</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dilalui</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antara</w:t>
      </w:r>
      <w:proofErr w:type="spellEnd"/>
      <w:r w:rsidRPr="000E1FFA">
        <w:rPr>
          <w:rFonts w:ascii="Open Sans" w:eastAsia="Liberation Serif" w:hAnsi="Open Sans" w:cs="Liberation Serif"/>
          <w:sz w:val="22"/>
          <w:szCs w:val="22"/>
        </w:rPr>
        <w:t xml:space="preserve"> lain: Planning, Design, Coding, dan Testing.</w:t>
      </w:r>
    </w:p>
    <w:p w14:paraId="26B209A8" w14:textId="3CE8C287" w:rsidR="009E180F"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Jelaskan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itu</w:t>
      </w:r>
      <w:proofErr w:type="spellEnd"/>
      <w:r w:rsidRPr="001031CD">
        <w:rPr>
          <w:rFonts w:ascii="Open Sans" w:eastAsia="Liberation Serif" w:hAnsi="Open Sans" w:cs="Liberation Serif"/>
          <w:sz w:val="22"/>
          <w:szCs w:val="22"/>
        </w:rPr>
        <w:t xml:space="preserve"> Framework MVC (Model-View-Controller).</w:t>
      </w:r>
    </w:p>
    <w:p w14:paraId="487B995F" w14:textId="64017735" w:rsidR="000E1FFA" w:rsidRPr="001031CD" w:rsidRDefault="000E1FFA" w:rsidP="000E1FFA">
      <w:pPr>
        <w:pStyle w:val="ListParagraph"/>
        <w:spacing w:line="360" w:lineRule="auto"/>
        <w:ind w:left="476"/>
        <w:rPr>
          <w:rFonts w:ascii="Open Sans" w:eastAsia="Liberation Serif" w:hAnsi="Open Sans" w:cs="Liberation Serif"/>
          <w:sz w:val="22"/>
          <w:szCs w:val="22"/>
        </w:rPr>
      </w:pPr>
      <w:r w:rsidRPr="000E1FFA">
        <w:rPr>
          <w:rFonts w:ascii="Open Sans" w:eastAsia="Liberation Serif" w:hAnsi="Open Sans" w:cs="Liberation Serif"/>
          <w:sz w:val="22"/>
          <w:szCs w:val="22"/>
        </w:rPr>
        <w:t xml:space="preserve">Model-View-Controller </w:t>
      </w:r>
      <w:proofErr w:type="spellStart"/>
      <w:r w:rsidRPr="000E1FFA">
        <w:rPr>
          <w:rFonts w:ascii="Open Sans" w:eastAsia="Liberation Serif" w:hAnsi="Open Sans" w:cs="Liberation Serif"/>
          <w:sz w:val="22"/>
          <w:szCs w:val="22"/>
        </w:rPr>
        <w:t>atau</w:t>
      </w:r>
      <w:proofErr w:type="spellEnd"/>
      <w:r w:rsidRPr="000E1FFA">
        <w:rPr>
          <w:rFonts w:ascii="Open Sans" w:eastAsia="Liberation Serif" w:hAnsi="Open Sans" w:cs="Liberation Serif"/>
          <w:sz w:val="22"/>
          <w:szCs w:val="22"/>
        </w:rPr>
        <w:t xml:space="preserve"> MVC </w:t>
      </w:r>
      <w:proofErr w:type="spellStart"/>
      <w:r w:rsidRPr="000E1FFA">
        <w:rPr>
          <w:rFonts w:ascii="Open Sans" w:eastAsia="Liberation Serif" w:hAnsi="Open Sans" w:cs="Liberation Serif"/>
          <w:sz w:val="22"/>
          <w:szCs w:val="22"/>
        </w:rPr>
        <w:t>adalah</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sebuah</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metode</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untuk</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membuat</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sebuah</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aplikasi</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dengan</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memisahkan</w:t>
      </w:r>
      <w:proofErr w:type="spellEnd"/>
      <w:r w:rsidRPr="000E1FFA">
        <w:rPr>
          <w:rFonts w:ascii="Open Sans" w:eastAsia="Liberation Serif" w:hAnsi="Open Sans" w:cs="Liberation Serif"/>
          <w:sz w:val="22"/>
          <w:szCs w:val="22"/>
        </w:rPr>
        <w:t xml:space="preserve"> data (Model) </w:t>
      </w:r>
      <w:proofErr w:type="spellStart"/>
      <w:r w:rsidRPr="000E1FFA">
        <w:rPr>
          <w:rFonts w:ascii="Open Sans" w:eastAsia="Liberation Serif" w:hAnsi="Open Sans" w:cs="Liberation Serif"/>
          <w:sz w:val="22"/>
          <w:szCs w:val="22"/>
        </w:rPr>
        <w:t>dari</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tampilan</w:t>
      </w:r>
      <w:proofErr w:type="spellEnd"/>
      <w:r w:rsidRPr="000E1FFA">
        <w:rPr>
          <w:rFonts w:ascii="Open Sans" w:eastAsia="Liberation Serif" w:hAnsi="Open Sans" w:cs="Liberation Serif"/>
          <w:sz w:val="22"/>
          <w:szCs w:val="22"/>
        </w:rPr>
        <w:t xml:space="preserve"> (View) dan </w:t>
      </w:r>
      <w:proofErr w:type="spellStart"/>
      <w:r w:rsidRPr="000E1FFA">
        <w:rPr>
          <w:rFonts w:ascii="Open Sans" w:eastAsia="Liberation Serif" w:hAnsi="Open Sans" w:cs="Liberation Serif"/>
          <w:sz w:val="22"/>
          <w:szCs w:val="22"/>
        </w:rPr>
        <w:t>cara</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bagaimana</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memprosesnya</w:t>
      </w:r>
      <w:proofErr w:type="spellEnd"/>
      <w:r w:rsidRPr="000E1FFA">
        <w:rPr>
          <w:rFonts w:ascii="Open Sans" w:eastAsia="Liberation Serif" w:hAnsi="Open Sans" w:cs="Liberation Serif"/>
          <w:sz w:val="22"/>
          <w:szCs w:val="22"/>
        </w:rPr>
        <w:t xml:space="preserve"> (Controller)</w:t>
      </w:r>
    </w:p>
    <w:p w14:paraId="24A14F16" w14:textId="27470DD0" w:rsidR="009E180F"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Jelaskan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manfaat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penggunakan</w:t>
      </w:r>
      <w:proofErr w:type="spellEnd"/>
      <w:r w:rsidRPr="001031CD">
        <w:rPr>
          <w:rFonts w:ascii="Open Sans" w:eastAsia="Liberation Serif" w:hAnsi="Open Sans" w:cs="Liberation Serif"/>
          <w:sz w:val="22"/>
          <w:szCs w:val="22"/>
        </w:rPr>
        <w:t xml:space="preserve"> Framework MVC.</w:t>
      </w:r>
    </w:p>
    <w:p w14:paraId="703B678D" w14:textId="25B9F35F" w:rsidR="000E1FFA" w:rsidRPr="000E1FFA" w:rsidRDefault="000E1FFA" w:rsidP="000E1FFA">
      <w:pPr>
        <w:pStyle w:val="ListParagraph"/>
        <w:numPr>
          <w:ilvl w:val="0"/>
          <w:numId w:val="3"/>
        </w:numPr>
        <w:spacing w:line="360" w:lineRule="auto"/>
        <w:rPr>
          <w:rFonts w:ascii="Open Sans" w:eastAsia="Liberation Serif" w:hAnsi="Open Sans" w:cs="Liberation Serif"/>
          <w:sz w:val="22"/>
          <w:szCs w:val="22"/>
        </w:rPr>
      </w:pPr>
      <w:proofErr w:type="spellStart"/>
      <w:r w:rsidRPr="000E1FFA">
        <w:rPr>
          <w:rFonts w:ascii="Open Sans" w:eastAsia="Liberation Serif" w:hAnsi="Open Sans" w:cs="Liberation Serif"/>
          <w:sz w:val="22"/>
          <w:szCs w:val="22"/>
        </w:rPr>
        <w:lastRenderedPageBreak/>
        <w:t>Mempercepat</w:t>
      </w:r>
      <w:proofErr w:type="spellEnd"/>
      <w:r w:rsidRPr="000E1FFA">
        <w:rPr>
          <w:rFonts w:ascii="Open Sans" w:eastAsia="Liberation Serif" w:hAnsi="Open Sans" w:cs="Liberation Serif"/>
          <w:sz w:val="22"/>
          <w:szCs w:val="22"/>
        </w:rPr>
        <w:t xml:space="preserve"> proses </w:t>
      </w:r>
      <w:proofErr w:type="spellStart"/>
      <w:r w:rsidRPr="000E1FFA">
        <w:rPr>
          <w:rFonts w:ascii="Open Sans" w:eastAsia="Liberation Serif" w:hAnsi="Open Sans" w:cs="Liberation Serif"/>
          <w:sz w:val="22"/>
          <w:szCs w:val="22"/>
        </w:rPr>
        <w:t>pembuatan</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aplikasi</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baik</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itu</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aplikasi</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berbasis</w:t>
      </w:r>
      <w:proofErr w:type="spellEnd"/>
      <w:r w:rsidRPr="000E1FFA">
        <w:rPr>
          <w:rFonts w:ascii="Open Sans" w:eastAsia="Liberation Serif" w:hAnsi="Open Sans" w:cs="Liberation Serif"/>
          <w:sz w:val="22"/>
          <w:szCs w:val="22"/>
        </w:rPr>
        <w:t xml:space="preserve"> desktop, mobile </w:t>
      </w:r>
      <w:proofErr w:type="spellStart"/>
      <w:r w:rsidRPr="000E1FFA">
        <w:rPr>
          <w:rFonts w:ascii="Open Sans" w:eastAsia="Liberation Serif" w:hAnsi="Open Sans" w:cs="Liberation Serif"/>
          <w:sz w:val="22"/>
          <w:szCs w:val="22"/>
        </w:rPr>
        <w:t>ataupun</w:t>
      </w:r>
      <w:proofErr w:type="spellEnd"/>
      <w:r w:rsidRPr="000E1FFA">
        <w:rPr>
          <w:rFonts w:ascii="Open Sans" w:eastAsia="Liberation Serif" w:hAnsi="Open Sans" w:cs="Liberation Serif"/>
          <w:sz w:val="22"/>
          <w:szCs w:val="22"/>
        </w:rPr>
        <w:t xml:space="preserve"> web.</w:t>
      </w:r>
    </w:p>
    <w:p w14:paraId="32008768" w14:textId="7410E680" w:rsidR="000E1FFA" w:rsidRPr="000E1FFA" w:rsidRDefault="000E1FFA" w:rsidP="000E1FFA">
      <w:pPr>
        <w:pStyle w:val="ListParagraph"/>
        <w:numPr>
          <w:ilvl w:val="0"/>
          <w:numId w:val="3"/>
        </w:numPr>
        <w:spacing w:line="360" w:lineRule="auto"/>
        <w:rPr>
          <w:rFonts w:ascii="Open Sans" w:eastAsia="Liberation Serif" w:hAnsi="Open Sans" w:cs="Liberation Serif"/>
          <w:sz w:val="22"/>
          <w:szCs w:val="22"/>
        </w:rPr>
      </w:pPr>
      <w:proofErr w:type="spellStart"/>
      <w:r w:rsidRPr="000E1FFA">
        <w:rPr>
          <w:rFonts w:ascii="Open Sans" w:eastAsia="Liberation Serif" w:hAnsi="Open Sans" w:cs="Liberation Serif"/>
          <w:sz w:val="22"/>
          <w:szCs w:val="22"/>
        </w:rPr>
        <w:t>Membantu</w:t>
      </w:r>
      <w:proofErr w:type="spellEnd"/>
      <w:r w:rsidRPr="000E1FFA">
        <w:rPr>
          <w:rFonts w:ascii="Open Sans" w:eastAsia="Liberation Serif" w:hAnsi="Open Sans" w:cs="Liberation Serif"/>
          <w:sz w:val="22"/>
          <w:szCs w:val="22"/>
        </w:rPr>
        <w:t xml:space="preserve"> para developer </w:t>
      </w:r>
      <w:proofErr w:type="spellStart"/>
      <w:r w:rsidRPr="000E1FFA">
        <w:rPr>
          <w:rFonts w:ascii="Open Sans" w:eastAsia="Liberation Serif" w:hAnsi="Open Sans" w:cs="Liberation Serif"/>
          <w:sz w:val="22"/>
          <w:szCs w:val="22"/>
        </w:rPr>
        <w:t>dalam</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perencanaan</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pembuatan</w:t>
      </w:r>
      <w:proofErr w:type="spellEnd"/>
      <w:r w:rsidRPr="000E1FFA">
        <w:rPr>
          <w:rFonts w:ascii="Open Sans" w:eastAsia="Liberation Serif" w:hAnsi="Open Sans" w:cs="Liberation Serif"/>
          <w:sz w:val="22"/>
          <w:szCs w:val="22"/>
        </w:rPr>
        <w:t xml:space="preserve"> dan </w:t>
      </w:r>
      <w:proofErr w:type="spellStart"/>
      <w:r w:rsidRPr="000E1FFA">
        <w:rPr>
          <w:rFonts w:ascii="Open Sans" w:eastAsia="Liberation Serif" w:hAnsi="Open Sans" w:cs="Liberation Serif"/>
          <w:sz w:val="22"/>
          <w:szCs w:val="22"/>
        </w:rPr>
        <w:t>pemeliharaan</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sebuah</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aplikasi</w:t>
      </w:r>
      <w:proofErr w:type="spellEnd"/>
      <w:r w:rsidRPr="000E1FFA">
        <w:rPr>
          <w:rFonts w:ascii="Open Sans" w:eastAsia="Liberation Serif" w:hAnsi="Open Sans" w:cs="Liberation Serif"/>
          <w:sz w:val="22"/>
          <w:szCs w:val="22"/>
        </w:rPr>
        <w:t>.</w:t>
      </w:r>
    </w:p>
    <w:p w14:paraId="59576BEF" w14:textId="1E5210BA" w:rsidR="000E1FFA" w:rsidRPr="000E1FFA" w:rsidRDefault="000E1FFA" w:rsidP="000E1FFA">
      <w:pPr>
        <w:pStyle w:val="ListParagraph"/>
        <w:numPr>
          <w:ilvl w:val="0"/>
          <w:numId w:val="3"/>
        </w:numPr>
        <w:spacing w:line="360" w:lineRule="auto"/>
        <w:rPr>
          <w:rFonts w:ascii="Open Sans" w:eastAsia="Liberation Serif" w:hAnsi="Open Sans" w:cs="Liberation Serif"/>
          <w:sz w:val="22"/>
          <w:szCs w:val="22"/>
        </w:rPr>
      </w:pPr>
      <w:proofErr w:type="spellStart"/>
      <w:r w:rsidRPr="000E1FFA">
        <w:rPr>
          <w:rFonts w:ascii="Open Sans" w:eastAsia="Liberation Serif" w:hAnsi="Open Sans" w:cs="Liberation Serif"/>
          <w:sz w:val="22"/>
          <w:szCs w:val="22"/>
        </w:rPr>
        <w:t>Aplikasi</w:t>
      </w:r>
      <w:proofErr w:type="spellEnd"/>
      <w:r w:rsidRPr="000E1FFA">
        <w:rPr>
          <w:rFonts w:ascii="Open Sans" w:eastAsia="Liberation Serif" w:hAnsi="Open Sans" w:cs="Liberation Serif"/>
          <w:sz w:val="22"/>
          <w:szCs w:val="22"/>
        </w:rPr>
        <w:t xml:space="preserve"> yang </w:t>
      </w:r>
      <w:proofErr w:type="spellStart"/>
      <w:r w:rsidRPr="000E1FFA">
        <w:rPr>
          <w:rFonts w:ascii="Open Sans" w:eastAsia="Liberation Serif" w:hAnsi="Open Sans" w:cs="Liberation Serif"/>
          <w:sz w:val="22"/>
          <w:szCs w:val="22"/>
        </w:rPr>
        <w:t>dihasilkan</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menjadi</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lebih</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stabil</w:t>
      </w:r>
      <w:proofErr w:type="spellEnd"/>
      <w:r w:rsidRPr="000E1FFA">
        <w:rPr>
          <w:rFonts w:ascii="Open Sans" w:eastAsia="Liberation Serif" w:hAnsi="Open Sans" w:cs="Liberation Serif"/>
          <w:sz w:val="22"/>
          <w:szCs w:val="22"/>
        </w:rPr>
        <w:t xml:space="preserve"> dan </w:t>
      </w:r>
      <w:proofErr w:type="spellStart"/>
      <w:r w:rsidRPr="000E1FFA">
        <w:rPr>
          <w:rFonts w:ascii="Open Sans" w:eastAsia="Liberation Serif" w:hAnsi="Open Sans" w:cs="Liberation Serif"/>
          <w:sz w:val="22"/>
          <w:szCs w:val="22"/>
        </w:rPr>
        <w:t>handal</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hal</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ini</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dikarenakan</w:t>
      </w:r>
      <w:proofErr w:type="spellEnd"/>
      <w:r w:rsidRPr="000E1FFA">
        <w:rPr>
          <w:rFonts w:ascii="Open Sans" w:eastAsia="Liberation Serif" w:hAnsi="Open Sans" w:cs="Liberation Serif"/>
          <w:sz w:val="22"/>
          <w:szCs w:val="22"/>
        </w:rPr>
        <w:t xml:space="preserve"> Framework </w:t>
      </w:r>
      <w:proofErr w:type="spellStart"/>
      <w:r w:rsidRPr="000E1FFA">
        <w:rPr>
          <w:rFonts w:ascii="Open Sans" w:eastAsia="Liberation Serif" w:hAnsi="Open Sans" w:cs="Liberation Serif"/>
          <w:sz w:val="22"/>
          <w:szCs w:val="22"/>
        </w:rPr>
        <w:t>sudah</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melalui</w:t>
      </w:r>
      <w:proofErr w:type="spellEnd"/>
      <w:r w:rsidRPr="000E1FFA">
        <w:rPr>
          <w:rFonts w:ascii="Open Sans" w:eastAsia="Liberation Serif" w:hAnsi="Open Sans" w:cs="Liberation Serif"/>
          <w:sz w:val="22"/>
          <w:szCs w:val="22"/>
        </w:rPr>
        <w:t xml:space="preserve"> proses uji </w:t>
      </w:r>
      <w:proofErr w:type="spellStart"/>
      <w:r w:rsidRPr="000E1FFA">
        <w:rPr>
          <w:rFonts w:ascii="Open Sans" w:eastAsia="Liberation Serif" w:hAnsi="Open Sans" w:cs="Liberation Serif"/>
          <w:sz w:val="22"/>
          <w:szCs w:val="22"/>
        </w:rPr>
        <w:t>baik</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itu</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stabilitas</w:t>
      </w:r>
      <w:proofErr w:type="spellEnd"/>
      <w:r w:rsidRPr="000E1FFA">
        <w:rPr>
          <w:rFonts w:ascii="Open Sans" w:eastAsia="Liberation Serif" w:hAnsi="Open Sans" w:cs="Liberation Serif"/>
          <w:sz w:val="22"/>
          <w:szCs w:val="22"/>
        </w:rPr>
        <w:t xml:space="preserve"> dan juga </w:t>
      </w:r>
      <w:proofErr w:type="spellStart"/>
      <w:r w:rsidRPr="000E1FFA">
        <w:rPr>
          <w:rFonts w:ascii="Open Sans" w:eastAsia="Liberation Serif" w:hAnsi="Open Sans" w:cs="Liberation Serif"/>
          <w:sz w:val="22"/>
          <w:szCs w:val="22"/>
        </w:rPr>
        <w:t>kehandalannya</w:t>
      </w:r>
      <w:proofErr w:type="spellEnd"/>
      <w:r w:rsidRPr="000E1FFA">
        <w:rPr>
          <w:rFonts w:ascii="Open Sans" w:eastAsia="Liberation Serif" w:hAnsi="Open Sans" w:cs="Liberation Serif"/>
          <w:sz w:val="22"/>
          <w:szCs w:val="22"/>
        </w:rPr>
        <w:t>.</w:t>
      </w:r>
    </w:p>
    <w:p w14:paraId="09D490C9" w14:textId="0A20DE11" w:rsidR="000E1FFA" w:rsidRPr="000E1FFA" w:rsidRDefault="000E1FFA" w:rsidP="000E1FFA">
      <w:pPr>
        <w:pStyle w:val="ListParagraph"/>
        <w:numPr>
          <w:ilvl w:val="0"/>
          <w:numId w:val="3"/>
        </w:numPr>
        <w:spacing w:line="360" w:lineRule="auto"/>
        <w:rPr>
          <w:rFonts w:ascii="Open Sans" w:eastAsia="Liberation Serif" w:hAnsi="Open Sans" w:cs="Liberation Serif"/>
          <w:sz w:val="22"/>
          <w:szCs w:val="22"/>
        </w:rPr>
      </w:pPr>
      <w:proofErr w:type="spellStart"/>
      <w:r w:rsidRPr="000E1FFA">
        <w:rPr>
          <w:rFonts w:ascii="Open Sans" w:eastAsia="Liberation Serif" w:hAnsi="Open Sans" w:cs="Liberation Serif"/>
          <w:sz w:val="22"/>
          <w:szCs w:val="22"/>
        </w:rPr>
        <w:t>Memudahkan</w:t>
      </w:r>
      <w:proofErr w:type="spellEnd"/>
      <w:r w:rsidRPr="000E1FFA">
        <w:rPr>
          <w:rFonts w:ascii="Open Sans" w:eastAsia="Liberation Serif" w:hAnsi="Open Sans" w:cs="Liberation Serif"/>
          <w:sz w:val="22"/>
          <w:szCs w:val="22"/>
        </w:rPr>
        <w:t xml:space="preserve"> para developer </w:t>
      </w:r>
      <w:proofErr w:type="spellStart"/>
      <w:r w:rsidRPr="000E1FFA">
        <w:rPr>
          <w:rFonts w:ascii="Open Sans" w:eastAsia="Liberation Serif" w:hAnsi="Open Sans" w:cs="Liberation Serif"/>
          <w:sz w:val="22"/>
          <w:szCs w:val="22"/>
        </w:rPr>
        <w:t>dalam</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membaca</w:t>
      </w:r>
      <w:proofErr w:type="spellEnd"/>
      <w:r w:rsidRPr="000E1FFA">
        <w:rPr>
          <w:rFonts w:ascii="Open Sans" w:eastAsia="Liberation Serif" w:hAnsi="Open Sans" w:cs="Liberation Serif"/>
          <w:sz w:val="22"/>
          <w:szCs w:val="22"/>
        </w:rPr>
        <w:t xml:space="preserve"> code program dan </w:t>
      </w:r>
      <w:proofErr w:type="spellStart"/>
      <w:r w:rsidRPr="000E1FFA">
        <w:rPr>
          <w:rFonts w:ascii="Open Sans" w:eastAsia="Liberation Serif" w:hAnsi="Open Sans" w:cs="Liberation Serif"/>
          <w:sz w:val="22"/>
          <w:szCs w:val="22"/>
        </w:rPr>
        <w:t>lebih</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mudah</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dalam</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mencari</w:t>
      </w:r>
      <w:proofErr w:type="spellEnd"/>
      <w:r w:rsidRPr="000E1FFA">
        <w:rPr>
          <w:rFonts w:ascii="Open Sans" w:eastAsia="Liberation Serif" w:hAnsi="Open Sans" w:cs="Liberation Serif"/>
          <w:sz w:val="22"/>
          <w:szCs w:val="22"/>
        </w:rPr>
        <w:t xml:space="preserve"> bugs.</w:t>
      </w:r>
    </w:p>
    <w:p w14:paraId="3AC32425" w14:textId="6BA55EB2" w:rsidR="000E1FFA" w:rsidRPr="000E1FFA" w:rsidRDefault="000E1FFA" w:rsidP="000E1FFA">
      <w:pPr>
        <w:pStyle w:val="ListParagraph"/>
        <w:numPr>
          <w:ilvl w:val="0"/>
          <w:numId w:val="3"/>
        </w:numPr>
        <w:spacing w:line="360" w:lineRule="auto"/>
        <w:rPr>
          <w:rFonts w:ascii="Open Sans" w:eastAsia="Liberation Serif" w:hAnsi="Open Sans" w:cs="Liberation Serif"/>
          <w:sz w:val="22"/>
          <w:szCs w:val="22"/>
        </w:rPr>
      </w:pPr>
      <w:proofErr w:type="spellStart"/>
      <w:r w:rsidRPr="000E1FFA">
        <w:rPr>
          <w:rFonts w:ascii="Open Sans" w:eastAsia="Liberation Serif" w:hAnsi="Open Sans" w:cs="Liberation Serif"/>
          <w:sz w:val="22"/>
          <w:szCs w:val="22"/>
        </w:rPr>
        <w:t>Memiliki</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tingkat</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keamanan</w:t>
      </w:r>
      <w:proofErr w:type="spellEnd"/>
      <w:r w:rsidRPr="000E1FFA">
        <w:rPr>
          <w:rFonts w:ascii="Open Sans" w:eastAsia="Liberation Serif" w:hAnsi="Open Sans" w:cs="Liberation Serif"/>
          <w:sz w:val="22"/>
          <w:szCs w:val="22"/>
        </w:rPr>
        <w:t xml:space="preserve"> yang </w:t>
      </w:r>
      <w:proofErr w:type="spellStart"/>
      <w:r w:rsidRPr="000E1FFA">
        <w:rPr>
          <w:rFonts w:ascii="Open Sans" w:eastAsia="Liberation Serif" w:hAnsi="Open Sans" w:cs="Liberation Serif"/>
          <w:sz w:val="22"/>
          <w:szCs w:val="22"/>
        </w:rPr>
        <w:t>lebih</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hal</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ini</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dikarenakan</w:t>
      </w:r>
      <w:proofErr w:type="spellEnd"/>
      <w:r w:rsidRPr="000E1FFA">
        <w:rPr>
          <w:rFonts w:ascii="Open Sans" w:eastAsia="Liberation Serif" w:hAnsi="Open Sans" w:cs="Liberation Serif"/>
          <w:sz w:val="22"/>
          <w:szCs w:val="22"/>
        </w:rPr>
        <w:t xml:space="preserve"> Framework </w:t>
      </w:r>
      <w:proofErr w:type="spellStart"/>
      <w:r w:rsidRPr="000E1FFA">
        <w:rPr>
          <w:rFonts w:ascii="Open Sans" w:eastAsia="Liberation Serif" w:hAnsi="Open Sans" w:cs="Liberation Serif"/>
          <w:sz w:val="22"/>
          <w:szCs w:val="22"/>
        </w:rPr>
        <w:t>telah</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mengantisipasi</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cela</w:t>
      </w:r>
      <w:proofErr w:type="spellEnd"/>
      <w:r w:rsidRPr="000E1FFA">
        <w:rPr>
          <w:rFonts w:ascii="Open Sans" w:eastAsia="Liberation Serif" w:hAnsi="Open Sans" w:cs="Liberation Serif"/>
          <w:sz w:val="22"/>
          <w:szCs w:val="22"/>
        </w:rPr>
        <w:t xml:space="preserve"> - </w:t>
      </w:r>
      <w:proofErr w:type="spellStart"/>
      <w:r w:rsidRPr="000E1FFA">
        <w:rPr>
          <w:rFonts w:ascii="Open Sans" w:eastAsia="Liberation Serif" w:hAnsi="Open Sans" w:cs="Liberation Serif"/>
          <w:sz w:val="22"/>
          <w:szCs w:val="22"/>
        </w:rPr>
        <w:t>cela</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keamanan</w:t>
      </w:r>
      <w:proofErr w:type="spellEnd"/>
      <w:r w:rsidRPr="000E1FFA">
        <w:rPr>
          <w:rFonts w:ascii="Open Sans" w:eastAsia="Liberation Serif" w:hAnsi="Open Sans" w:cs="Liberation Serif"/>
          <w:sz w:val="22"/>
          <w:szCs w:val="22"/>
        </w:rPr>
        <w:t xml:space="preserve"> yang </w:t>
      </w:r>
      <w:proofErr w:type="spellStart"/>
      <w:r w:rsidRPr="000E1FFA">
        <w:rPr>
          <w:rFonts w:ascii="Open Sans" w:eastAsia="Liberation Serif" w:hAnsi="Open Sans" w:cs="Liberation Serif"/>
          <w:sz w:val="22"/>
          <w:szCs w:val="22"/>
        </w:rPr>
        <w:t>mungkin</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timbul</w:t>
      </w:r>
      <w:proofErr w:type="spellEnd"/>
      <w:r w:rsidRPr="000E1FFA">
        <w:rPr>
          <w:rFonts w:ascii="Open Sans" w:eastAsia="Liberation Serif" w:hAnsi="Open Sans" w:cs="Liberation Serif"/>
          <w:sz w:val="22"/>
          <w:szCs w:val="22"/>
        </w:rPr>
        <w:t>.</w:t>
      </w:r>
    </w:p>
    <w:p w14:paraId="6BE9AB11" w14:textId="2625D781" w:rsidR="000E1FFA" w:rsidRPr="001031CD" w:rsidRDefault="000E1FFA" w:rsidP="000E1FFA">
      <w:pPr>
        <w:pStyle w:val="ListParagraph"/>
        <w:numPr>
          <w:ilvl w:val="0"/>
          <w:numId w:val="3"/>
        </w:numPr>
        <w:spacing w:line="360" w:lineRule="auto"/>
        <w:rPr>
          <w:rFonts w:ascii="Open Sans" w:eastAsia="Liberation Serif" w:hAnsi="Open Sans" w:cs="Liberation Serif"/>
          <w:sz w:val="22"/>
          <w:szCs w:val="22"/>
        </w:rPr>
      </w:pPr>
      <w:proofErr w:type="spellStart"/>
      <w:r w:rsidRPr="000E1FFA">
        <w:rPr>
          <w:rFonts w:ascii="Open Sans" w:eastAsia="Liberation Serif" w:hAnsi="Open Sans" w:cs="Liberation Serif"/>
          <w:sz w:val="22"/>
          <w:szCs w:val="22"/>
        </w:rPr>
        <w:t>Mempermudah</w:t>
      </w:r>
      <w:proofErr w:type="spellEnd"/>
      <w:r w:rsidRPr="000E1FFA">
        <w:rPr>
          <w:rFonts w:ascii="Open Sans" w:eastAsia="Liberation Serif" w:hAnsi="Open Sans" w:cs="Liberation Serif"/>
          <w:sz w:val="22"/>
          <w:szCs w:val="22"/>
        </w:rPr>
        <w:t xml:space="preserve"> developer </w:t>
      </w:r>
      <w:proofErr w:type="spellStart"/>
      <w:r w:rsidRPr="000E1FFA">
        <w:rPr>
          <w:rFonts w:ascii="Open Sans" w:eastAsia="Liberation Serif" w:hAnsi="Open Sans" w:cs="Liberation Serif"/>
          <w:sz w:val="22"/>
          <w:szCs w:val="22"/>
        </w:rPr>
        <w:t>dalam</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mendokumentasikan</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aplikasi</w:t>
      </w:r>
      <w:proofErr w:type="spellEnd"/>
      <w:r w:rsidRPr="000E1FFA">
        <w:rPr>
          <w:rFonts w:ascii="Open Sans" w:eastAsia="Liberation Serif" w:hAnsi="Open Sans" w:cs="Liberation Serif"/>
          <w:sz w:val="22"/>
          <w:szCs w:val="22"/>
        </w:rPr>
        <w:t xml:space="preserve"> - </w:t>
      </w:r>
      <w:proofErr w:type="spellStart"/>
      <w:r w:rsidRPr="000E1FFA">
        <w:rPr>
          <w:rFonts w:ascii="Open Sans" w:eastAsia="Liberation Serif" w:hAnsi="Open Sans" w:cs="Liberation Serif"/>
          <w:sz w:val="22"/>
          <w:szCs w:val="22"/>
        </w:rPr>
        <w:t>aplikasi</w:t>
      </w:r>
      <w:proofErr w:type="spellEnd"/>
      <w:r w:rsidRPr="000E1FFA">
        <w:rPr>
          <w:rFonts w:ascii="Open Sans" w:eastAsia="Liberation Serif" w:hAnsi="Open Sans" w:cs="Liberation Serif"/>
          <w:sz w:val="22"/>
          <w:szCs w:val="22"/>
        </w:rPr>
        <w:t xml:space="preserve"> yang </w:t>
      </w:r>
      <w:proofErr w:type="spellStart"/>
      <w:r w:rsidRPr="000E1FFA">
        <w:rPr>
          <w:rFonts w:ascii="Open Sans" w:eastAsia="Liberation Serif" w:hAnsi="Open Sans" w:cs="Liberation Serif"/>
          <w:sz w:val="22"/>
          <w:szCs w:val="22"/>
        </w:rPr>
        <w:t>sedang</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dibangun</w:t>
      </w:r>
      <w:proofErr w:type="spellEnd"/>
      <w:r w:rsidRPr="000E1FFA">
        <w:rPr>
          <w:rFonts w:ascii="Open Sans" w:eastAsia="Liberation Serif" w:hAnsi="Open Sans" w:cs="Liberation Serif"/>
          <w:sz w:val="22"/>
          <w:szCs w:val="22"/>
        </w:rPr>
        <w:t>.</w:t>
      </w:r>
    </w:p>
    <w:p w14:paraId="1B57F08B" w14:textId="60E7EE6F" w:rsidR="009E180F" w:rsidRPr="001031CD" w:rsidRDefault="00305FC6" w:rsidP="00C726E8">
      <w:pPr>
        <w:pStyle w:val="ListParagraph"/>
        <w:numPr>
          <w:ilvl w:val="0"/>
          <w:numId w:val="2"/>
        </w:numPr>
        <w:spacing w:line="360" w:lineRule="auto"/>
        <w:ind w:right="117"/>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Jelaskan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perbedaan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antara</w:t>
      </w:r>
      <w:proofErr w:type="spellEnd"/>
      <w:r w:rsidRPr="001031CD">
        <w:rPr>
          <w:rFonts w:ascii="Open Sans" w:eastAsia="Liberation Serif" w:hAnsi="Open Sans" w:cs="Liberation Serif"/>
          <w:sz w:val="22"/>
          <w:szCs w:val="22"/>
        </w:rPr>
        <w:t xml:space="preserve"> Component Testing dan System Testing pada software testing process.</w:t>
      </w:r>
    </w:p>
    <w:p w14:paraId="66F5C27C" w14:textId="6E6731CC" w:rsidR="009E180F"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Sebutkan</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jelaskan</w:t>
      </w:r>
      <w:proofErr w:type="spellEnd"/>
      <w:r w:rsidRPr="001031CD">
        <w:rPr>
          <w:rFonts w:ascii="Open Sans" w:eastAsia="Liberation Serif" w:hAnsi="Open Sans" w:cs="Liberation Serif"/>
          <w:sz w:val="22"/>
          <w:szCs w:val="22"/>
        </w:rPr>
        <w:t xml:space="preserve"> 3 (</w:t>
      </w:r>
      <w:proofErr w:type="spellStart"/>
      <w:r w:rsidRPr="001031CD">
        <w:rPr>
          <w:rFonts w:ascii="Open Sans" w:eastAsia="Liberation Serif" w:hAnsi="Open Sans" w:cs="Liberation Serif"/>
          <w:sz w:val="22"/>
          <w:szCs w:val="22"/>
        </w:rPr>
        <w:t>tiga</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jenis</w:t>
      </w:r>
      <w:proofErr w:type="spellEnd"/>
      <w:r w:rsidRPr="001031CD">
        <w:rPr>
          <w:rFonts w:ascii="Open Sans" w:eastAsia="Liberation Serif" w:hAnsi="Open Sans" w:cs="Liberation Serif"/>
          <w:sz w:val="22"/>
          <w:szCs w:val="22"/>
        </w:rPr>
        <w:t xml:space="preserve"> software testing yang Anda </w:t>
      </w:r>
      <w:proofErr w:type="spellStart"/>
      <w:r w:rsidRPr="001031CD">
        <w:rPr>
          <w:rFonts w:ascii="Open Sans" w:eastAsia="Liberation Serif" w:hAnsi="Open Sans" w:cs="Liberation Serif"/>
          <w:sz w:val="22"/>
          <w:szCs w:val="22"/>
        </w:rPr>
        <w:t>ketahui</w:t>
      </w:r>
      <w:proofErr w:type="spellEnd"/>
      <w:r w:rsidRPr="001031CD">
        <w:rPr>
          <w:rFonts w:ascii="Open Sans" w:eastAsia="Liberation Serif" w:hAnsi="Open Sans" w:cs="Liberation Serif"/>
          <w:sz w:val="22"/>
          <w:szCs w:val="22"/>
        </w:rPr>
        <w:t>.</w:t>
      </w:r>
    </w:p>
    <w:p w14:paraId="63E2AE22" w14:textId="77777777" w:rsidR="00C17099" w:rsidRPr="00C17099" w:rsidRDefault="00C17099" w:rsidP="00C17099">
      <w:pPr>
        <w:pStyle w:val="ListParagraph"/>
        <w:spacing w:line="360" w:lineRule="auto"/>
        <w:ind w:left="476"/>
        <w:rPr>
          <w:rFonts w:ascii="Open Sans" w:eastAsia="Liberation Serif" w:hAnsi="Open Sans" w:cs="Liberation Serif"/>
          <w:b/>
          <w:bCs/>
          <w:sz w:val="22"/>
          <w:szCs w:val="22"/>
        </w:rPr>
      </w:pPr>
      <w:r w:rsidRPr="00C17099">
        <w:rPr>
          <w:rFonts w:ascii="Open Sans" w:eastAsia="Liberation Serif" w:hAnsi="Open Sans" w:cs="Liberation Serif"/>
          <w:b/>
          <w:bCs/>
          <w:sz w:val="22"/>
          <w:szCs w:val="22"/>
        </w:rPr>
        <w:t>1. Performance Testing</w:t>
      </w:r>
    </w:p>
    <w:p w14:paraId="488A71BA" w14:textId="77777777" w:rsidR="00C17099" w:rsidRPr="00C17099" w:rsidRDefault="00C17099" w:rsidP="00C17099">
      <w:pPr>
        <w:pStyle w:val="ListParagraph"/>
        <w:spacing w:line="360" w:lineRule="auto"/>
        <w:ind w:left="476"/>
        <w:rPr>
          <w:rFonts w:ascii="Open Sans" w:eastAsia="Liberation Serif" w:hAnsi="Open Sans" w:cs="Liberation Serif"/>
          <w:sz w:val="22"/>
          <w:szCs w:val="22"/>
        </w:rPr>
      </w:pPr>
      <w:r w:rsidRPr="00C17099">
        <w:rPr>
          <w:rFonts w:ascii="Open Sans" w:eastAsia="Liberation Serif" w:hAnsi="Open Sans" w:cs="Liberation Serif"/>
          <w:sz w:val="22"/>
          <w:szCs w:val="22"/>
        </w:rPr>
        <w:t xml:space="preserve">Performance test </w:t>
      </w:r>
      <w:proofErr w:type="spellStart"/>
      <w:r w:rsidRPr="00C17099">
        <w:rPr>
          <w:rFonts w:ascii="Open Sans" w:eastAsia="Liberation Serif" w:hAnsi="Open Sans" w:cs="Liberation Serif"/>
          <w:sz w:val="22"/>
          <w:szCs w:val="22"/>
        </w:rPr>
        <w:t>adalah</w:t>
      </w:r>
      <w:proofErr w:type="spellEnd"/>
      <w:r w:rsidRPr="00C17099">
        <w:rPr>
          <w:rFonts w:ascii="Open Sans" w:eastAsia="Liberation Serif" w:hAnsi="Open Sans" w:cs="Liberation Serif"/>
          <w:sz w:val="22"/>
          <w:szCs w:val="22"/>
        </w:rPr>
        <w:t xml:space="preserve"> integration dan usability test yang </w:t>
      </w:r>
      <w:proofErr w:type="spellStart"/>
      <w:r w:rsidRPr="00C17099">
        <w:rPr>
          <w:rFonts w:ascii="Open Sans" w:eastAsia="Liberation Serif" w:hAnsi="Open Sans" w:cs="Liberation Serif"/>
          <w:sz w:val="22"/>
          <w:szCs w:val="22"/>
        </w:rPr>
        <w:t>menentukan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apakah</w:t>
      </w:r>
      <w:proofErr w:type="spellEnd"/>
      <w:r w:rsidRPr="00C17099">
        <w:rPr>
          <w:rFonts w:ascii="Open Sans" w:eastAsia="Liberation Serif" w:hAnsi="Open Sans" w:cs="Liberation Serif"/>
          <w:sz w:val="22"/>
          <w:szCs w:val="22"/>
        </w:rPr>
        <w:t xml:space="preserve"> system or subsystem </w:t>
      </w:r>
      <w:proofErr w:type="spellStart"/>
      <w:r w:rsidRPr="00C17099">
        <w:rPr>
          <w:rFonts w:ascii="Open Sans" w:eastAsia="Liberation Serif" w:hAnsi="Open Sans" w:cs="Liberation Serif"/>
          <w:sz w:val="22"/>
          <w:szCs w:val="22"/>
        </w:rPr>
        <w:t>dapat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memenuhi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kriteria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kinerja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berbasis</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waktu</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seperti</w:t>
      </w:r>
      <w:proofErr w:type="spellEnd"/>
      <w:r w:rsidRPr="00C17099">
        <w:rPr>
          <w:rFonts w:ascii="Open Sans" w:eastAsia="Liberation Serif" w:hAnsi="Open Sans" w:cs="Liberation Serif"/>
          <w:sz w:val="22"/>
          <w:szCs w:val="22"/>
        </w:rPr>
        <w:t xml:space="preserve"> response time </w:t>
      </w:r>
      <w:proofErr w:type="spellStart"/>
      <w:r w:rsidRPr="00C17099">
        <w:rPr>
          <w:rFonts w:ascii="Open Sans" w:eastAsia="Liberation Serif" w:hAnsi="Open Sans" w:cs="Liberation Serif"/>
          <w:sz w:val="22"/>
          <w:szCs w:val="22"/>
        </w:rPr>
        <w:t>atau</w:t>
      </w:r>
      <w:proofErr w:type="spellEnd"/>
      <w:r w:rsidRPr="00C17099">
        <w:rPr>
          <w:rFonts w:ascii="Open Sans" w:eastAsia="Liberation Serif" w:hAnsi="Open Sans" w:cs="Liberation Serif"/>
          <w:sz w:val="22"/>
          <w:szCs w:val="22"/>
        </w:rPr>
        <w:t xml:space="preserve"> throughput. Response time </w:t>
      </w:r>
      <w:proofErr w:type="spellStart"/>
      <w:r w:rsidRPr="00C17099">
        <w:rPr>
          <w:rFonts w:ascii="Open Sans" w:eastAsia="Liberation Serif" w:hAnsi="Open Sans" w:cs="Liberation Serif"/>
          <w:sz w:val="22"/>
          <w:szCs w:val="22"/>
        </w:rPr>
        <w:t>menentukan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batas</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waktu</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maksimum</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diijinkan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dari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respon</w:t>
      </w:r>
      <w:proofErr w:type="spellEnd"/>
      <w:r w:rsidRPr="00C17099">
        <w:rPr>
          <w:rFonts w:ascii="Open Sans" w:eastAsia="Liberation Serif" w:hAnsi="Open Sans" w:cs="Liberation Serif"/>
          <w:sz w:val="22"/>
          <w:szCs w:val="22"/>
        </w:rPr>
        <w:t xml:space="preserve"> software </w:t>
      </w:r>
      <w:proofErr w:type="spellStart"/>
      <w:r w:rsidRPr="00C17099">
        <w:rPr>
          <w:rFonts w:ascii="Open Sans" w:eastAsia="Liberation Serif" w:hAnsi="Open Sans" w:cs="Liberation Serif"/>
          <w:sz w:val="22"/>
          <w:szCs w:val="22"/>
        </w:rPr>
        <w:t>untuk</w:t>
      </w:r>
      <w:proofErr w:type="spellEnd"/>
      <w:r w:rsidRPr="00C17099">
        <w:rPr>
          <w:rFonts w:ascii="Open Sans" w:eastAsia="Liberation Serif" w:hAnsi="Open Sans" w:cs="Liberation Serif"/>
          <w:sz w:val="22"/>
          <w:szCs w:val="22"/>
        </w:rPr>
        <w:t xml:space="preserve"> query dan update. Throughput </w:t>
      </w:r>
      <w:proofErr w:type="spellStart"/>
      <w:r w:rsidRPr="00C17099">
        <w:rPr>
          <w:rFonts w:ascii="Open Sans" w:eastAsia="Liberation Serif" w:hAnsi="Open Sans" w:cs="Liberation Serif"/>
          <w:sz w:val="22"/>
          <w:szCs w:val="22"/>
        </w:rPr>
        <w:t>menentukan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jumlah</w:t>
      </w:r>
      <w:proofErr w:type="spellEnd"/>
      <w:r w:rsidRPr="00C17099">
        <w:rPr>
          <w:rFonts w:ascii="Open Sans" w:eastAsia="Liberation Serif" w:hAnsi="Open Sans" w:cs="Liberation Serif"/>
          <w:sz w:val="22"/>
          <w:szCs w:val="22"/>
        </w:rPr>
        <w:t xml:space="preserve"> minimum query dan </w:t>
      </w:r>
      <w:proofErr w:type="spellStart"/>
      <w:r w:rsidRPr="00C17099">
        <w:rPr>
          <w:rFonts w:ascii="Open Sans" w:eastAsia="Liberation Serif" w:hAnsi="Open Sans" w:cs="Liberation Serif"/>
          <w:sz w:val="22"/>
          <w:szCs w:val="22"/>
        </w:rPr>
        <w:t>transaksi</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harus</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diproses</w:t>
      </w:r>
      <w:proofErr w:type="spellEnd"/>
      <w:r w:rsidRPr="00C17099">
        <w:rPr>
          <w:rFonts w:ascii="Open Sans" w:eastAsia="Liberation Serif" w:hAnsi="Open Sans" w:cs="Liberation Serif"/>
          <w:sz w:val="22"/>
          <w:szCs w:val="22"/>
        </w:rPr>
        <w:t xml:space="preserve"> per </w:t>
      </w:r>
      <w:proofErr w:type="spellStart"/>
      <w:r w:rsidRPr="00C17099">
        <w:rPr>
          <w:rFonts w:ascii="Open Sans" w:eastAsia="Liberation Serif" w:hAnsi="Open Sans" w:cs="Liberation Serif"/>
          <w:sz w:val="22"/>
          <w:szCs w:val="22"/>
        </w:rPr>
        <w:t>menit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atau</w:t>
      </w:r>
      <w:proofErr w:type="spellEnd"/>
      <w:r w:rsidRPr="00C17099">
        <w:rPr>
          <w:rFonts w:ascii="Open Sans" w:eastAsia="Liberation Serif" w:hAnsi="Open Sans" w:cs="Liberation Serif"/>
          <w:sz w:val="22"/>
          <w:szCs w:val="22"/>
        </w:rPr>
        <w:t xml:space="preserve"> per jam.</w:t>
      </w:r>
    </w:p>
    <w:p w14:paraId="0239D3D3" w14:textId="77777777" w:rsidR="00C17099" w:rsidRPr="00C17099" w:rsidRDefault="00C17099" w:rsidP="00C17099">
      <w:pPr>
        <w:pStyle w:val="ListParagraph"/>
        <w:spacing w:line="360" w:lineRule="auto"/>
        <w:ind w:left="476"/>
        <w:rPr>
          <w:rFonts w:ascii="Open Sans" w:eastAsia="Liberation Serif" w:hAnsi="Open Sans" w:cs="Liberation Serif"/>
          <w:b/>
          <w:bCs/>
          <w:sz w:val="22"/>
          <w:szCs w:val="22"/>
        </w:rPr>
      </w:pPr>
      <w:r w:rsidRPr="00C17099">
        <w:rPr>
          <w:rFonts w:ascii="Open Sans" w:eastAsia="Liberation Serif" w:hAnsi="Open Sans" w:cs="Liberation Serif"/>
          <w:b/>
          <w:bCs/>
          <w:sz w:val="22"/>
          <w:szCs w:val="22"/>
        </w:rPr>
        <w:t>2. System Testing</w:t>
      </w:r>
    </w:p>
    <w:p w14:paraId="2FDF78B7" w14:textId="77777777" w:rsidR="00C17099" w:rsidRPr="00C17099" w:rsidRDefault="00C17099" w:rsidP="00C17099">
      <w:pPr>
        <w:pStyle w:val="ListParagraph"/>
        <w:spacing w:line="360" w:lineRule="auto"/>
        <w:ind w:left="476"/>
        <w:rPr>
          <w:rFonts w:ascii="Open Sans" w:eastAsia="Liberation Serif" w:hAnsi="Open Sans" w:cs="Liberation Serif"/>
          <w:sz w:val="22"/>
          <w:szCs w:val="22"/>
        </w:rPr>
      </w:pPr>
      <w:r w:rsidRPr="00C17099">
        <w:rPr>
          <w:rFonts w:ascii="Open Sans" w:eastAsia="Liberation Serif" w:hAnsi="Open Sans" w:cs="Liberation Serif"/>
          <w:sz w:val="22"/>
          <w:szCs w:val="22"/>
        </w:rPr>
        <w:t xml:space="preserve">System test </w:t>
      </w:r>
      <w:proofErr w:type="spellStart"/>
      <w:r w:rsidRPr="00C17099">
        <w:rPr>
          <w:rFonts w:ascii="Open Sans" w:eastAsia="Liberation Serif" w:hAnsi="Open Sans" w:cs="Liberation Serif"/>
          <w:sz w:val="22"/>
          <w:szCs w:val="22"/>
        </w:rPr>
        <w:t>adalah</w:t>
      </w:r>
      <w:proofErr w:type="spellEnd"/>
      <w:r w:rsidRPr="00C17099">
        <w:rPr>
          <w:rFonts w:ascii="Open Sans" w:eastAsia="Liberation Serif" w:hAnsi="Open Sans" w:cs="Liberation Serif"/>
          <w:sz w:val="22"/>
          <w:szCs w:val="22"/>
        </w:rPr>
        <w:t xml:space="preserve"> integration test </w:t>
      </w:r>
      <w:proofErr w:type="spellStart"/>
      <w:r w:rsidRPr="00C17099">
        <w:rPr>
          <w:rFonts w:ascii="Open Sans" w:eastAsia="Liberation Serif" w:hAnsi="Open Sans" w:cs="Liberation Serif"/>
          <w:sz w:val="22"/>
          <w:szCs w:val="22"/>
        </w:rPr>
        <w:t>dari</w:t>
      </w:r>
      <w:proofErr w:type="spellEnd"/>
      <w:r w:rsidRPr="00C17099">
        <w:rPr>
          <w:rFonts w:ascii="Open Sans" w:eastAsia="Liberation Serif" w:hAnsi="Open Sans" w:cs="Liberation Serif"/>
          <w:sz w:val="22"/>
          <w:szCs w:val="22"/>
        </w:rPr>
        <w:t xml:space="preserve"> behavior </w:t>
      </w:r>
      <w:proofErr w:type="spellStart"/>
      <w:r w:rsidRPr="00C17099">
        <w:rPr>
          <w:rFonts w:ascii="Open Sans" w:eastAsia="Liberation Serif" w:hAnsi="Open Sans" w:cs="Liberation Serif"/>
          <w:sz w:val="22"/>
          <w:szCs w:val="22"/>
        </w:rPr>
        <w:t>seluruh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sistem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atau</w:t>
      </w:r>
      <w:proofErr w:type="spellEnd"/>
      <w:r w:rsidRPr="00C17099">
        <w:rPr>
          <w:rFonts w:ascii="Open Sans" w:eastAsia="Liberation Serif" w:hAnsi="Open Sans" w:cs="Liberation Serif"/>
          <w:sz w:val="22"/>
          <w:szCs w:val="22"/>
        </w:rPr>
        <w:t xml:space="preserve"> independent subsystem. System testing </w:t>
      </w:r>
      <w:proofErr w:type="spellStart"/>
      <w:r w:rsidRPr="00C17099">
        <w:rPr>
          <w:rFonts w:ascii="Open Sans" w:eastAsia="Liberation Serif" w:hAnsi="Open Sans" w:cs="Liberation Serif"/>
          <w:sz w:val="22"/>
          <w:szCs w:val="22"/>
        </w:rPr>
        <w:t>biasanya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dilakukan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pertama</w:t>
      </w:r>
      <w:proofErr w:type="spellEnd"/>
      <w:r w:rsidRPr="00C17099">
        <w:rPr>
          <w:rFonts w:ascii="Open Sans" w:eastAsia="Liberation Serif" w:hAnsi="Open Sans" w:cs="Liberation Serif"/>
          <w:sz w:val="22"/>
          <w:szCs w:val="22"/>
        </w:rPr>
        <w:t xml:space="preserve"> kali oleh </w:t>
      </w:r>
      <w:proofErr w:type="spellStart"/>
      <w:r w:rsidRPr="00C17099">
        <w:rPr>
          <w:rFonts w:ascii="Open Sans" w:eastAsia="Liberation Serif" w:hAnsi="Open Sans" w:cs="Liberation Serif"/>
          <w:sz w:val="22"/>
          <w:szCs w:val="22"/>
        </w:rPr>
        <w:t>pengembang</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atau</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personil</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pengujian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untuk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memastikan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bahwa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keseluruhan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sistem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tidak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berfungsi</w:t>
      </w:r>
      <w:proofErr w:type="spellEnd"/>
      <w:r w:rsidRPr="00C17099">
        <w:rPr>
          <w:rFonts w:ascii="Open Sans" w:eastAsia="Liberation Serif" w:hAnsi="Open Sans" w:cs="Liberation Serif"/>
          <w:sz w:val="22"/>
          <w:szCs w:val="22"/>
        </w:rPr>
        <w:t xml:space="preserve"> dan </w:t>
      </w:r>
      <w:proofErr w:type="spellStart"/>
      <w:r w:rsidRPr="00C17099">
        <w:rPr>
          <w:rFonts w:ascii="Open Sans" w:eastAsia="Liberation Serif" w:hAnsi="Open Sans" w:cs="Liberation Serif"/>
          <w:sz w:val="22"/>
          <w:szCs w:val="22"/>
        </w:rPr>
        <w:t>bahwa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sistem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telah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memenuhi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persyaratan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pengguna</w:t>
      </w:r>
      <w:proofErr w:type="spellEnd"/>
      <w:r w:rsidRPr="00C17099">
        <w:rPr>
          <w:rFonts w:ascii="Open Sans" w:eastAsia="Liberation Serif" w:hAnsi="Open Sans" w:cs="Liberation Serif"/>
          <w:sz w:val="22"/>
          <w:szCs w:val="22"/>
        </w:rPr>
        <w:t xml:space="preserve"> (user requirement). System testing </w:t>
      </w:r>
      <w:proofErr w:type="spellStart"/>
      <w:r w:rsidRPr="00C17099">
        <w:rPr>
          <w:rFonts w:ascii="Open Sans" w:eastAsia="Liberation Serif" w:hAnsi="Open Sans" w:cs="Liberation Serif"/>
          <w:sz w:val="22"/>
          <w:szCs w:val="22"/>
        </w:rPr>
        <w:t>biasanya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dilakukan</w:t>
      </w:r>
      <w:proofErr w:type="spellEnd"/>
      <w:r w:rsidRPr="00C17099">
        <w:rPr>
          <w:rFonts w:ascii="Open Sans" w:eastAsia="Liberation Serif" w:hAnsi="Open Sans" w:cs="Liberation Serif"/>
          <w:sz w:val="22"/>
          <w:szCs w:val="22"/>
        </w:rPr>
        <w:t xml:space="preserve"> di </w:t>
      </w:r>
      <w:proofErr w:type="spellStart"/>
      <w:r w:rsidRPr="00C17099">
        <w:rPr>
          <w:rFonts w:ascii="Open Sans" w:eastAsia="Liberation Serif" w:hAnsi="Open Sans" w:cs="Liberation Serif"/>
          <w:sz w:val="22"/>
          <w:szCs w:val="22"/>
        </w:rPr>
        <w:t>akhir</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setiap</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iterasi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untuk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mengidentifikasi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isu</w:t>
      </w:r>
      <w:proofErr w:type="spellEnd"/>
      <w:r w:rsidRPr="00C17099">
        <w:rPr>
          <w:rFonts w:ascii="Open Sans" w:eastAsia="Liberation Serif" w:hAnsi="Open Sans" w:cs="Liberation Serif"/>
          <w:sz w:val="22"/>
          <w:szCs w:val="22"/>
        </w:rPr>
        <w:t xml:space="preserve"> -- </w:t>
      </w:r>
      <w:proofErr w:type="spellStart"/>
      <w:r w:rsidRPr="00C17099">
        <w:rPr>
          <w:rFonts w:ascii="Open Sans" w:eastAsia="Liberation Serif" w:hAnsi="Open Sans" w:cs="Liberation Serif"/>
          <w:sz w:val="22"/>
          <w:szCs w:val="22"/>
        </w:rPr>
        <w:t>isu</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penting</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seperti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masalah</w:t>
      </w:r>
      <w:proofErr w:type="spellEnd"/>
      <w:r w:rsidRPr="00C17099">
        <w:rPr>
          <w:rFonts w:ascii="Open Sans" w:eastAsia="Liberation Serif" w:hAnsi="Open Sans" w:cs="Liberation Serif"/>
          <w:sz w:val="22"/>
          <w:szCs w:val="22"/>
        </w:rPr>
        <w:t xml:space="preserve"> performance yang </w:t>
      </w:r>
      <w:proofErr w:type="spellStart"/>
      <w:r w:rsidRPr="00C17099">
        <w:rPr>
          <w:rFonts w:ascii="Open Sans" w:eastAsia="Liberation Serif" w:hAnsi="Open Sans" w:cs="Liberation Serif"/>
          <w:sz w:val="22"/>
          <w:szCs w:val="22"/>
        </w:rPr>
        <w:t>perlu</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ditangani</w:t>
      </w:r>
      <w:proofErr w:type="spellEnd"/>
      <w:r w:rsidRPr="00C17099">
        <w:rPr>
          <w:rFonts w:ascii="Open Sans" w:eastAsia="Liberation Serif" w:hAnsi="Open Sans" w:cs="Liberation Serif"/>
          <w:sz w:val="22"/>
          <w:szCs w:val="22"/>
        </w:rPr>
        <w:t xml:space="preserve"> di </w:t>
      </w:r>
      <w:proofErr w:type="spellStart"/>
      <w:r w:rsidRPr="00C17099">
        <w:rPr>
          <w:rFonts w:ascii="Open Sans" w:eastAsia="Liberation Serif" w:hAnsi="Open Sans" w:cs="Liberation Serif"/>
          <w:sz w:val="22"/>
          <w:szCs w:val="22"/>
        </w:rPr>
        <w:t>iterasi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berikutnya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Biasanya</w:t>
      </w:r>
      <w:proofErr w:type="spellEnd"/>
      <w:r w:rsidRPr="00C17099">
        <w:rPr>
          <w:rFonts w:ascii="Open Sans" w:eastAsia="Liberation Serif" w:hAnsi="Open Sans" w:cs="Liberation Serif"/>
          <w:sz w:val="22"/>
          <w:szCs w:val="22"/>
        </w:rPr>
        <w:t xml:space="preserve"> test </w:t>
      </w:r>
      <w:proofErr w:type="spellStart"/>
      <w:r w:rsidRPr="00C17099">
        <w:rPr>
          <w:rFonts w:ascii="Open Sans" w:eastAsia="Liberation Serif" w:hAnsi="Open Sans" w:cs="Liberation Serif"/>
          <w:sz w:val="22"/>
          <w:szCs w:val="22"/>
        </w:rPr>
        <w:t>ini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harus</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dilakukan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sesering</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mungkin</w:t>
      </w:r>
      <w:proofErr w:type="spellEnd"/>
      <w:r w:rsidRPr="00C17099">
        <w:rPr>
          <w:rFonts w:ascii="Open Sans" w:eastAsia="Liberation Serif" w:hAnsi="Open Sans" w:cs="Liberation Serif"/>
          <w:sz w:val="22"/>
          <w:szCs w:val="22"/>
        </w:rPr>
        <w:t>.</w:t>
      </w:r>
    </w:p>
    <w:p w14:paraId="2B26CEA9" w14:textId="77777777" w:rsidR="00C17099" w:rsidRPr="00C17099" w:rsidRDefault="00C17099" w:rsidP="00C17099">
      <w:pPr>
        <w:pStyle w:val="ListParagraph"/>
        <w:spacing w:line="360" w:lineRule="auto"/>
        <w:ind w:left="476"/>
        <w:rPr>
          <w:rFonts w:ascii="Open Sans" w:eastAsia="Liberation Serif" w:hAnsi="Open Sans" w:cs="Liberation Serif"/>
          <w:b/>
          <w:bCs/>
          <w:sz w:val="22"/>
          <w:szCs w:val="22"/>
        </w:rPr>
      </w:pPr>
      <w:r w:rsidRPr="00C17099">
        <w:rPr>
          <w:rFonts w:ascii="Open Sans" w:eastAsia="Liberation Serif" w:hAnsi="Open Sans" w:cs="Liberation Serif"/>
          <w:b/>
          <w:bCs/>
          <w:sz w:val="22"/>
          <w:szCs w:val="22"/>
        </w:rPr>
        <w:t>3. Unit Testing</w:t>
      </w:r>
    </w:p>
    <w:p w14:paraId="3872F986" w14:textId="77777777" w:rsidR="00C17099" w:rsidRPr="00C17099" w:rsidRDefault="00C17099" w:rsidP="00C17099">
      <w:pPr>
        <w:pStyle w:val="ListParagraph"/>
        <w:spacing w:line="360" w:lineRule="auto"/>
        <w:ind w:left="476"/>
        <w:rPr>
          <w:rFonts w:ascii="Open Sans" w:eastAsia="Liberation Serif" w:hAnsi="Open Sans" w:cs="Liberation Serif"/>
          <w:sz w:val="22"/>
          <w:szCs w:val="22"/>
        </w:rPr>
      </w:pPr>
      <w:r w:rsidRPr="00C17099">
        <w:rPr>
          <w:rFonts w:ascii="Open Sans" w:eastAsia="Liberation Serif" w:hAnsi="Open Sans" w:cs="Liberation Serif"/>
          <w:sz w:val="22"/>
          <w:szCs w:val="22"/>
        </w:rPr>
        <w:t xml:space="preserve">Unit testing </w:t>
      </w:r>
      <w:proofErr w:type="spellStart"/>
      <w:r w:rsidRPr="00C17099">
        <w:rPr>
          <w:rFonts w:ascii="Open Sans" w:eastAsia="Liberation Serif" w:hAnsi="Open Sans" w:cs="Liberation Serif"/>
          <w:sz w:val="22"/>
          <w:szCs w:val="22"/>
        </w:rPr>
        <w:t>adalah</w:t>
      </w:r>
      <w:proofErr w:type="spellEnd"/>
      <w:r w:rsidRPr="00C17099">
        <w:rPr>
          <w:rFonts w:ascii="Open Sans" w:eastAsia="Liberation Serif" w:hAnsi="Open Sans" w:cs="Liberation Serif"/>
          <w:sz w:val="22"/>
          <w:szCs w:val="22"/>
        </w:rPr>
        <w:t xml:space="preserve"> proses </w:t>
      </w:r>
      <w:proofErr w:type="spellStart"/>
      <w:r w:rsidRPr="00C17099">
        <w:rPr>
          <w:rFonts w:ascii="Open Sans" w:eastAsia="Liberation Serif" w:hAnsi="Open Sans" w:cs="Liberation Serif"/>
          <w:sz w:val="22"/>
          <w:szCs w:val="22"/>
        </w:rPr>
        <w:t>metode</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pengujian</w:t>
      </w:r>
      <w:proofErr w:type="spellEnd"/>
      <w:r w:rsidRPr="00C17099">
        <w:rPr>
          <w:rFonts w:ascii="Open Sans" w:eastAsia="Liberation Serif" w:hAnsi="Open Sans" w:cs="Liberation Serif"/>
          <w:sz w:val="22"/>
          <w:szCs w:val="22"/>
        </w:rPr>
        <w:t xml:space="preserve"> individual, class, </w:t>
      </w:r>
      <w:proofErr w:type="spellStart"/>
      <w:r w:rsidRPr="00C17099">
        <w:rPr>
          <w:rFonts w:ascii="Open Sans" w:eastAsia="Liberation Serif" w:hAnsi="Open Sans" w:cs="Liberation Serif"/>
          <w:sz w:val="22"/>
          <w:szCs w:val="22"/>
        </w:rPr>
        <w:t>atau</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komponen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sebelum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mereka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terintegrasi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dengan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perangkat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lunak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lainnya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Tujuan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dari</w:t>
      </w:r>
      <w:proofErr w:type="spellEnd"/>
      <w:r w:rsidRPr="00C17099">
        <w:rPr>
          <w:rFonts w:ascii="Open Sans" w:eastAsia="Liberation Serif" w:hAnsi="Open Sans" w:cs="Liberation Serif"/>
          <w:sz w:val="22"/>
          <w:szCs w:val="22"/>
        </w:rPr>
        <w:t xml:space="preserve"> unit testing </w:t>
      </w:r>
      <w:proofErr w:type="spellStart"/>
      <w:r w:rsidRPr="00C17099">
        <w:rPr>
          <w:rFonts w:ascii="Open Sans" w:eastAsia="Liberation Serif" w:hAnsi="Open Sans" w:cs="Liberation Serif"/>
          <w:sz w:val="22"/>
          <w:szCs w:val="22"/>
        </w:rPr>
        <w:t>adalah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untuk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mengidentifikasi</w:t>
      </w:r>
      <w:proofErr w:type="spellEnd"/>
      <w:r w:rsidRPr="00C17099">
        <w:rPr>
          <w:rFonts w:ascii="Open Sans" w:eastAsia="Liberation Serif" w:hAnsi="Open Sans" w:cs="Liberation Serif"/>
          <w:sz w:val="22"/>
          <w:szCs w:val="22"/>
        </w:rPr>
        <w:t xml:space="preserve"> dan </w:t>
      </w:r>
      <w:proofErr w:type="spellStart"/>
      <w:r w:rsidRPr="00C17099">
        <w:rPr>
          <w:rFonts w:ascii="Open Sans" w:eastAsia="Liberation Serif" w:hAnsi="Open Sans" w:cs="Liberation Serif"/>
          <w:sz w:val="22"/>
          <w:szCs w:val="22"/>
        </w:rPr>
        <w:t>memperbaiki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kesalahan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sebanyak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mungkin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sebelum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modul</w:t>
      </w:r>
      <w:proofErr w:type="spellEnd"/>
      <w:r w:rsidRPr="00C17099">
        <w:rPr>
          <w:rFonts w:ascii="Open Sans" w:eastAsia="Liberation Serif" w:hAnsi="Open Sans" w:cs="Liberation Serif"/>
          <w:sz w:val="22"/>
          <w:szCs w:val="22"/>
        </w:rPr>
        <w:t xml:space="preserve"> -- </w:t>
      </w:r>
      <w:proofErr w:type="spellStart"/>
      <w:r w:rsidRPr="00C17099">
        <w:rPr>
          <w:rFonts w:ascii="Open Sans" w:eastAsia="Liberation Serif" w:hAnsi="Open Sans" w:cs="Liberation Serif"/>
          <w:sz w:val="22"/>
          <w:szCs w:val="22"/>
        </w:rPr>
        <w:t>modul</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lastRenderedPageBreak/>
        <w:t>digabungkan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menjadi</w:t>
      </w:r>
      <w:proofErr w:type="spellEnd"/>
      <w:r w:rsidRPr="00C17099">
        <w:rPr>
          <w:rFonts w:ascii="Open Sans" w:eastAsia="Liberation Serif" w:hAnsi="Open Sans" w:cs="Liberation Serif"/>
          <w:sz w:val="22"/>
          <w:szCs w:val="22"/>
        </w:rPr>
        <w:t xml:space="preserve"> unit </w:t>
      </w:r>
      <w:proofErr w:type="spellStart"/>
      <w:r w:rsidRPr="00C17099">
        <w:rPr>
          <w:rFonts w:ascii="Open Sans" w:eastAsia="Liberation Serif" w:hAnsi="Open Sans" w:cs="Liberation Serif"/>
          <w:sz w:val="22"/>
          <w:szCs w:val="22"/>
        </w:rPr>
        <w:t>perangkat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lunak</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lebih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besar</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seperti</w:t>
      </w:r>
      <w:proofErr w:type="spellEnd"/>
      <w:r w:rsidRPr="00C17099">
        <w:rPr>
          <w:rFonts w:ascii="Open Sans" w:eastAsia="Liberation Serif" w:hAnsi="Open Sans" w:cs="Liberation Serif"/>
          <w:sz w:val="22"/>
          <w:szCs w:val="22"/>
        </w:rPr>
        <w:t xml:space="preserve"> program, class dan </w:t>
      </w:r>
      <w:proofErr w:type="spellStart"/>
      <w:r w:rsidRPr="00C17099">
        <w:rPr>
          <w:rFonts w:ascii="Open Sans" w:eastAsia="Liberation Serif" w:hAnsi="Open Sans" w:cs="Liberation Serif"/>
          <w:sz w:val="22"/>
          <w:szCs w:val="22"/>
        </w:rPr>
        <w:t>subsistem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Kesalahan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menjadi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lebih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sulit</w:t>
      </w:r>
      <w:proofErr w:type="spellEnd"/>
      <w:r w:rsidRPr="00C17099">
        <w:rPr>
          <w:rFonts w:ascii="Open Sans" w:eastAsia="Liberation Serif" w:hAnsi="Open Sans" w:cs="Liberation Serif"/>
          <w:sz w:val="22"/>
          <w:szCs w:val="22"/>
        </w:rPr>
        <w:t xml:space="preserve"> dan mahal </w:t>
      </w:r>
      <w:proofErr w:type="spellStart"/>
      <w:r w:rsidRPr="00C17099">
        <w:rPr>
          <w:rFonts w:ascii="Open Sans" w:eastAsia="Liberation Serif" w:hAnsi="Open Sans" w:cs="Liberation Serif"/>
          <w:sz w:val="22"/>
          <w:szCs w:val="22"/>
        </w:rPr>
        <w:t>untuk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ditemukan</w:t>
      </w:r>
      <w:proofErr w:type="spellEnd"/>
      <w:r w:rsidRPr="00C17099">
        <w:rPr>
          <w:rFonts w:ascii="Open Sans" w:eastAsia="Liberation Serif" w:hAnsi="Open Sans" w:cs="Liberation Serif"/>
          <w:sz w:val="22"/>
          <w:szCs w:val="22"/>
        </w:rPr>
        <w:t xml:space="preserve"> dan </w:t>
      </w:r>
      <w:proofErr w:type="spellStart"/>
      <w:r w:rsidRPr="00C17099">
        <w:rPr>
          <w:rFonts w:ascii="Open Sans" w:eastAsia="Liberation Serif" w:hAnsi="Open Sans" w:cs="Liberation Serif"/>
          <w:sz w:val="22"/>
          <w:szCs w:val="22"/>
        </w:rPr>
        <w:t>diperbaiki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ketika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banyak</w:t>
      </w:r>
      <w:proofErr w:type="spellEnd"/>
      <w:r w:rsidRPr="00C17099">
        <w:rPr>
          <w:rFonts w:ascii="Open Sans" w:eastAsia="Liberation Serif" w:hAnsi="Open Sans" w:cs="Liberation Serif"/>
          <w:sz w:val="22"/>
          <w:szCs w:val="22"/>
        </w:rPr>
        <w:t xml:space="preserve"> unit </w:t>
      </w:r>
      <w:proofErr w:type="spellStart"/>
      <w:r w:rsidRPr="00C17099">
        <w:rPr>
          <w:rFonts w:ascii="Open Sans" w:eastAsia="Liberation Serif" w:hAnsi="Open Sans" w:cs="Liberation Serif"/>
          <w:sz w:val="22"/>
          <w:szCs w:val="22"/>
        </w:rPr>
        <w:t>telah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digabungkan</w:t>
      </w:r>
      <w:proofErr w:type="spellEnd"/>
      <w:r w:rsidRPr="00C17099">
        <w:rPr>
          <w:rFonts w:ascii="Open Sans" w:eastAsia="Liberation Serif" w:hAnsi="Open Sans" w:cs="Liberation Serif"/>
          <w:sz w:val="22"/>
          <w:szCs w:val="22"/>
        </w:rPr>
        <w:t>.</w:t>
      </w:r>
    </w:p>
    <w:p w14:paraId="53F03DB6" w14:textId="707C8483" w:rsidR="00C17099" w:rsidRPr="00C17099" w:rsidRDefault="00C17099" w:rsidP="00C17099">
      <w:pPr>
        <w:pStyle w:val="ListParagraph"/>
        <w:spacing w:line="360" w:lineRule="auto"/>
        <w:ind w:left="476"/>
        <w:rPr>
          <w:rFonts w:ascii="Open Sans" w:eastAsia="Liberation Serif" w:hAnsi="Open Sans" w:cs="Liberation Serif"/>
          <w:sz w:val="22"/>
          <w:szCs w:val="22"/>
        </w:rPr>
      </w:pPr>
      <w:r w:rsidRPr="00C17099">
        <w:rPr>
          <w:rFonts w:ascii="Open Sans" w:eastAsia="Liberation Serif" w:hAnsi="Open Sans" w:cs="Liberation Serif"/>
          <w:sz w:val="22"/>
          <w:szCs w:val="22"/>
        </w:rPr>
        <w:t xml:space="preserve">Unit testing </w:t>
      </w:r>
      <w:proofErr w:type="spellStart"/>
      <w:r w:rsidRPr="00C17099">
        <w:rPr>
          <w:rFonts w:ascii="Open Sans" w:eastAsia="Liberation Serif" w:hAnsi="Open Sans" w:cs="Liberation Serif"/>
          <w:sz w:val="22"/>
          <w:szCs w:val="22"/>
        </w:rPr>
        <w:t>memerlukan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implementasi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dari</w:t>
      </w:r>
      <w:proofErr w:type="spellEnd"/>
      <w:r w:rsidRPr="00C17099">
        <w:rPr>
          <w:rFonts w:ascii="Open Sans" w:eastAsia="Liberation Serif" w:hAnsi="Open Sans" w:cs="Liberation Serif"/>
          <w:sz w:val="22"/>
          <w:szCs w:val="22"/>
        </w:rPr>
        <w:t xml:space="preserve"> driver dan/</w:t>
      </w:r>
      <w:proofErr w:type="spellStart"/>
      <w:r w:rsidRPr="00C17099">
        <w:rPr>
          <w:rFonts w:ascii="Open Sans" w:eastAsia="Liberation Serif" w:hAnsi="Open Sans" w:cs="Liberation Serif"/>
          <w:sz w:val="22"/>
          <w:szCs w:val="22"/>
        </w:rPr>
        <w:t>atau</w:t>
      </w:r>
      <w:proofErr w:type="spellEnd"/>
      <w:r w:rsidRPr="00C17099">
        <w:rPr>
          <w:rFonts w:ascii="Open Sans" w:eastAsia="Liberation Serif" w:hAnsi="Open Sans" w:cs="Liberation Serif"/>
          <w:sz w:val="22"/>
          <w:szCs w:val="22"/>
        </w:rPr>
        <w:t xml:space="preserve"> stub. Stub </w:t>
      </w:r>
      <w:proofErr w:type="spellStart"/>
      <w:r w:rsidRPr="00C17099">
        <w:rPr>
          <w:rFonts w:ascii="Open Sans" w:eastAsia="Liberation Serif" w:hAnsi="Open Sans" w:cs="Liberation Serif"/>
          <w:sz w:val="22"/>
          <w:szCs w:val="22"/>
        </w:rPr>
        <w:t>adalah</w:t>
      </w:r>
      <w:proofErr w:type="spellEnd"/>
      <w:r w:rsidRPr="00C17099">
        <w:rPr>
          <w:rFonts w:ascii="Open Sans" w:eastAsia="Liberation Serif" w:hAnsi="Open Sans" w:cs="Liberation Serif"/>
          <w:sz w:val="22"/>
          <w:szCs w:val="22"/>
        </w:rPr>
        <w:t xml:space="preserve"> class </w:t>
      </w:r>
      <w:proofErr w:type="spellStart"/>
      <w:r w:rsidRPr="00C17099">
        <w:rPr>
          <w:rFonts w:ascii="Open Sans" w:eastAsia="Liberation Serif" w:hAnsi="Open Sans" w:cs="Liberation Serif"/>
          <w:sz w:val="22"/>
          <w:szCs w:val="22"/>
        </w:rPr>
        <w:t>atau</w:t>
      </w:r>
      <w:proofErr w:type="spellEnd"/>
      <w:r w:rsidRPr="00C17099">
        <w:rPr>
          <w:rFonts w:ascii="Open Sans" w:eastAsia="Liberation Serif" w:hAnsi="Open Sans" w:cs="Liberation Serif"/>
          <w:sz w:val="22"/>
          <w:szCs w:val="22"/>
        </w:rPr>
        <w:t xml:space="preserve"> method dummy yang </w:t>
      </w:r>
      <w:proofErr w:type="spellStart"/>
      <w:r w:rsidRPr="00C17099">
        <w:rPr>
          <w:rFonts w:ascii="Open Sans" w:eastAsia="Liberation Serif" w:hAnsi="Open Sans" w:cs="Liberation Serif"/>
          <w:sz w:val="22"/>
          <w:szCs w:val="22"/>
        </w:rPr>
        <w:t>dapat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dipanggil</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namun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biasanya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tidak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melakukan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apapun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kecuali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mengembalikan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tipe</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diperlukan</w:t>
      </w:r>
      <w:proofErr w:type="spellEnd"/>
      <w:r w:rsidRPr="00C17099">
        <w:rPr>
          <w:rFonts w:ascii="Open Sans" w:eastAsia="Liberation Serif" w:hAnsi="Open Sans" w:cs="Liberation Serif"/>
          <w:sz w:val="22"/>
          <w:szCs w:val="22"/>
        </w:rPr>
        <w:t xml:space="preserve">. Modul driver </w:t>
      </w:r>
      <w:proofErr w:type="spellStart"/>
      <w:r w:rsidRPr="00C17099">
        <w:rPr>
          <w:rFonts w:ascii="Open Sans" w:eastAsia="Liberation Serif" w:hAnsi="Open Sans" w:cs="Liberation Serif"/>
          <w:sz w:val="22"/>
          <w:szCs w:val="22"/>
        </w:rPr>
        <w:t>adalah</w:t>
      </w:r>
      <w:proofErr w:type="spellEnd"/>
      <w:r w:rsidRPr="00C17099">
        <w:rPr>
          <w:rFonts w:ascii="Open Sans" w:eastAsia="Liberation Serif" w:hAnsi="Open Sans" w:cs="Liberation Serif"/>
          <w:sz w:val="22"/>
          <w:szCs w:val="22"/>
        </w:rPr>
        <w:t xml:space="preserve"> program yang </w:t>
      </w:r>
      <w:proofErr w:type="spellStart"/>
      <w:r w:rsidRPr="00C17099">
        <w:rPr>
          <w:rFonts w:ascii="Open Sans" w:eastAsia="Liberation Serif" w:hAnsi="Open Sans" w:cs="Liberation Serif"/>
          <w:sz w:val="22"/>
          <w:szCs w:val="22"/>
        </w:rPr>
        <w:t>menjalankan</w:t>
      </w:r>
      <w:proofErr w:type="spellEnd"/>
      <w:r w:rsidRPr="00C17099">
        <w:rPr>
          <w:rFonts w:ascii="Open Sans" w:eastAsia="Liberation Serif" w:hAnsi="Open Sans" w:cs="Liberation Serif"/>
          <w:sz w:val="22"/>
          <w:szCs w:val="22"/>
        </w:rPr>
        <w:t xml:space="preserve"> method </w:t>
      </w:r>
      <w:proofErr w:type="spellStart"/>
      <w:r w:rsidRPr="00C17099">
        <w:rPr>
          <w:rFonts w:ascii="Open Sans" w:eastAsia="Liberation Serif" w:hAnsi="Open Sans" w:cs="Liberation Serif"/>
          <w:sz w:val="22"/>
          <w:szCs w:val="22"/>
        </w:rPr>
        <w:t>atau</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fungsi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dari</w:t>
      </w:r>
      <w:proofErr w:type="spellEnd"/>
      <w:r w:rsidRPr="00C17099">
        <w:rPr>
          <w:rFonts w:ascii="Open Sans" w:eastAsia="Liberation Serif" w:hAnsi="Open Sans" w:cs="Liberation Serif"/>
          <w:sz w:val="22"/>
          <w:szCs w:val="22"/>
        </w:rPr>
        <w:t xml:space="preserve"> class yang </w:t>
      </w:r>
      <w:proofErr w:type="spellStart"/>
      <w:r w:rsidRPr="00C17099">
        <w:rPr>
          <w:rFonts w:ascii="Open Sans" w:eastAsia="Liberation Serif" w:hAnsi="Open Sans" w:cs="Liberation Serif"/>
          <w:sz w:val="22"/>
          <w:szCs w:val="22"/>
        </w:rPr>
        <w:t>akan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ditest</w:t>
      </w:r>
      <w:proofErr w:type="spellEnd"/>
      <w:r w:rsidRPr="00C17099">
        <w:rPr>
          <w:rFonts w:ascii="Open Sans" w:eastAsia="Liberation Serif" w:hAnsi="Open Sans" w:cs="Liberation Serif"/>
          <w:sz w:val="22"/>
          <w:szCs w:val="22"/>
        </w:rPr>
        <w:t>.</w:t>
      </w:r>
    </w:p>
    <w:p w14:paraId="3854CAA8" w14:textId="4814442B" w:rsidR="00C17099" w:rsidRPr="00C17099" w:rsidRDefault="00C17099" w:rsidP="00C17099">
      <w:pPr>
        <w:pStyle w:val="ListParagraph"/>
        <w:spacing w:line="360" w:lineRule="auto"/>
        <w:ind w:left="476"/>
        <w:rPr>
          <w:rFonts w:ascii="Open Sans" w:eastAsia="Liberation Serif" w:hAnsi="Open Sans" w:cs="Liberation Serif"/>
          <w:i/>
          <w:iCs/>
          <w:sz w:val="22"/>
          <w:szCs w:val="22"/>
        </w:rPr>
      </w:pPr>
      <w:proofErr w:type="spellStart"/>
      <w:r w:rsidRPr="00C17099">
        <w:rPr>
          <w:rFonts w:ascii="Open Sans" w:eastAsia="Liberation Serif" w:hAnsi="Open Sans" w:cs="Liberation Serif"/>
          <w:i/>
          <w:iCs/>
          <w:sz w:val="22"/>
          <w:szCs w:val="22"/>
        </w:rPr>
        <w:t>Berikut</w:t>
      </w:r>
      <w:proofErr w:type="spellEnd"/>
      <w:r w:rsidRPr="00C17099">
        <w:rPr>
          <w:rFonts w:ascii="Open Sans" w:eastAsia="Liberation Serif" w:hAnsi="Open Sans" w:cs="Liberation Serif"/>
          <w:i/>
          <w:iCs/>
          <w:sz w:val="22"/>
          <w:szCs w:val="22"/>
        </w:rPr>
        <w:t xml:space="preserve"> </w:t>
      </w:r>
      <w:proofErr w:type="spellStart"/>
      <w:r w:rsidRPr="00C17099">
        <w:rPr>
          <w:rFonts w:ascii="Open Sans" w:eastAsia="Liberation Serif" w:hAnsi="Open Sans" w:cs="Liberation Serif"/>
          <w:i/>
          <w:iCs/>
          <w:sz w:val="22"/>
          <w:szCs w:val="22"/>
        </w:rPr>
        <w:t>adalah</w:t>
      </w:r>
      <w:proofErr w:type="spellEnd"/>
      <w:r w:rsidRPr="00C17099">
        <w:rPr>
          <w:rFonts w:ascii="Open Sans" w:eastAsia="Liberation Serif" w:hAnsi="Open Sans" w:cs="Liberation Serif"/>
          <w:i/>
          <w:iCs/>
          <w:sz w:val="22"/>
          <w:szCs w:val="22"/>
        </w:rPr>
        <w:t xml:space="preserve"> </w:t>
      </w:r>
      <w:proofErr w:type="spellStart"/>
      <w:r w:rsidRPr="00C17099">
        <w:rPr>
          <w:rFonts w:ascii="Open Sans" w:eastAsia="Liberation Serif" w:hAnsi="Open Sans" w:cs="Liberation Serif"/>
          <w:i/>
          <w:iCs/>
          <w:sz w:val="22"/>
          <w:szCs w:val="22"/>
        </w:rPr>
        <w:t>langkah</w:t>
      </w:r>
      <w:proofErr w:type="spellEnd"/>
      <w:r w:rsidRPr="00C17099">
        <w:rPr>
          <w:rFonts w:ascii="Open Sans" w:eastAsia="Liberation Serif" w:hAnsi="Open Sans" w:cs="Liberation Serif"/>
          <w:i/>
          <w:iCs/>
          <w:sz w:val="22"/>
          <w:szCs w:val="22"/>
        </w:rPr>
        <w:t xml:space="preserve"> yang </w:t>
      </w:r>
      <w:proofErr w:type="spellStart"/>
      <w:r w:rsidRPr="00C17099">
        <w:rPr>
          <w:rFonts w:ascii="Open Sans" w:eastAsia="Liberation Serif" w:hAnsi="Open Sans" w:cs="Liberation Serif"/>
          <w:i/>
          <w:iCs/>
          <w:sz w:val="22"/>
          <w:szCs w:val="22"/>
        </w:rPr>
        <w:t>harus</w:t>
      </w:r>
      <w:proofErr w:type="spellEnd"/>
      <w:r w:rsidRPr="00C17099">
        <w:rPr>
          <w:rFonts w:ascii="Open Sans" w:eastAsia="Liberation Serif" w:hAnsi="Open Sans" w:cs="Liberation Serif"/>
          <w:i/>
          <w:iCs/>
          <w:sz w:val="22"/>
          <w:szCs w:val="22"/>
        </w:rPr>
        <w:t xml:space="preserve"> </w:t>
      </w:r>
      <w:proofErr w:type="spellStart"/>
      <w:proofErr w:type="gramStart"/>
      <w:r w:rsidRPr="00C17099">
        <w:rPr>
          <w:rFonts w:ascii="Open Sans" w:eastAsia="Liberation Serif" w:hAnsi="Open Sans" w:cs="Liberation Serif"/>
          <w:i/>
          <w:iCs/>
          <w:sz w:val="22"/>
          <w:szCs w:val="22"/>
        </w:rPr>
        <w:t>dilakukan</w:t>
      </w:r>
      <w:proofErr w:type="spellEnd"/>
      <w:r w:rsidRPr="00C17099">
        <w:rPr>
          <w:rFonts w:ascii="Open Sans" w:eastAsia="Liberation Serif" w:hAnsi="Open Sans" w:cs="Liberation Serif"/>
          <w:i/>
          <w:iCs/>
          <w:sz w:val="22"/>
          <w:szCs w:val="22"/>
        </w:rPr>
        <w:t xml:space="preserve"> :</w:t>
      </w:r>
      <w:proofErr w:type="gramEnd"/>
    </w:p>
    <w:p w14:paraId="27EF5218" w14:textId="55BD07D6" w:rsidR="00C17099" w:rsidRPr="00C17099" w:rsidRDefault="00C17099" w:rsidP="00C17099">
      <w:pPr>
        <w:pStyle w:val="ListParagraph"/>
        <w:numPr>
          <w:ilvl w:val="1"/>
          <w:numId w:val="3"/>
        </w:numPr>
        <w:spacing w:line="360" w:lineRule="auto"/>
        <w:rPr>
          <w:rFonts w:ascii="Open Sans" w:eastAsia="Liberation Serif" w:hAnsi="Open Sans" w:cs="Liberation Serif"/>
          <w:sz w:val="22"/>
          <w:szCs w:val="22"/>
        </w:rPr>
      </w:pPr>
      <w:proofErr w:type="spellStart"/>
      <w:r w:rsidRPr="00C17099">
        <w:rPr>
          <w:rFonts w:ascii="Open Sans" w:eastAsia="Liberation Serif" w:hAnsi="Open Sans" w:cs="Liberation Serif"/>
          <w:sz w:val="22"/>
          <w:szCs w:val="22"/>
        </w:rPr>
        <w:t>Menentukan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nilai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dari</w:t>
      </w:r>
      <w:proofErr w:type="spellEnd"/>
      <w:r w:rsidRPr="00C17099">
        <w:rPr>
          <w:rFonts w:ascii="Open Sans" w:eastAsia="Liberation Serif" w:hAnsi="Open Sans" w:cs="Liberation Serif"/>
          <w:sz w:val="22"/>
          <w:szCs w:val="22"/>
        </w:rPr>
        <w:t xml:space="preserve"> parameter input</w:t>
      </w:r>
    </w:p>
    <w:p w14:paraId="05E43B11" w14:textId="77777777" w:rsidR="00C17099" w:rsidRDefault="00C17099" w:rsidP="00C17099">
      <w:pPr>
        <w:pStyle w:val="ListParagraph"/>
        <w:numPr>
          <w:ilvl w:val="1"/>
          <w:numId w:val="3"/>
        </w:numPr>
        <w:spacing w:line="360" w:lineRule="auto"/>
        <w:rPr>
          <w:rFonts w:ascii="Open Sans" w:eastAsia="Liberation Serif" w:hAnsi="Open Sans" w:cs="Liberation Serif"/>
          <w:sz w:val="22"/>
          <w:szCs w:val="22"/>
        </w:rPr>
      </w:pPr>
      <w:proofErr w:type="spellStart"/>
      <w:r w:rsidRPr="00C17099">
        <w:rPr>
          <w:rFonts w:ascii="Open Sans" w:eastAsia="Liberation Serif" w:hAnsi="Open Sans" w:cs="Liberation Serif"/>
          <w:sz w:val="22"/>
          <w:szCs w:val="22"/>
        </w:rPr>
        <w:t>Memanggil</w:t>
      </w:r>
      <w:proofErr w:type="spellEnd"/>
      <w:r w:rsidRPr="00C17099">
        <w:rPr>
          <w:rFonts w:ascii="Open Sans" w:eastAsia="Liberation Serif" w:hAnsi="Open Sans" w:cs="Liberation Serif"/>
          <w:sz w:val="22"/>
          <w:szCs w:val="22"/>
        </w:rPr>
        <w:t xml:space="preserve"> unit yang </w:t>
      </w:r>
      <w:proofErr w:type="spellStart"/>
      <w:r w:rsidRPr="00C17099">
        <w:rPr>
          <w:rFonts w:ascii="Open Sans" w:eastAsia="Liberation Serif" w:hAnsi="Open Sans" w:cs="Liberation Serif"/>
          <w:sz w:val="22"/>
          <w:szCs w:val="22"/>
        </w:rPr>
        <w:t>dites</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melewatkannya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dengan</w:t>
      </w:r>
      <w:proofErr w:type="spellEnd"/>
      <w:r w:rsidRPr="00C17099">
        <w:rPr>
          <w:rFonts w:ascii="Open Sans" w:eastAsia="Liberation Serif" w:hAnsi="Open Sans" w:cs="Liberation Serif"/>
          <w:sz w:val="22"/>
          <w:szCs w:val="22"/>
        </w:rPr>
        <w:t xml:space="preserve"> parameter input</w:t>
      </w:r>
    </w:p>
    <w:p w14:paraId="16FDC834" w14:textId="12093288" w:rsidR="00C17099" w:rsidRPr="00C17099" w:rsidRDefault="00C17099" w:rsidP="00C17099">
      <w:pPr>
        <w:pStyle w:val="ListParagraph"/>
        <w:numPr>
          <w:ilvl w:val="1"/>
          <w:numId w:val="3"/>
        </w:numPr>
        <w:spacing w:line="360" w:lineRule="auto"/>
        <w:rPr>
          <w:rFonts w:ascii="Open Sans" w:eastAsia="Liberation Serif" w:hAnsi="Open Sans" w:cs="Liberation Serif"/>
          <w:sz w:val="22"/>
          <w:szCs w:val="22"/>
        </w:rPr>
      </w:pPr>
      <w:proofErr w:type="spellStart"/>
      <w:r w:rsidRPr="00C17099">
        <w:rPr>
          <w:rFonts w:ascii="Open Sans" w:eastAsia="Liberation Serif" w:hAnsi="Open Sans" w:cs="Liberation Serif"/>
          <w:sz w:val="22"/>
          <w:szCs w:val="22"/>
        </w:rPr>
        <w:t>Menerima</w:t>
      </w:r>
      <w:proofErr w:type="spellEnd"/>
      <w:r w:rsidRPr="00C17099">
        <w:rPr>
          <w:rFonts w:ascii="Open Sans" w:eastAsia="Liberation Serif" w:hAnsi="Open Sans" w:cs="Liberation Serif"/>
          <w:sz w:val="22"/>
          <w:szCs w:val="22"/>
        </w:rPr>
        <w:t xml:space="preserve"> parameter </w:t>
      </w:r>
      <w:proofErr w:type="spellStart"/>
      <w:r w:rsidRPr="00C17099">
        <w:rPr>
          <w:rFonts w:ascii="Open Sans" w:eastAsia="Liberation Serif" w:hAnsi="Open Sans" w:cs="Liberation Serif"/>
          <w:sz w:val="22"/>
          <w:szCs w:val="22"/>
        </w:rPr>
        <w:t>kembalian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dari</w:t>
      </w:r>
      <w:proofErr w:type="spellEnd"/>
      <w:r w:rsidRPr="00C17099">
        <w:rPr>
          <w:rFonts w:ascii="Open Sans" w:eastAsia="Liberation Serif" w:hAnsi="Open Sans" w:cs="Liberation Serif"/>
          <w:sz w:val="22"/>
          <w:szCs w:val="22"/>
        </w:rPr>
        <w:t xml:space="preserve"> unit yang </w:t>
      </w:r>
      <w:proofErr w:type="spellStart"/>
      <w:r w:rsidRPr="00C17099">
        <w:rPr>
          <w:rFonts w:ascii="Open Sans" w:eastAsia="Liberation Serif" w:hAnsi="Open Sans" w:cs="Liberation Serif"/>
          <w:sz w:val="22"/>
          <w:szCs w:val="22"/>
        </w:rPr>
        <w:t>dites</w:t>
      </w:r>
      <w:proofErr w:type="spellEnd"/>
      <w:r w:rsidRPr="00C17099">
        <w:rPr>
          <w:rFonts w:ascii="Open Sans" w:eastAsia="Liberation Serif" w:hAnsi="Open Sans" w:cs="Liberation Serif"/>
          <w:sz w:val="22"/>
          <w:szCs w:val="22"/>
        </w:rPr>
        <w:t xml:space="preserve"> dan </w:t>
      </w:r>
      <w:proofErr w:type="spellStart"/>
      <w:r w:rsidRPr="00C17099">
        <w:rPr>
          <w:rFonts w:ascii="Open Sans" w:eastAsia="Liberation Serif" w:hAnsi="Open Sans" w:cs="Liberation Serif"/>
          <w:sz w:val="22"/>
          <w:szCs w:val="22"/>
        </w:rPr>
        <w:t>mencetaknya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menampilkannya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atau</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mengetes</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hasilnya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terhadap</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hasil</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diharapkan</w:t>
      </w:r>
      <w:proofErr w:type="spellEnd"/>
      <w:r w:rsidRPr="00C17099">
        <w:rPr>
          <w:rFonts w:ascii="Open Sans" w:eastAsia="Liberation Serif" w:hAnsi="Open Sans" w:cs="Liberation Serif"/>
          <w:sz w:val="22"/>
          <w:szCs w:val="22"/>
        </w:rPr>
        <w:t>.</w:t>
      </w:r>
    </w:p>
    <w:p w14:paraId="20F64251" w14:textId="77777777" w:rsidR="00C17099" w:rsidRPr="00C17099" w:rsidRDefault="00C17099" w:rsidP="00C17099">
      <w:pPr>
        <w:pStyle w:val="ListParagraph"/>
        <w:spacing w:line="360" w:lineRule="auto"/>
        <w:ind w:left="476"/>
        <w:rPr>
          <w:rFonts w:ascii="Open Sans" w:eastAsia="Liberation Serif" w:hAnsi="Open Sans" w:cs="Liberation Serif"/>
          <w:b/>
          <w:bCs/>
          <w:sz w:val="22"/>
          <w:szCs w:val="22"/>
        </w:rPr>
      </w:pPr>
      <w:r w:rsidRPr="00C17099">
        <w:rPr>
          <w:rFonts w:ascii="Open Sans" w:eastAsia="Liberation Serif" w:hAnsi="Open Sans" w:cs="Liberation Serif"/>
          <w:b/>
          <w:bCs/>
          <w:sz w:val="22"/>
          <w:szCs w:val="22"/>
        </w:rPr>
        <w:t xml:space="preserve"> 4. Integration Testing</w:t>
      </w:r>
    </w:p>
    <w:p w14:paraId="05D34014" w14:textId="77777777" w:rsidR="00C17099" w:rsidRPr="00C17099" w:rsidRDefault="00C17099" w:rsidP="00C17099">
      <w:pPr>
        <w:pStyle w:val="ListParagraph"/>
        <w:spacing w:line="360" w:lineRule="auto"/>
        <w:ind w:left="476"/>
        <w:rPr>
          <w:rFonts w:ascii="Open Sans" w:eastAsia="Liberation Serif" w:hAnsi="Open Sans" w:cs="Liberation Serif"/>
          <w:sz w:val="22"/>
          <w:szCs w:val="22"/>
        </w:rPr>
      </w:pPr>
      <w:r w:rsidRPr="00C17099">
        <w:rPr>
          <w:rFonts w:ascii="Open Sans" w:eastAsia="Liberation Serif" w:hAnsi="Open Sans" w:cs="Liberation Serif"/>
          <w:sz w:val="22"/>
          <w:szCs w:val="22"/>
        </w:rPr>
        <w:t xml:space="preserve">Integration test </w:t>
      </w:r>
      <w:proofErr w:type="spellStart"/>
      <w:r w:rsidRPr="00C17099">
        <w:rPr>
          <w:rFonts w:ascii="Open Sans" w:eastAsia="Liberation Serif" w:hAnsi="Open Sans" w:cs="Liberation Serif"/>
          <w:sz w:val="22"/>
          <w:szCs w:val="22"/>
        </w:rPr>
        <w:t>adalah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mengevaluasi</w:t>
      </w:r>
      <w:proofErr w:type="spellEnd"/>
      <w:r w:rsidRPr="00C17099">
        <w:rPr>
          <w:rFonts w:ascii="Open Sans" w:eastAsia="Liberation Serif" w:hAnsi="Open Sans" w:cs="Liberation Serif"/>
          <w:sz w:val="22"/>
          <w:szCs w:val="22"/>
        </w:rPr>
        <w:t xml:space="preserve"> behavior </w:t>
      </w:r>
      <w:proofErr w:type="spellStart"/>
      <w:r w:rsidRPr="00C17099">
        <w:rPr>
          <w:rFonts w:ascii="Open Sans" w:eastAsia="Liberation Serif" w:hAnsi="Open Sans" w:cs="Liberation Serif"/>
          <w:sz w:val="22"/>
          <w:szCs w:val="22"/>
        </w:rPr>
        <w:t>dari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kelompok</w:t>
      </w:r>
      <w:proofErr w:type="spellEnd"/>
      <w:r w:rsidRPr="00C17099">
        <w:rPr>
          <w:rFonts w:ascii="Open Sans" w:eastAsia="Liberation Serif" w:hAnsi="Open Sans" w:cs="Liberation Serif"/>
          <w:sz w:val="22"/>
          <w:szCs w:val="22"/>
        </w:rPr>
        <w:t xml:space="preserve"> method </w:t>
      </w:r>
      <w:proofErr w:type="spellStart"/>
      <w:r w:rsidRPr="00C17099">
        <w:rPr>
          <w:rFonts w:ascii="Open Sans" w:eastAsia="Liberation Serif" w:hAnsi="Open Sans" w:cs="Liberation Serif"/>
          <w:sz w:val="22"/>
          <w:szCs w:val="22"/>
        </w:rPr>
        <w:t>atau</w:t>
      </w:r>
      <w:proofErr w:type="spellEnd"/>
      <w:r w:rsidRPr="00C17099">
        <w:rPr>
          <w:rFonts w:ascii="Open Sans" w:eastAsia="Liberation Serif" w:hAnsi="Open Sans" w:cs="Liberation Serif"/>
          <w:sz w:val="22"/>
          <w:szCs w:val="22"/>
        </w:rPr>
        <w:t xml:space="preserve"> class. </w:t>
      </w:r>
      <w:proofErr w:type="spellStart"/>
      <w:r w:rsidRPr="00C17099">
        <w:rPr>
          <w:rFonts w:ascii="Open Sans" w:eastAsia="Liberation Serif" w:hAnsi="Open Sans" w:cs="Liberation Serif"/>
          <w:sz w:val="22"/>
          <w:szCs w:val="22"/>
        </w:rPr>
        <w:t>Tujuan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dari</w:t>
      </w:r>
      <w:proofErr w:type="spellEnd"/>
      <w:r w:rsidRPr="00C17099">
        <w:rPr>
          <w:rFonts w:ascii="Open Sans" w:eastAsia="Liberation Serif" w:hAnsi="Open Sans" w:cs="Liberation Serif"/>
          <w:sz w:val="22"/>
          <w:szCs w:val="22"/>
        </w:rPr>
        <w:t xml:space="preserve"> integration test </w:t>
      </w:r>
      <w:proofErr w:type="spellStart"/>
      <w:r w:rsidRPr="00C17099">
        <w:rPr>
          <w:rFonts w:ascii="Open Sans" w:eastAsia="Liberation Serif" w:hAnsi="Open Sans" w:cs="Liberation Serif"/>
          <w:sz w:val="22"/>
          <w:szCs w:val="22"/>
        </w:rPr>
        <w:t>adalah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untuk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mengidentifikasi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kesalahan</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tidak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dapat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dideteksi</w:t>
      </w:r>
      <w:proofErr w:type="spellEnd"/>
      <w:r w:rsidRPr="00C17099">
        <w:rPr>
          <w:rFonts w:ascii="Open Sans" w:eastAsia="Liberation Serif" w:hAnsi="Open Sans" w:cs="Liberation Serif"/>
          <w:sz w:val="22"/>
          <w:szCs w:val="22"/>
        </w:rPr>
        <w:t xml:space="preserve"> oleh unit testing. </w:t>
      </w:r>
      <w:proofErr w:type="spellStart"/>
      <w:r w:rsidRPr="00C17099">
        <w:rPr>
          <w:rFonts w:ascii="Open Sans" w:eastAsia="Liberation Serif" w:hAnsi="Open Sans" w:cs="Liberation Serif"/>
          <w:sz w:val="22"/>
          <w:szCs w:val="22"/>
        </w:rPr>
        <w:t>Kesalahan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tersebut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mungkin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disebabkan</w:t>
      </w:r>
      <w:proofErr w:type="spellEnd"/>
      <w:r w:rsidRPr="00C17099">
        <w:rPr>
          <w:rFonts w:ascii="Open Sans" w:eastAsia="Liberation Serif" w:hAnsi="Open Sans" w:cs="Liberation Serif"/>
          <w:sz w:val="22"/>
          <w:szCs w:val="22"/>
        </w:rPr>
        <w:t xml:space="preserve"> oleh </w:t>
      </w:r>
      <w:proofErr w:type="spellStart"/>
      <w:r w:rsidRPr="00C17099">
        <w:rPr>
          <w:rFonts w:ascii="Open Sans" w:eastAsia="Liberation Serif" w:hAnsi="Open Sans" w:cs="Liberation Serif"/>
          <w:sz w:val="22"/>
          <w:szCs w:val="22"/>
        </w:rPr>
        <w:t>beberapa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masalah</w:t>
      </w:r>
      <w:proofErr w:type="spellEnd"/>
      <w:r w:rsidRPr="00C17099">
        <w:rPr>
          <w:rFonts w:ascii="Open Sans" w:eastAsia="Liberation Serif" w:hAnsi="Open Sans" w:cs="Liberation Serif"/>
          <w:sz w:val="22"/>
          <w:szCs w:val="22"/>
        </w:rPr>
        <w:t xml:space="preserve">, </w:t>
      </w:r>
      <w:proofErr w:type="spellStart"/>
      <w:proofErr w:type="gramStart"/>
      <w:r w:rsidRPr="00C17099">
        <w:rPr>
          <w:rFonts w:ascii="Open Sans" w:eastAsia="Liberation Serif" w:hAnsi="Open Sans" w:cs="Liberation Serif"/>
          <w:sz w:val="22"/>
          <w:szCs w:val="22"/>
        </w:rPr>
        <w:t>diantaranya</w:t>
      </w:r>
      <w:proofErr w:type="spellEnd"/>
      <w:r w:rsidRPr="00C17099">
        <w:rPr>
          <w:rFonts w:ascii="Open Sans" w:eastAsia="Liberation Serif" w:hAnsi="Open Sans" w:cs="Liberation Serif"/>
          <w:sz w:val="22"/>
          <w:szCs w:val="22"/>
        </w:rPr>
        <w:t xml:space="preserve"> :</w:t>
      </w:r>
      <w:proofErr w:type="gramEnd"/>
    </w:p>
    <w:p w14:paraId="144DFE22" w14:textId="77777777" w:rsidR="00C17099" w:rsidRPr="00C17099" w:rsidRDefault="00C17099" w:rsidP="00C17099">
      <w:pPr>
        <w:pStyle w:val="ListParagraph"/>
        <w:spacing w:line="360" w:lineRule="auto"/>
        <w:ind w:left="476"/>
        <w:rPr>
          <w:rFonts w:ascii="Open Sans" w:eastAsia="Liberation Serif" w:hAnsi="Open Sans" w:cs="Liberation Serif"/>
          <w:sz w:val="22"/>
          <w:szCs w:val="22"/>
        </w:rPr>
      </w:pPr>
      <w:r w:rsidRPr="00C17099">
        <w:rPr>
          <w:rFonts w:ascii="Open Sans" w:eastAsia="Liberation Serif" w:hAnsi="Open Sans" w:cs="Liberation Serif"/>
          <w:sz w:val="22"/>
          <w:szCs w:val="22"/>
        </w:rPr>
        <w:t xml:space="preserve">Interface incompatibility, </w:t>
      </w:r>
      <w:proofErr w:type="spellStart"/>
      <w:r w:rsidRPr="00C17099">
        <w:rPr>
          <w:rFonts w:ascii="Open Sans" w:eastAsia="Liberation Serif" w:hAnsi="Open Sans" w:cs="Liberation Serif"/>
          <w:sz w:val="22"/>
          <w:szCs w:val="22"/>
        </w:rPr>
        <w:t>misalnya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sebuah</w:t>
      </w:r>
      <w:proofErr w:type="spellEnd"/>
      <w:r w:rsidRPr="00C17099">
        <w:rPr>
          <w:rFonts w:ascii="Open Sans" w:eastAsia="Liberation Serif" w:hAnsi="Open Sans" w:cs="Liberation Serif"/>
          <w:sz w:val="22"/>
          <w:szCs w:val="22"/>
        </w:rPr>
        <w:t xml:space="preserve"> method </w:t>
      </w:r>
      <w:proofErr w:type="spellStart"/>
      <w:r w:rsidRPr="00C17099">
        <w:rPr>
          <w:rFonts w:ascii="Open Sans" w:eastAsia="Liberation Serif" w:hAnsi="Open Sans" w:cs="Liberation Serif"/>
          <w:sz w:val="22"/>
          <w:szCs w:val="22"/>
        </w:rPr>
        <w:t>melewatkan</w:t>
      </w:r>
      <w:proofErr w:type="spellEnd"/>
      <w:r w:rsidRPr="00C17099">
        <w:rPr>
          <w:rFonts w:ascii="Open Sans" w:eastAsia="Liberation Serif" w:hAnsi="Open Sans" w:cs="Liberation Serif"/>
          <w:sz w:val="22"/>
          <w:szCs w:val="22"/>
        </w:rPr>
        <w:t xml:space="preserve"> parameter </w:t>
      </w:r>
      <w:proofErr w:type="spellStart"/>
      <w:r w:rsidRPr="00C17099">
        <w:rPr>
          <w:rFonts w:ascii="Open Sans" w:eastAsia="Liberation Serif" w:hAnsi="Open Sans" w:cs="Liberation Serif"/>
          <w:sz w:val="22"/>
          <w:szCs w:val="22"/>
        </w:rPr>
        <w:t>dengan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tipe</w:t>
      </w:r>
      <w:proofErr w:type="spellEnd"/>
      <w:r w:rsidRPr="00C17099">
        <w:rPr>
          <w:rFonts w:ascii="Open Sans" w:eastAsia="Liberation Serif" w:hAnsi="Open Sans" w:cs="Liberation Serif"/>
          <w:sz w:val="22"/>
          <w:szCs w:val="22"/>
        </w:rPr>
        <w:t xml:space="preserve"> data yang salah </w:t>
      </w:r>
      <w:proofErr w:type="spellStart"/>
      <w:r w:rsidRPr="00C17099">
        <w:rPr>
          <w:rFonts w:ascii="Open Sans" w:eastAsia="Liberation Serif" w:hAnsi="Open Sans" w:cs="Liberation Serif"/>
          <w:sz w:val="22"/>
          <w:szCs w:val="22"/>
        </w:rPr>
        <w:t>ke</w:t>
      </w:r>
      <w:proofErr w:type="spellEnd"/>
      <w:r w:rsidRPr="00C17099">
        <w:rPr>
          <w:rFonts w:ascii="Open Sans" w:eastAsia="Liberation Serif" w:hAnsi="Open Sans" w:cs="Liberation Serif"/>
          <w:sz w:val="22"/>
          <w:szCs w:val="22"/>
        </w:rPr>
        <w:t xml:space="preserve"> method </w:t>
      </w:r>
      <w:proofErr w:type="spellStart"/>
      <w:r w:rsidRPr="00C17099">
        <w:rPr>
          <w:rFonts w:ascii="Open Sans" w:eastAsia="Liberation Serif" w:hAnsi="Open Sans" w:cs="Liberation Serif"/>
          <w:sz w:val="22"/>
          <w:szCs w:val="22"/>
        </w:rPr>
        <w:t>lainnya</w:t>
      </w:r>
      <w:proofErr w:type="spellEnd"/>
    </w:p>
    <w:p w14:paraId="0F1B210B" w14:textId="77777777" w:rsidR="00C17099" w:rsidRPr="00C17099" w:rsidRDefault="00C17099" w:rsidP="00C17099">
      <w:pPr>
        <w:pStyle w:val="ListParagraph"/>
        <w:spacing w:line="360" w:lineRule="auto"/>
        <w:ind w:left="476"/>
        <w:rPr>
          <w:rFonts w:ascii="Open Sans" w:eastAsia="Liberation Serif" w:hAnsi="Open Sans" w:cs="Liberation Serif"/>
          <w:sz w:val="22"/>
          <w:szCs w:val="22"/>
        </w:rPr>
      </w:pPr>
      <w:r w:rsidRPr="00C17099">
        <w:rPr>
          <w:rFonts w:ascii="Open Sans" w:eastAsia="Liberation Serif" w:hAnsi="Open Sans" w:cs="Liberation Serif"/>
          <w:sz w:val="22"/>
          <w:szCs w:val="22"/>
        </w:rPr>
        <w:t xml:space="preserve">Parameter values, </w:t>
      </w:r>
      <w:proofErr w:type="spellStart"/>
      <w:r w:rsidRPr="00C17099">
        <w:rPr>
          <w:rFonts w:ascii="Open Sans" w:eastAsia="Liberation Serif" w:hAnsi="Open Sans" w:cs="Liberation Serif"/>
          <w:sz w:val="22"/>
          <w:szCs w:val="22"/>
        </w:rPr>
        <w:t>misalnya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sebuah</w:t>
      </w:r>
      <w:proofErr w:type="spellEnd"/>
      <w:r w:rsidRPr="00C17099">
        <w:rPr>
          <w:rFonts w:ascii="Open Sans" w:eastAsia="Liberation Serif" w:hAnsi="Open Sans" w:cs="Liberation Serif"/>
          <w:sz w:val="22"/>
          <w:szCs w:val="22"/>
        </w:rPr>
        <w:t xml:space="preserve"> method </w:t>
      </w:r>
      <w:proofErr w:type="spellStart"/>
      <w:r w:rsidRPr="00C17099">
        <w:rPr>
          <w:rFonts w:ascii="Open Sans" w:eastAsia="Liberation Serif" w:hAnsi="Open Sans" w:cs="Liberation Serif"/>
          <w:sz w:val="22"/>
          <w:szCs w:val="22"/>
        </w:rPr>
        <w:t>mengembalikan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nilai</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tidak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terduga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seperti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nomor</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negatif</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untuk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harga</w:t>
      </w:r>
      <w:proofErr w:type="spellEnd"/>
    </w:p>
    <w:p w14:paraId="1ECF4970" w14:textId="77777777" w:rsidR="00C17099" w:rsidRPr="00C17099" w:rsidRDefault="00C17099" w:rsidP="00C17099">
      <w:pPr>
        <w:pStyle w:val="ListParagraph"/>
        <w:spacing w:line="360" w:lineRule="auto"/>
        <w:ind w:left="476"/>
        <w:rPr>
          <w:rFonts w:ascii="Open Sans" w:eastAsia="Liberation Serif" w:hAnsi="Open Sans" w:cs="Liberation Serif"/>
          <w:sz w:val="22"/>
          <w:szCs w:val="22"/>
        </w:rPr>
      </w:pPr>
      <w:r w:rsidRPr="00C17099">
        <w:rPr>
          <w:rFonts w:ascii="Open Sans" w:eastAsia="Liberation Serif" w:hAnsi="Open Sans" w:cs="Liberation Serif"/>
          <w:sz w:val="22"/>
          <w:szCs w:val="22"/>
        </w:rPr>
        <w:t xml:space="preserve">Run-time exceptions, </w:t>
      </w:r>
      <w:proofErr w:type="spellStart"/>
      <w:r w:rsidRPr="00C17099">
        <w:rPr>
          <w:rFonts w:ascii="Open Sans" w:eastAsia="Liberation Serif" w:hAnsi="Open Sans" w:cs="Liberation Serif"/>
          <w:sz w:val="22"/>
          <w:szCs w:val="22"/>
        </w:rPr>
        <w:t>misalnya</w:t>
      </w:r>
      <w:proofErr w:type="spellEnd"/>
      <w:r w:rsidRPr="00C17099">
        <w:rPr>
          <w:rFonts w:ascii="Open Sans" w:eastAsia="Liberation Serif" w:hAnsi="Open Sans" w:cs="Liberation Serif"/>
          <w:sz w:val="22"/>
          <w:szCs w:val="22"/>
        </w:rPr>
        <w:t xml:space="preserve"> method </w:t>
      </w:r>
      <w:proofErr w:type="spellStart"/>
      <w:r w:rsidRPr="00C17099">
        <w:rPr>
          <w:rFonts w:ascii="Open Sans" w:eastAsia="Liberation Serif" w:hAnsi="Open Sans" w:cs="Liberation Serif"/>
          <w:sz w:val="22"/>
          <w:szCs w:val="22"/>
        </w:rPr>
        <w:t>menyebabkan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kesalahan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seperti</w:t>
      </w:r>
      <w:proofErr w:type="spellEnd"/>
      <w:r w:rsidRPr="00C17099">
        <w:rPr>
          <w:rFonts w:ascii="Open Sans" w:eastAsia="Liberation Serif" w:hAnsi="Open Sans" w:cs="Liberation Serif"/>
          <w:sz w:val="22"/>
          <w:szCs w:val="22"/>
        </w:rPr>
        <w:t xml:space="preserve"> out of memory </w:t>
      </w:r>
      <w:proofErr w:type="spellStart"/>
      <w:r w:rsidRPr="00C17099">
        <w:rPr>
          <w:rFonts w:ascii="Open Sans" w:eastAsia="Liberation Serif" w:hAnsi="Open Sans" w:cs="Liberation Serif"/>
          <w:sz w:val="22"/>
          <w:szCs w:val="22"/>
        </w:rPr>
        <w:t>atau</w:t>
      </w:r>
      <w:proofErr w:type="spellEnd"/>
      <w:r w:rsidRPr="00C17099">
        <w:rPr>
          <w:rFonts w:ascii="Open Sans" w:eastAsia="Liberation Serif" w:hAnsi="Open Sans" w:cs="Liberation Serif"/>
          <w:sz w:val="22"/>
          <w:szCs w:val="22"/>
        </w:rPr>
        <w:t xml:space="preserve"> file already in use </w:t>
      </w:r>
      <w:proofErr w:type="spellStart"/>
      <w:r w:rsidRPr="00C17099">
        <w:rPr>
          <w:rFonts w:ascii="Open Sans" w:eastAsia="Liberation Serif" w:hAnsi="Open Sans" w:cs="Liberation Serif"/>
          <w:sz w:val="22"/>
          <w:szCs w:val="22"/>
        </w:rPr>
        <w:t>karena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ada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konflik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kebutuhan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sumber</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daya</w:t>
      </w:r>
      <w:proofErr w:type="spellEnd"/>
    </w:p>
    <w:p w14:paraId="11410822" w14:textId="77777777" w:rsidR="00C17099" w:rsidRPr="00C17099" w:rsidRDefault="00C17099" w:rsidP="00C17099">
      <w:pPr>
        <w:pStyle w:val="ListParagraph"/>
        <w:spacing w:line="360" w:lineRule="auto"/>
        <w:ind w:left="476"/>
        <w:rPr>
          <w:rFonts w:ascii="Open Sans" w:eastAsia="Liberation Serif" w:hAnsi="Open Sans" w:cs="Liberation Serif"/>
          <w:sz w:val="22"/>
          <w:szCs w:val="22"/>
        </w:rPr>
      </w:pPr>
      <w:r w:rsidRPr="00C17099">
        <w:rPr>
          <w:rFonts w:ascii="Open Sans" w:eastAsia="Liberation Serif" w:hAnsi="Open Sans" w:cs="Liberation Serif"/>
          <w:sz w:val="22"/>
          <w:szCs w:val="22"/>
        </w:rPr>
        <w:t xml:space="preserve">Unexpected state interactions, </w:t>
      </w:r>
      <w:proofErr w:type="spellStart"/>
      <w:r w:rsidRPr="00C17099">
        <w:rPr>
          <w:rFonts w:ascii="Open Sans" w:eastAsia="Liberation Serif" w:hAnsi="Open Sans" w:cs="Liberation Serif"/>
          <w:sz w:val="22"/>
          <w:szCs w:val="22"/>
        </w:rPr>
        <w:t>misalnya</w:t>
      </w:r>
      <w:proofErr w:type="spellEnd"/>
      <w:r w:rsidRPr="00C17099">
        <w:rPr>
          <w:rFonts w:ascii="Open Sans" w:eastAsia="Liberation Serif" w:hAnsi="Open Sans" w:cs="Liberation Serif"/>
          <w:sz w:val="22"/>
          <w:szCs w:val="22"/>
        </w:rPr>
        <w:t xml:space="preserve"> state </w:t>
      </w:r>
      <w:proofErr w:type="spellStart"/>
      <w:r w:rsidRPr="00C17099">
        <w:rPr>
          <w:rFonts w:ascii="Open Sans" w:eastAsia="Liberation Serif" w:hAnsi="Open Sans" w:cs="Liberation Serif"/>
          <w:sz w:val="22"/>
          <w:szCs w:val="22"/>
        </w:rPr>
        <w:t>dari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dua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atau</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lebih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objek</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berinteraksi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menyebabkan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kesalahan</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kompleks</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seperti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ketika</w:t>
      </w:r>
      <w:proofErr w:type="spellEnd"/>
      <w:r w:rsidRPr="00C17099">
        <w:rPr>
          <w:rFonts w:ascii="Open Sans" w:eastAsia="Liberation Serif" w:hAnsi="Open Sans" w:cs="Liberation Serif"/>
          <w:sz w:val="22"/>
          <w:szCs w:val="22"/>
        </w:rPr>
        <w:t xml:space="preserve"> method class Order </w:t>
      </w:r>
      <w:proofErr w:type="spellStart"/>
      <w:r w:rsidRPr="00C17099">
        <w:rPr>
          <w:rFonts w:ascii="Open Sans" w:eastAsia="Liberation Serif" w:hAnsi="Open Sans" w:cs="Liberation Serif"/>
          <w:sz w:val="22"/>
          <w:szCs w:val="22"/>
        </w:rPr>
        <w:t>menjalankan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satu</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kesalahan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dari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semua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kemungkinan</w:t>
      </w:r>
      <w:proofErr w:type="spellEnd"/>
      <w:r w:rsidRPr="00C17099">
        <w:rPr>
          <w:rFonts w:ascii="Open Sans" w:eastAsia="Liberation Serif" w:hAnsi="Open Sans" w:cs="Liberation Serif"/>
          <w:sz w:val="22"/>
          <w:szCs w:val="22"/>
        </w:rPr>
        <w:t xml:space="preserve"> state </w:t>
      </w:r>
      <w:proofErr w:type="spellStart"/>
      <w:r w:rsidRPr="00C17099">
        <w:rPr>
          <w:rFonts w:ascii="Open Sans" w:eastAsia="Liberation Serif" w:hAnsi="Open Sans" w:cs="Liberation Serif"/>
          <w:sz w:val="22"/>
          <w:szCs w:val="22"/>
        </w:rPr>
        <w:t>objek</w:t>
      </w:r>
      <w:proofErr w:type="spellEnd"/>
      <w:r w:rsidRPr="00C17099">
        <w:rPr>
          <w:rFonts w:ascii="Open Sans" w:eastAsia="Liberation Serif" w:hAnsi="Open Sans" w:cs="Liberation Serif"/>
          <w:sz w:val="22"/>
          <w:szCs w:val="22"/>
        </w:rPr>
        <w:t xml:space="preserve"> Customer.</w:t>
      </w:r>
    </w:p>
    <w:p w14:paraId="1FA4F0AF" w14:textId="202CFE2B" w:rsidR="00C17099" w:rsidRPr="000E1FFA" w:rsidRDefault="00C17099" w:rsidP="000E1FFA">
      <w:pPr>
        <w:pStyle w:val="ListParagraph"/>
        <w:spacing w:line="360" w:lineRule="auto"/>
        <w:ind w:left="476"/>
        <w:rPr>
          <w:rFonts w:ascii="Open Sans" w:eastAsia="Liberation Serif" w:hAnsi="Open Sans" w:cs="Liberation Serif"/>
          <w:sz w:val="22"/>
          <w:szCs w:val="22"/>
        </w:rPr>
      </w:pPr>
      <w:proofErr w:type="spellStart"/>
      <w:r w:rsidRPr="00C17099">
        <w:rPr>
          <w:rFonts w:ascii="Open Sans" w:eastAsia="Liberation Serif" w:hAnsi="Open Sans" w:cs="Liberation Serif"/>
          <w:sz w:val="22"/>
          <w:szCs w:val="22"/>
        </w:rPr>
        <w:t>Beberapa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masalah</w:t>
      </w:r>
      <w:proofErr w:type="spellEnd"/>
      <w:r w:rsidRPr="00C17099">
        <w:rPr>
          <w:rFonts w:ascii="Open Sans" w:eastAsia="Liberation Serif" w:hAnsi="Open Sans" w:cs="Liberation Serif"/>
          <w:sz w:val="22"/>
          <w:szCs w:val="22"/>
        </w:rPr>
        <w:t xml:space="preserve"> di </w:t>
      </w:r>
      <w:proofErr w:type="spellStart"/>
      <w:r w:rsidRPr="00C17099">
        <w:rPr>
          <w:rFonts w:ascii="Open Sans" w:eastAsia="Liberation Serif" w:hAnsi="Open Sans" w:cs="Liberation Serif"/>
          <w:sz w:val="22"/>
          <w:szCs w:val="22"/>
        </w:rPr>
        <w:t>atas</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merupakan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kesalahan</w:t>
      </w:r>
      <w:proofErr w:type="spellEnd"/>
      <w:r w:rsidRPr="00C17099">
        <w:rPr>
          <w:rFonts w:ascii="Open Sans" w:eastAsia="Liberation Serif" w:hAnsi="Open Sans" w:cs="Liberation Serif"/>
          <w:sz w:val="22"/>
          <w:szCs w:val="22"/>
        </w:rPr>
        <w:t xml:space="preserve"> paling </w:t>
      </w:r>
      <w:proofErr w:type="spellStart"/>
      <w:r w:rsidRPr="00C17099">
        <w:rPr>
          <w:rFonts w:ascii="Open Sans" w:eastAsia="Liberation Serif" w:hAnsi="Open Sans" w:cs="Liberation Serif"/>
          <w:sz w:val="22"/>
          <w:szCs w:val="22"/>
        </w:rPr>
        <w:t>umum</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sering</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ditemui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dalam</w:t>
      </w:r>
      <w:proofErr w:type="spellEnd"/>
      <w:r w:rsidRPr="00C17099">
        <w:rPr>
          <w:rFonts w:ascii="Open Sans" w:eastAsia="Liberation Serif" w:hAnsi="Open Sans" w:cs="Liberation Serif"/>
          <w:sz w:val="22"/>
          <w:szCs w:val="22"/>
        </w:rPr>
        <w:t xml:space="preserve"> integration testing, </w:t>
      </w:r>
      <w:proofErr w:type="spellStart"/>
      <w:r w:rsidRPr="00C17099">
        <w:rPr>
          <w:rFonts w:ascii="Open Sans" w:eastAsia="Liberation Serif" w:hAnsi="Open Sans" w:cs="Liberation Serif"/>
          <w:sz w:val="22"/>
          <w:szCs w:val="22"/>
        </w:rPr>
        <w:t>tetapi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sebenarnya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masih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banyak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masalah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lainnya</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dapat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menjadi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penyebab</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kesalahan</w:t>
      </w:r>
      <w:proofErr w:type="spellEnd"/>
      <w:r w:rsidRPr="00C17099">
        <w:rPr>
          <w:rFonts w:ascii="Open Sans" w:eastAsia="Liberation Serif" w:hAnsi="Open Sans" w:cs="Liberation Serif"/>
          <w:sz w:val="22"/>
          <w:szCs w:val="22"/>
        </w:rPr>
        <w:t xml:space="preserve"> (error).</w:t>
      </w:r>
    </w:p>
    <w:p w14:paraId="15B23448" w14:textId="77777777" w:rsidR="00C17099" w:rsidRPr="00C17099" w:rsidRDefault="00C17099" w:rsidP="00C17099">
      <w:pPr>
        <w:pStyle w:val="ListParagraph"/>
        <w:spacing w:line="360" w:lineRule="auto"/>
        <w:ind w:left="476"/>
        <w:rPr>
          <w:rFonts w:ascii="Open Sans" w:eastAsia="Liberation Serif" w:hAnsi="Open Sans" w:cs="Liberation Serif"/>
          <w:b/>
          <w:bCs/>
          <w:sz w:val="22"/>
          <w:szCs w:val="22"/>
        </w:rPr>
      </w:pPr>
      <w:r w:rsidRPr="00C17099">
        <w:rPr>
          <w:rFonts w:ascii="Open Sans" w:eastAsia="Liberation Serif" w:hAnsi="Open Sans" w:cs="Liberation Serif"/>
          <w:b/>
          <w:bCs/>
          <w:sz w:val="22"/>
          <w:szCs w:val="22"/>
        </w:rPr>
        <w:t>5. Usability Testing</w:t>
      </w:r>
    </w:p>
    <w:p w14:paraId="6755ED92" w14:textId="77777777" w:rsidR="00C17099" w:rsidRPr="00C17099" w:rsidRDefault="00C17099" w:rsidP="00C17099">
      <w:pPr>
        <w:pStyle w:val="ListParagraph"/>
        <w:spacing w:line="360" w:lineRule="auto"/>
        <w:ind w:left="476"/>
        <w:rPr>
          <w:rFonts w:ascii="Open Sans" w:eastAsia="Liberation Serif" w:hAnsi="Open Sans" w:cs="Liberation Serif"/>
          <w:sz w:val="22"/>
          <w:szCs w:val="22"/>
        </w:rPr>
      </w:pPr>
      <w:r w:rsidRPr="00C17099">
        <w:rPr>
          <w:rFonts w:ascii="Open Sans" w:eastAsia="Liberation Serif" w:hAnsi="Open Sans" w:cs="Liberation Serif"/>
          <w:sz w:val="22"/>
          <w:szCs w:val="22"/>
        </w:rPr>
        <w:t xml:space="preserve">Usability test </w:t>
      </w:r>
      <w:proofErr w:type="spellStart"/>
      <w:r w:rsidRPr="00C17099">
        <w:rPr>
          <w:rFonts w:ascii="Open Sans" w:eastAsia="Liberation Serif" w:hAnsi="Open Sans" w:cs="Liberation Serif"/>
          <w:sz w:val="22"/>
          <w:szCs w:val="22"/>
        </w:rPr>
        <w:t>adalah</w:t>
      </w:r>
      <w:proofErr w:type="spellEnd"/>
      <w:r w:rsidRPr="00C17099">
        <w:rPr>
          <w:rFonts w:ascii="Open Sans" w:eastAsia="Liberation Serif" w:hAnsi="Open Sans" w:cs="Liberation Serif"/>
          <w:sz w:val="22"/>
          <w:szCs w:val="22"/>
        </w:rPr>
        <w:t xml:space="preserve"> test </w:t>
      </w:r>
      <w:proofErr w:type="spellStart"/>
      <w:r w:rsidRPr="00C17099">
        <w:rPr>
          <w:rFonts w:ascii="Open Sans" w:eastAsia="Liberation Serif" w:hAnsi="Open Sans" w:cs="Liberation Serif"/>
          <w:sz w:val="22"/>
          <w:szCs w:val="22"/>
        </w:rPr>
        <w:t>untuk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menentukan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apakah</w:t>
      </w:r>
      <w:proofErr w:type="spellEnd"/>
      <w:r w:rsidRPr="00C17099">
        <w:rPr>
          <w:rFonts w:ascii="Open Sans" w:eastAsia="Liberation Serif" w:hAnsi="Open Sans" w:cs="Liberation Serif"/>
          <w:sz w:val="22"/>
          <w:szCs w:val="22"/>
        </w:rPr>
        <w:t xml:space="preserve"> method, class, </w:t>
      </w:r>
      <w:proofErr w:type="spellStart"/>
      <w:r w:rsidRPr="00C17099">
        <w:rPr>
          <w:rFonts w:ascii="Open Sans" w:eastAsia="Liberation Serif" w:hAnsi="Open Sans" w:cs="Liberation Serif"/>
          <w:sz w:val="22"/>
          <w:szCs w:val="22"/>
        </w:rPr>
        <w:t>subsistem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atau</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sistem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telah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memenuhi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persyaratan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pengguna</w:t>
      </w:r>
      <w:proofErr w:type="spellEnd"/>
      <w:r w:rsidRPr="00C17099">
        <w:rPr>
          <w:rFonts w:ascii="Open Sans" w:eastAsia="Liberation Serif" w:hAnsi="Open Sans" w:cs="Liberation Serif"/>
          <w:sz w:val="22"/>
          <w:szCs w:val="22"/>
        </w:rPr>
        <w:t xml:space="preserve">. Oleh </w:t>
      </w:r>
      <w:proofErr w:type="spellStart"/>
      <w:r w:rsidRPr="00C17099">
        <w:rPr>
          <w:rFonts w:ascii="Open Sans" w:eastAsia="Liberation Serif" w:hAnsi="Open Sans" w:cs="Liberation Serif"/>
          <w:sz w:val="22"/>
          <w:szCs w:val="22"/>
        </w:rPr>
        <w:t>karena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banyaknya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tipe</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persyaratan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sistem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baik</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fungsional</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maupun</w:t>
      </w:r>
      <w:proofErr w:type="spellEnd"/>
      <w:r w:rsidRPr="00C17099">
        <w:rPr>
          <w:rFonts w:ascii="Open Sans" w:eastAsia="Liberation Serif" w:hAnsi="Open Sans" w:cs="Liberation Serif"/>
          <w:sz w:val="22"/>
          <w:szCs w:val="22"/>
        </w:rPr>
        <w:t xml:space="preserve"> non-</w:t>
      </w:r>
      <w:proofErr w:type="spellStart"/>
      <w:r w:rsidRPr="00C17099">
        <w:rPr>
          <w:rFonts w:ascii="Open Sans" w:eastAsia="Liberation Serif" w:hAnsi="Open Sans" w:cs="Liberation Serif"/>
          <w:sz w:val="22"/>
          <w:szCs w:val="22"/>
        </w:rPr>
        <w:t>fungsional</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maka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banyak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tipe</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dari</w:t>
      </w:r>
      <w:proofErr w:type="spellEnd"/>
      <w:r w:rsidRPr="00C17099">
        <w:rPr>
          <w:rFonts w:ascii="Open Sans" w:eastAsia="Liberation Serif" w:hAnsi="Open Sans" w:cs="Liberation Serif"/>
          <w:sz w:val="22"/>
          <w:szCs w:val="22"/>
        </w:rPr>
        <w:t xml:space="preserve"> usability test yang </w:t>
      </w:r>
      <w:proofErr w:type="spellStart"/>
      <w:r w:rsidRPr="00C17099">
        <w:rPr>
          <w:rFonts w:ascii="Open Sans" w:eastAsia="Liberation Serif" w:hAnsi="Open Sans" w:cs="Liberation Serif"/>
          <w:sz w:val="22"/>
          <w:szCs w:val="22"/>
        </w:rPr>
        <w:t>harus</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lastRenderedPageBreak/>
        <w:t>dilakukan</w:t>
      </w:r>
      <w:proofErr w:type="spellEnd"/>
      <w:r w:rsidRPr="00C17099">
        <w:rPr>
          <w:rFonts w:ascii="Open Sans" w:eastAsia="Liberation Serif" w:hAnsi="Open Sans" w:cs="Liberation Serif"/>
          <w:sz w:val="22"/>
          <w:szCs w:val="22"/>
        </w:rPr>
        <w:t xml:space="preserve"> di </w:t>
      </w:r>
      <w:proofErr w:type="spellStart"/>
      <w:r w:rsidRPr="00C17099">
        <w:rPr>
          <w:rFonts w:ascii="Open Sans" w:eastAsia="Liberation Serif" w:hAnsi="Open Sans" w:cs="Liberation Serif"/>
          <w:sz w:val="22"/>
          <w:szCs w:val="22"/>
        </w:rPr>
        <w:t>waktu</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berbeda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Umumnya</w:t>
      </w:r>
      <w:proofErr w:type="spellEnd"/>
      <w:r w:rsidRPr="00C17099">
        <w:rPr>
          <w:rFonts w:ascii="Open Sans" w:eastAsia="Liberation Serif" w:hAnsi="Open Sans" w:cs="Liberation Serif"/>
          <w:sz w:val="22"/>
          <w:szCs w:val="22"/>
        </w:rPr>
        <w:t xml:space="preserve"> usability test </w:t>
      </w:r>
      <w:proofErr w:type="spellStart"/>
      <w:r w:rsidRPr="00C17099">
        <w:rPr>
          <w:rFonts w:ascii="Open Sans" w:eastAsia="Liberation Serif" w:hAnsi="Open Sans" w:cs="Liberation Serif"/>
          <w:sz w:val="22"/>
          <w:szCs w:val="22"/>
        </w:rPr>
        <w:t>mengevaluasi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persyaratan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fungsional</w:t>
      </w:r>
      <w:proofErr w:type="spellEnd"/>
      <w:r w:rsidRPr="00C17099">
        <w:rPr>
          <w:rFonts w:ascii="Open Sans" w:eastAsia="Liberation Serif" w:hAnsi="Open Sans" w:cs="Liberation Serif"/>
          <w:sz w:val="22"/>
          <w:szCs w:val="22"/>
        </w:rPr>
        <w:t xml:space="preserve"> dan </w:t>
      </w:r>
      <w:proofErr w:type="spellStart"/>
      <w:r w:rsidRPr="00C17099">
        <w:rPr>
          <w:rFonts w:ascii="Open Sans" w:eastAsia="Liberation Serif" w:hAnsi="Open Sans" w:cs="Liberation Serif"/>
          <w:sz w:val="22"/>
          <w:szCs w:val="22"/>
        </w:rPr>
        <w:t>kualitas</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dari</w:t>
      </w:r>
      <w:proofErr w:type="spellEnd"/>
      <w:r w:rsidRPr="00C17099">
        <w:rPr>
          <w:rFonts w:ascii="Open Sans" w:eastAsia="Liberation Serif" w:hAnsi="Open Sans" w:cs="Liberation Serif"/>
          <w:sz w:val="22"/>
          <w:szCs w:val="22"/>
        </w:rPr>
        <w:t xml:space="preserve"> user interface.</w:t>
      </w:r>
    </w:p>
    <w:p w14:paraId="04062E58" w14:textId="06208FED" w:rsidR="00C17099" w:rsidRPr="000E1FFA" w:rsidRDefault="00C17099" w:rsidP="000E1FFA">
      <w:pPr>
        <w:pStyle w:val="ListParagraph"/>
        <w:spacing w:line="360" w:lineRule="auto"/>
        <w:ind w:left="476"/>
        <w:rPr>
          <w:rFonts w:ascii="Open Sans" w:eastAsia="Liberation Serif" w:hAnsi="Open Sans" w:cs="Liberation Serif"/>
          <w:sz w:val="22"/>
          <w:szCs w:val="22"/>
        </w:rPr>
      </w:pPr>
      <w:r w:rsidRPr="00C17099">
        <w:rPr>
          <w:rFonts w:ascii="Open Sans" w:eastAsia="Liberation Serif" w:hAnsi="Open Sans" w:cs="Liberation Serif"/>
          <w:sz w:val="22"/>
          <w:szCs w:val="22"/>
        </w:rPr>
        <w:t xml:space="preserve">User </w:t>
      </w:r>
      <w:proofErr w:type="spellStart"/>
      <w:r w:rsidRPr="00C17099">
        <w:rPr>
          <w:rFonts w:ascii="Open Sans" w:eastAsia="Liberation Serif" w:hAnsi="Open Sans" w:cs="Liberation Serif"/>
          <w:sz w:val="22"/>
          <w:szCs w:val="22"/>
        </w:rPr>
        <w:t>berinteraksi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dengan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sistem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untuk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menentukan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apakah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fungsi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telah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seperti</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diharapkan</w:t>
      </w:r>
      <w:proofErr w:type="spellEnd"/>
      <w:r w:rsidRPr="00C17099">
        <w:rPr>
          <w:rFonts w:ascii="Open Sans" w:eastAsia="Liberation Serif" w:hAnsi="Open Sans" w:cs="Liberation Serif"/>
          <w:sz w:val="22"/>
          <w:szCs w:val="22"/>
        </w:rPr>
        <w:t xml:space="preserve"> dan </w:t>
      </w:r>
      <w:proofErr w:type="spellStart"/>
      <w:r w:rsidRPr="00C17099">
        <w:rPr>
          <w:rFonts w:ascii="Open Sans" w:eastAsia="Liberation Serif" w:hAnsi="Open Sans" w:cs="Liberation Serif"/>
          <w:sz w:val="22"/>
          <w:szCs w:val="22"/>
        </w:rPr>
        <w:t>apakah</w:t>
      </w:r>
      <w:proofErr w:type="spellEnd"/>
      <w:r w:rsidRPr="00C17099">
        <w:rPr>
          <w:rFonts w:ascii="Open Sans" w:eastAsia="Liberation Serif" w:hAnsi="Open Sans" w:cs="Liberation Serif"/>
          <w:sz w:val="22"/>
          <w:szCs w:val="22"/>
        </w:rPr>
        <w:t xml:space="preserve"> user interface </w:t>
      </w:r>
      <w:proofErr w:type="spellStart"/>
      <w:r w:rsidRPr="00C17099">
        <w:rPr>
          <w:rFonts w:ascii="Open Sans" w:eastAsia="Liberation Serif" w:hAnsi="Open Sans" w:cs="Liberation Serif"/>
          <w:sz w:val="22"/>
          <w:szCs w:val="22"/>
        </w:rPr>
        <w:t>membuat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sistem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dapat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mudah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digunakan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Pengujian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ini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sering</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dilakukan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untuk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mendapatkan</w:t>
      </w:r>
      <w:proofErr w:type="spellEnd"/>
      <w:r w:rsidRPr="00C17099">
        <w:rPr>
          <w:rFonts w:ascii="Open Sans" w:eastAsia="Liberation Serif" w:hAnsi="Open Sans" w:cs="Liberation Serif"/>
          <w:sz w:val="22"/>
          <w:szCs w:val="22"/>
        </w:rPr>
        <w:t xml:space="preserve"> feedback yang </w:t>
      </w:r>
      <w:proofErr w:type="spellStart"/>
      <w:r w:rsidRPr="00C17099">
        <w:rPr>
          <w:rFonts w:ascii="Open Sans" w:eastAsia="Liberation Serif" w:hAnsi="Open Sans" w:cs="Liberation Serif"/>
          <w:sz w:val="22"/>
          <w:szCs w:val="22"/>
        </w:rPr>
        <w:t>cepat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dalam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meningkatkan</w:t>
      </w:r>
      <w:proofErr w:type="spellEnd"/>
      <w:r w:rsidRPr="00C17099">
        <w:rPr>
          <w:rFonts w:ascii="Open Sans" w:eastAsia="Liberation Serif" w:hAnsi="Open Sans" w:cs="Liberation Serif"/>
          <w:sz w:val="22"/>
          <w:szCs w:val="22"/>
        </w:rPr>
        <w:t xml:space="preserve"> interface dan </w:t>
      </w:r>
      <w:proofErr w:type="spellStart"/>
      <w:r w:rsidRPr="00C17099">
        <w:rPr>
          <w:rFonts w:ascii="Open Sans" w:eastAsia="Liberation Serif" w:hAnsi="Open Sans" w:cs="Liberation Serif"/>
          <w:sz w:val="22"/>
          <w:szCs w:val="22"/>
        </w:rPr>
        <w:t>mengkoreksi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kesalahan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dalam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komponen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perangkat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lunak</w:t>
      </w:r>
      <w:proofErr w:type="spellEnd"/>
      <w:r w:rsidRPr="00C17099">
        <w:rPr>
          <w:rFonts w:ascii="Open Sans" w:eastAsia="Liberation Serif" w:hAnsi="Open Sans" w:cs="Liberation Serif"/>
          <w:sz w:val="22"/>
          <w:szCs w:val="22"/>
        </w:rPr>
        <w:t>.</w:t>
      </w:r>
    </w:p>
    <w:p w14:paraId="7C2CA3C8" w14:textId="77777777" w:rsidR="00C17099" w:rsidRPr="000E1FFA" w:rsidRDefault="00C17099" w:rsidP="00C17099">
      <w:pPr>
        <w:pStyle w:val="ListParagraph"/>
        <w:spacing w:line="360" w:lineRule="auto"/>
        <w:ind w:left="476"/>
        <w:rPr>
          <w:rFonts w:ascii="Open Sans" w:eastAsia="Liberation Serif" w:hAnsi="Open Sans" w:cs="Liberation Serif"/>
          <w:b/>
          <w:bCs/>
          <w:sz w:val="22"/>
          <w:szCs w:val="22"/>
        </w:rPr>
      </w:pPr>
      <w:r w:rsidRPr="000E1FFA">
        <w:rPr>
          <w:rFonts w:ascii="Open Sans" w:eastAsia="Liberation Serif" w:hAnsi="Open Sans" w:cs="Liberation Serif"/>
          <w:b/>
          <w:bCs/>
          <w:sz w:val="22"/>
          <w:szCs w:val="22"/>
        </w:rPr>
        <w:t>6. Smoke Testing</w:t>
      </w:r>
    </w:p>
    <w:p w14:paraId="2BC9D707" w14:textId="48D2EC61" w:rsidR="000E1FFA" w:rsidRPr="000E1FFA" w:rsidRDefault="00C17099" w:rsidP="000E1FFA">
      <w:pPr>
        <w:pStyle w:val="ListParagraph"/>
        <w:spacing w:line="360" w:lineRule="auto"/>
        <w:ind w:left="476"/>
        <w:rPr>
          <w:rFonts w:ascii="Open Sans" w:eastAsia="Liberation Serif" w:hAnsi="Open Sans" w:cs="Liberation Serif"/>
          <w:sz w:val="22"/>
          <w:szCs w:val="22"/>
        </w:rPr>
      </w:pPr>
      <w:r w:rsidRPr="00C17099">
        <w:rPr>
          <w:rFonts w:ascii="Open Sans" w:eastAsia="Liberation Serif" w:hAnsi="Open Sans" w:cs="Liberation Serif"/>
          <w:sz w:val="22"/>
          <w:szCs w:val="22"/>
        </w:rPr>
        <w:t xml:space="preserve">Smoke testing </w:t>
      </w:r>
      <w:proofErr w:type="spellStart"/>
      <w:r w:rsidRPr="00C17099">
        <w:rPr>
          <w:rFonts w:ascii="Open Sans" w:eastAsia="Liberation Serif" w:hAnsi="Open Sans" w:cs="Liberation Serif"/>
          <w:sz w:val="22"/>
          <w:szCs w:val="22"/>
        </w:rPr>
        <w:t>adalah</w:t>
      </w:r>
      <w:proofErr w:type="spellEnd"/>
      <w:r w:rsidRPr="00C17099">
        <w:rPr>
          <w:rFonts w:ascii="Open Sans" w:eastAsia="Liberation Serif" w:hAnsi="Open Sans" w:cs="Liberation Serif"/>
          <w:sz w:val="22"/>
          <w:szCs w:val="22"/>
        </w:rPr>
        <w:t xml:space="preserve"> system test yang </w:t>
      </w:r>
      <w:proofErr w:type="spellStart"/>
      <w:r w:rsidRPr="00C17099">
        <w:rPr>
          <w:rFonts w:ascii="Open Sans" w:eastAsia="Liberation Serif" w:hAnsi="Open Sans" w:cs="Liberation Serif"/>
          <w:sz w:val="22"/>
          <w:szCs w:val="22"/>
        </w:rPr>
        <w:t>biasanya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dilakukan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setiap</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hari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atau</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beberapa</w:t>
      </w:r>
      <w:proofErr w:type="spellEnd"/>
      <w:r w:rsidRPr="00C17099">
        <w:rPr>
          <w:rFonts w:ascii="Open Sans" w:eastAsia="Liberation Serif" w:hAnsi="Open Sans" w:cs="Liberation Serif"/>
          <w:sz w:val="22"/>
          <w:szCs w:val="22"/>
        </w:rPr>
        <w:t xml:space="preserve"> kali per </w:t>
      </w:r>
      <w:proofErr w:type="spellStart"/>
      <w:r w:rsidRPr="00C17099">
        <w:rPr>
          <w:rFonts w:ascii="Open Sans" w:eastAsia="Liberation Serif" w:hAnsi="Open Sans" w:cs="Liberation Serif"/>
          <w:sz w:val="22"/>
          <w:szCs w:val="22"/>
        </w:rPr>
        <w:t>minggu</w:t>
      </w:r>
      <w:proofErr w:type="spellEnd"/>
      <w:r w:rsidRPr="00C17099">
        <w:rPr>
          <w:rFonts w:ascii="Open Sans" w:eastAsia="Liberation Serif" w:hAnsi="Open Sans" w:cs="Liberation Serif"/>
          <w:sz w:val="22"/>
          <w:szCs w:val="22"/>
        </w:rPr>
        <w:t xml:space="preserve">. Build and smoke test </w:t>
      </w:r>
      <w:proofErr w:type="spellStart"/>
      <w:r w:rsidRPr="00C17099">
        <w:rPr>
          <w:rFonts w:ascii="Open Sans" w:eastAsia="Liberation Serif" w:hAnsi="Open Sans" w:cs="Liberation Serif"/>
          <w:sz w:val="22"/>
          <w:szCs w:val="22"/>
        </w:rPr>
        <w:t>sangat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penting</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karena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menyediakan</w:t>
      </w:r>
      <w:proofErr w:type="spellEnd"/>
      <w:r w:rsidRPr="00C17099">
        <w:rPr>
          <w:rFonts w:ascii="Open Sans" w:eastAsia="Liberation Serif" w:hAnsi="Open Sans" w:cs="Liberation Serif"/>
          <w:sz w:val="22"/>
          <w:szCs w:val="22"/>
        </w:rPr>
        <w:t xml:space="preserve"> feedback yang </w:t>
      </w:r>
      <w:proofErr w:type="spellStart"/>
      <w:r w:rsidRPr="00C17099">
        <w:rPr>
          <w:rFonts w:ascii="Open Sans" w:eastAsia="Liberation Serif" w:hAnsi="Open Sans" w:cs="Liberation Serif"/>
          <w:sz w:val="22"/>
          <w:szCs w:val="22"/>
        </w:rPr>
        <w:t>cepat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dalam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masalah</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signifikan</w:t>
      </w:r>
      <w:proofErr w:type="spellEnd"/>
      <w:r w:rsidRPr="00C17099">
        <w:rPr>
          <w:rFonts w:ascii="Open Sans" w:eastAsia="Liberation Serif" w:hAnsi="Open Sans" w:cs="Liberation Serif"/>
          <w:sz w:val="22"/>
          <w:szCs w:val="22"/>
        </w:rPr>
        <w:t>.</w:t>
      </w:r>
    </w:p>
    <w:p w14:paraId="7045555E" w14:textId="7C64381E" w:rsidR="00C17099" w:rsidRPr="000E1FFA" w:rsidRDefault="00C17099" w:rsidP="00C17099">
      <w:pPr>
        <w:pStyle w:val="ListParagraph"/>
        <w:spacing w:line="360" w:lineRule="auto"/>
        <w:ind w:left="476"/>
        <w:rPr>
          <w:rFonts w:ascii="Open Sans" w:eastAsia="Liberation Serif" w:hAnsi="Open Sans" w:cs="Liberation Serif"/>
          <w:b/>
          <w:bCs/>
          <w:sz w:val="22"/>
          <w:szCs w:val="22"/>
        </w:rPr>
      </w:pPr>
      <w:r w:rsidRPr="000E1FFA">
        <w:rPr>
          <w:rFonts w:ascii="Open Sans" w:eastAsia="Liberation Serif" w:hAnsi="Open Sans" w:cs="Liberation Serif"/>
          <w:b/>
          <w:bCs/>
          <w:sz w:val="22"/>
          <w:szCs w:val="22"/>
        </w:rPr>
        <w:t>7. Stress Testing</w:t>
      </w:r>
    </w:p>
    <w:p w14:paraId="2EE8EAB0" w14:textId="77777777" w:rsidR="00C17099" w:rsidRPr="00C17099" w:rsidRDefault="00C17099" w:rsidP="00C17099">
      <w:pPr>
        <w:pStyle w:val="ListParagraph"/>
        <w:spacing w:line="360" w:lineRule="auto"/>
        <w:ind w:left="476"/>
        <w:rPr>
          <w:rFonts w:ascii="Open Sans" w:eastAsia="Liberation Serif" w:hAnsi="Open Sans" w:cs="Liberation Serif"/>
          <w:sz w:val="22"/>
          <w:szCs w:val="22"/>
        </w:rPr>
      </w:pPr>
      <w:r w:rsidRPr="00C17099">
        <w:rPr>
          <w:rFonts w:ascii="Open Sans" w:eastAsia="Liberation Serif" w:hAnsi="Open Sans" w:cs="Liberation Serif"/>
          <w:sz w:val="22"/>
          <w:szCs w:val="22"/>
        </w:rPr>
        <w:t xml:space="preserve">Stress Testing </w:t>
      </w:r>
      <w:proofErr w:type="spellStart"/>
      <w:r w:rsidRPr="00C17099">
        <w:rPr>
          <w:rFonts w:ascii="Open Sans" w:eastAsia="Liberation Serif" w:hAnsi="Open Sans" w:cs="Liberation Serif"/>
          <w:sz w:val="22"/>
          <w:szCs w:val="22"/>
        </w:rPr>
        <w:t>adalah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pengujian</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biasanya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dilakukan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dalam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membuat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sebuah</w:t>
      </w:r>
      <w:proofErr w:type="spellEnd"/>
      <w:r w:rsidRPr="00C17099">
        <w:rPr>
          <w:rFonts w:ascii="Open Sans" w:eastAsia="Liberation Serif" w:hAnsi="Open Sans" w:cs="Liberation Serif"/>
          <w:sz w:val="22"/>
          <w:szCs w:val="22"/>
        </w:rPr>
        <w:t xml:space="preserve"> website, </w:t>
      </w:r>
      <w:proofErr w:type="spellStart"/>
      <w:r w:rsidRPr="00C17099">
        <w:rPr>
          <w:rFonts w:ascii="Open Sans" w:eastAsia="Liberation Serif" w:hAnsi="Open Sans" w:cs="Liberation Serif"/>
          <w:sz w:val="22"/>
          <w:szCs w:val="22"/>
        </w:rPr>
        <w:t>dimana</w:t>
      </w:r>
      <w:proofErr w:type="spellEnd"/>
      <w:r w:rsidRPr="00C17099">
        <w:rPr>
          <w:rFonts w:ascii="Open Sans" w:eastAsia="Liberation Serif" w:hAnsi="Open Sans" w:cs="Liberation Serif"/>
          <w:sz w:val="22"/>
          <w:szCs w:val="22"/>
        </w:rPr>
        <w:t xml:space="preserve"> stress testing </w:t>
      </w:r>
      <w:proofErr w:type="spellStart"/>
      <w:r w:rsidRPr="00C17099">
        <w:rPr>
          <w:rFonts w:ascii="Open Sans" w:eastAsia="Liberation Serif" w:hAnsi="Open Sans" w:cs="Liberation Serif"/>
          <w:sz w:val="22"/>
          <w:szCs w:val="22"/>
        </w:rPr>
        <w:t>dilakukan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untuk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mengetahui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sekuat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apa</w:t>
      </w:r>
      <w:proofErr w:type="spellEnd"/>
      <w:r w:rsidRPr="00C17099">
        <w:rPr>
          <w:rFonts w:ascii="Open Sans" w:eastAsia="Liberation Serif" w:hAnsi="Open Sans" w:cs="Liberation Serif"/>
          <w:sz w:val="22"/>
          <w:szCs w:val="22"/>
        </w:rPr>
        <w:t xml:space="preserve"> server website </w:t>
      </w:r>
      <w:proofErr w:type="spellStart"/>
      <w:r w:rsidRPr="00C17099">
        <w:rPr>
          <w:rFonts w:ascii="Open Sans" w:eastAsia="Liberation Serif" w:hAnsi="Open Sans" w:cs="Liberation Serif"/>
          <w:sz w:val="22"/>
          <w:szCs w:val="22"/>
        </w:rPr>
        <w:t>kita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menampung</w:t>
      </w:r>
      <w:proofErr w:type="spellEnd"/>
      <w:r w:rsidRPr="00C17099">
        <w:rPr>
          <w:rFonts w:ascii="Open Sans" w:eastAsia="Liberation Serif" w:hAnsi="Open Sans" w:cs="Liberation Serif"/>
          <w:sz w:val="22"/>
          <w:szCs w:val="22"/>
        </w:rPr>
        <w:t xml:space="preserve"> visitor </w:t>
      </w:r>
      <w:proofErr w:type="spellStart"/>
      <w:r w:rsidRPr="00C17099">
        <w:rPr>
          <w:rFonts w:ascii="Open Sans" w:eastAsia="Liberation Serif" w:hAnsi="Open Sans" w:cs="Liberation Serif"/>
          <w:sz w:val="22"/>
          <w:szCs w:val="22"/>
        </w:rPr>
        <w:t>dalam</w:t>
      </w:r>
      <w:proofErr w:type="spellEnd"/>
      <w:r w:rsidRPr="00C17099">
        <w:rPr>
          <w:rFonts w:ascii="Open Sans" w:eastAsia="Liberation Serif" w:hAnsi="Open Sans" w:cs="Liberation Serif"/>
          <w:sz w:val="22"/>
          <w:szCs w:val="22"/>
        </w:rPr>
        <w:t xml:space="preserve"> website </w:t>
      </w:r>
      <w:proofErr w:type="spellStart"/>
      <w:r w:rsidRPr="00C17099">
        <w:rPr>
          <w:rFonts w:ascii="Open Sans" w:eastAsia="Liberation Serif" w:hAnsi="Open Sans" w:cs="Liberation Serif"/>
          <w:sz w:val="22"/>
          <w:szCs w:val="22"/>
        </w:rPr>
        <w:t>tersebut</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dengan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cara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melakukan</w:t>
      </w:r>
      <w:proofErr w:type="spellEnd"/>
      <w:r w:rsidRPr="00C17099">
        <w:rPr>
          <w:rFonts w:ascii="Open Sans" w:eastAsia="Liberation Serif" w:hAnsi="Open Sans" w:cs="Liberation Serif"/>
          <w:sz w:val="22"/>
          <w:szCs w:val="22"/>
        </w:rPr>
        <w:t xml:space="preserve"> hit dummy </w:t>
      </w:r>
      <w:proofErr w:type="spellStart"/>
      <w:r w:rsidRPr="00C17099">
        <w:rPr>
          <w:rFonts w:ascii="Open Sans" w:eastAsia="Liberation Serif" w:hAnsi="Open Sans" w:cs="Liberation Serif"/>
          <w:sz w:val="22"/>
          <w:szCs w:val="22"/>
        </w:rPr>
        <w:t>ke</w:t>
      </w:r>
      <w:proofErr w:type="spellEnd"/>
      <w:r w:rsidRPr="00C17099">
        <w:rPr>
          <w:rFonts w:ascii="Open Sans" w:eastAsia="Liberation Serif" w:hAnsi="Open Sans" w:cs="Liberation Serif"/>
          <w:sz w:val="22"/>
          <w:szCs w:val="22"/>
        </w:rPr>
        <w:t xml:space="preserve"> website </w:t>
      </w:r>
      <w:proofErr w:type="spellStart"/>
      <w:r w:rsidRPr="00C17099">
        <w:rPr>
          <w:rFonts w:ascii="Open Sans" w:eastAsia="Liberation Serif" w:hAnsi="Open Sans" w:cs="Liberation Serif"/>
          <w:sz w:val="22"/>
          <w:szCs w:val="22"/>
        </w:rPr>
        <w:t>menggunakan</w:t>
      </w:r>
      <w:proofErr w:type="spellEnd"/>
      <w:r w:rsidRPr="00C17099">
        <w:rPr>
          <w:rFonts w:ascii="Open Sans" w:eastAsia="Liberation Serif" w:hAnsi="Open Sans" w:cs="Liberation Serif"/>
          <w:sz w:val="22"/>
          <w:szCs w:val="22"/>
        </w:rPr>
        <w:t xml:space="preserve"> tools.</w:t>
      </w:r>
    </w:p>
    <w:p w14:paraId="2B0C0CC2" w14:textId="6EA00B57" w:rsidR="00C17099" w:rsidRPr="000E1FFA" w:rsidRDefault="00C17099" w:rsidP="00C17099">
      <w:pPr>
        <w:pStyle w:val="ListParagraph"/>
        <w:spacing w:line="360" w:lineRule="auto"/>
        <w:ind w:left="476"/>
        <w:rPr>
          <w:rFonts w:ascii="Open Sans" w:eastAsia="Liberation Serif" w:hAnsi="Open Sans" w:cs="Liberation Serif"/>
          <w:b/>
          <w:bCs/>
          <w:sz w:val="22"/>
          <w:szCs w:val="22"/>
        </w:rPr>
      </w:pPr>
      <w:r w:rsidRPr="000E1FFA">
        <w:rPr>
          <w:rFonts w:ascii="Open Sans" w:eastAsia="Liberation Serif" w:hAnsi="Open Sans" w:cs="Liberation Serif"/>
          <w:b/>
          <w:bCs/>
          <w:sz w:val="22"/>
          <w:szCs w:val="22"/>
        </w:rPr>
        <w:t xml:space="preserve">8. User </w:t>
      </w:r>
      <w:proofErr w:type="spellStart"/>
      <w:r w:rsidRPr="000E1FFA">
        <w:rPr>
          <w:rFonts w:ascii="Open Sans" w:eastAsia="Liberation Serif" w:hAnsi="Open Sans" w:cs="Liberation Serif"/>
          <w:b/>
          <w:bCs/>
          <w:sz w:val="22"/>
          <w:szCs w:val="22"/>
        </w:rPr>
        <w:t>Acceptence</w:t>
      </w:r>
      <w:proofErr w:type="spellEnd"/>
      <w:r w:rsidRPr="000E1FFA">
        <w:rPr>
          <w:rFonts w:ascii="Open Sans" w:eastAsia="Liberation Serif" w:hAnsi="Open Sans" w:cs="Liberation Serif"/>
          <w:b/>
          <w:bCs/>
          <w:sz w:val="22"/>
          <w:szCs w:val="22"/>
        </w:rPr>
        <w:t xml:space="preserve"> Test (UAT)</w:t>
      </w:r>
    </w:p>
    <w:p w14:paraId="1B9A8EE1" w14:textId="77777777" w:rsidR="00C17099" w:rsidRPr="00C17099" w:rsidRDefault="00C17099" w:rsidP="00C17099">
      <w:pPr>
        <w:pStyle w:val="ListParagraph"/>
        <w:spacing w:line="360" w:lineRule="auto"/>
        <w:ind w:left="476"/>
        <w:rPr>
          <w:rFonts w:ascii="Open Sans" w:eastAsia="Liberation Serif" w:hAnsi="Open Sans" w:cs="Liberation Serif"/>
          <w:sz w:val="22"/>
          <w:szCs w:val="22"/>
        </w:rPr>
      </w:pPr>
      <w:r w:rsidRPr="00C17099">
        <w:rPr>
          <w:rFonts w:ascii="Open Sans" w:eastAsia="Liberation Serif" w:hAnsi="Open Sans" w:cs="Liberation Serif"/>
          <w:sz w:val="22"/>
          <w:szCs w:val="22"/>
        </w:rPr>
        <w:t xml:space="preserve">User acceptance test </w:t>
      </w:r>
      <w:proofErr w:type="spellStart"/>
      <w:r w:rsidRPr="00C17099">
        <w:rPr>
          <w:rFonts w:ascii="Open Sans" w:eastAsia="Liberation Serif" w:hAnsi="Open Sans" w:cs="Liberation Serif"/>
          <w:sz w:val="22"/>
          <w:szCs w:val="22"/>
        </w:rPr>
        <w:t>digunakan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untuk</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menentukan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apakah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sistem</w:t>
      </w:r>
      <w:proofErr w:type="spellEnd"/>
      <w:r w:rsidRPr="00C17099">
        <w:rPr>
          <w:rFonts w:ascii="Open Sans" w:eastAsia="Liberation Serif" w:hAnsi="Open Sans" w:cs="Liberation Serif"/>
          <w:sz w:val="22"/>
          <w:szCs w:val="22"/>
        </w:rPr>
        <w:t xml:space="preserve"> yang </w:t>
      </w:r>
      <w:proofErr w:type="spellStart"/>
      <w:r w:rsidRPr="00C17099">
        <w:rPr>
          <w:rFonts w:ascii="Open Sans" w:eastAsia="Liberation Serif" w:hAnsi="Open Sans" w:cs="Liberation Serif"/>
          <w:sz w:val="22"/>
          <w:szCs w:val="22"/>
        </w:rPr>
        <w:t>dikembangkan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telah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memenuhi</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kebutuhan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pengguna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Dalam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beberapa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proyek</w:t>
      </w:r>
      <w:proofErr w:type="spellEnd"/>
      <w:r w:rsidRPr="00C17099">
        <w:rPr>
          <w:rFonts w:ascii="Open Sans" w:eastAsia="Liberation Serif" w:hAnsi="Open Sans" w:cs="Liberation Serif"/>
          <w:sz w:val="22"/>
          <w:szCs w:val="22"/>
        </w:rPr>
        <w:t xml:space="preserve">, acceptance testing </w:t>
      </w:r>
      <w:proofErr w:type="spellStart"/>
      <w:r w:rsidRPr="00C17099">
        <w:rPr>
          <w:rFonts w:ascii="Open Sans" w:eastAsia="Liberation Serif" w:hAnsi="Open Sans" w:cs="Liberation Serif"/>
          <w:sz w:val="22"/>
          <w:szCs w:val="22"/>
        </w:rPr>
        <w:t>dilakukan</w:t>
      </w:r>
      <w:proofErr w:type="spellEnd"/>
      <w:r w:rsidRPr="00C17099">
        <w:rPr>
          <w:rFonts w:ascii="Open Sans" w:eastAsia="Liberation Serif" w:hAnsi="Open Sans" w:cs="Liberation Serif"/>
          <w:sz w:val="22"/>
          <w:szCs w:val="22"/>
        </w:rPr>
        <w:t xml:space="preserve"> pada </w:t>
      </w:r>
      <w:proofErr w:type="spellStart"/>
      <w:r w:rsidRPr="00C17099">
        <w:rPr>
          <w:rFonts w:ascii="Open Sans" w:eastAsia="Liberation Serif" w:hAnsi="Open Sans" w:cs="Liberation Serif"/>
          <w:sz w:val="22"/>
          <w:szCs w:val="22"/>
        </w:rPr>
        <w:t>putaran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terakhir</w:t>
      </w:r>
      <w:proofErr w:type="spellEnd"/>
      <w:r w:rsidRPr="00C17099">
        <w:rPr>
          <w:rFonts w:ascii="Open Sans" w:eastAsia="Liberation Serif" w:hAnsi="Open Sans" w:cs="Liberation Serif"/>
          <w:sz w:val="22"/>
          <w:szCs w:val="22"/>
        </w:rPr>
        <w:t xml:space="preserve"> proses </w:t>
      </w:r>
      <w:proofErr w:type="spellStart"/>
      <w:r w:rsidRPr="00C17099">
        <w:rPr>
          <w:rFonts w:ascii="Open Sans" w:eastAsia="Liberation Serif" w:hAnsi="Open Sans" w:cs="Liberation Serif"/>
          <w:sz w:val="22"/>
          <w:szCs w:val="22"/>
        </w:rPr>
        <w:t>pengujian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yaitu</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sebelum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sistem</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diserahkan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kepada</w:t>
      </w:r>
      <w:proofErr w:type="spellEnd"/>
      <w:r w:rsidRPr="00C17099">
        <w:rPr>
          <w:rFonts w:ascii="Open Sans" w:eastAsia="Liberation Serif" w:hAnsi="Open Sans" w:cs="Liberation Serif"/>
          <w:sz w:val="22"/>
          <w:szCs w:val="22"/>
        </w:rPr>
        <w:t xml:space="preserve"> user.</w:t>
      </w:r>
    </w:p>
    <w:p w14:paraId="07EE4B62" w14:textId="1367FBBF" w:rsidR="00C17099" w:rsidRPr="001031CD" w:rsidRDefault="00C17099" w:rsidP="00C17099">
      <w:pPr>
        <w:pStyle w:val="ListParagraph"/>
        <w:spacing w:line="360" w:lineRule="auto"/>
        <w:ind w:left="476"/>
        <w:rPr>
          <w:rFonts w:ascii="Open Sans" w:eastAsia="Liberation Serif" w:hAnsi="Open Sans" w:cs="Liberation Serif"/>
          <w:sz w:val="22"/>
          <w:szCs w:val="22"/>
        </w:rPr>
      </w:pPr>
      <w:r w:rsidRPr="00C17099">
        <w:rPr>
          <w:rFonts w:ascii="Open Sans" w:eastAsia="Liberation Serif" w:hAnsi="Open Sans" w:cs="Liberation Serif"/>
          <w:sz w:val="22"/>
          <w:szCs w:val="22"/>
        </w:rPr>
        <w:t xml:space="preserve">Acceptance Testing </w:t>
      </w:r>
      <w:proofErr w:type="spellStart"/>
      <w:r w:rsidRPr="00C17099">
        <w:rPr>
          <w:rFonts w:ascii="Open Sans" w:eastAsia="Liberation Serif" w:hAnsi="Open Sans" w:cs="Liberation Serif"/>
          <w:sz w:val="22"/>
          <w:szCs w:val="22"/>
        </w:rPr>
        <w:t>biasanya</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dilakukan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setelah</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rangkaian</w:t>
      </w:r>
      <w:proofErr w:type="spellEnd"/>
      <w:r w:rsidRPr="00C17099">
        <w:rPr>
          <w:rFonts w:ascii="Open Sans" w:eastAsia="Liberation Serif" w:hAnsi="Open Sans" w:cs="Liberation Serif"/>
          <w:sz w:val="22"/>
          <w:szCs w:val="22"/>
        </w:rPr>
        <w:t xml:space="preserve"> testing </w:t>
      </w:r>
      <w:proofErr w:type="spellStart"/>
      <w:r w:rsidRPr="00C17099">
        <w:rPr>
          <w:rFonts w:ascii="Open Sans" w:eastAsia="Liberation Serif" w:hAnsi="Open Sans" w:cs="Liberation Serif"/>
          <w:sz w:val="22"/>
          <w:szCs w:val="22"/>
        </w:rPr>
        <w:t>seperti</w:t>
      </w:r>
      <w:proofErr w:type="spellEnd"/>
      <w:r w:rsidRPr="00C17099">
        <w:rPr>
          <w:rFonts w:ascii="Open Sans" w:eastAsia="Liberation Serif" w:hAnsi="Open Sans" w:cs="Liberation Serif"/>
          <w:sz w:val="22"/>
          <w:szCs w:val="22"/>
        </w:rPr>
        <w:t xml:space="preserve"> Unit Testing, Integration Testing, dan System Testing </w:t>
      </w:r>
      <w:proofErr w:type="spellStart"/>
      <w:r w:rsidRPr="00C17099">
        <w:rPr>
          <w:rFonts w:ascii="Open Sans" w:eastAsia="Liberation Serif" w:hAnsi="Open Sans" w:cs="Liberation Serif"/>
          <w:sz w:val="22"/>
          <w:szCs w:val="22"/>
        </w:rPr>
        <w:t>selesai</w:t>
      </w:r>
      <w:proofErr w:type="spellEnd"/>
      <w:r w:rsidRPr="00C17099">
        <w:rPr>
          <w:rFonts w:ascii="Open Sans" w:eastAsia="Liberation Serif" w:hAnsi="Open Sans" w:cs="Liberation Serif"/>
          <w:sz w:val="22"/>
          <w:szCs w:val="22"/>
        </w:rPr>
        <w:t xml:space="preserve"> dan </w:t>
      </w:r>
      <w:proofErr w:type="spellStart"/>
      <w:r w:rsidRPr="00C17099">
        <w:rPr>
          <w:rFonts w:ascii="Open Sans" w:eastAsia="Liberation Serif" w:hAnsi="Open Sans" w:cs="Liberation Serif"/>
          <w:sz w:val="22"/>
          <w:szCs w:val="22"/>
        </w:rPr>
        <w:t>menggunakan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metode</w:t>
      </w:r>
      <w:proofErr w:type="spellEnd"/>
      <w:r w:rsidRPr="00C17099">
        <w:rPr>
          <w:rFonts w:ascii="Open Sans" w:eastAsia="Liberation Serif" w:hAnsi="Open Sans" w:cs="Liberation Serif"/>
          <w:sz w:val="22"/>
          <w:szCs w:val="22"/>
        </w:rPr>
        <w:t xml:space="preserve"> Black Box Testing, </w:t>
      </w:r>
      <w:proofErr w:type="spellStart"/>
      <w:r w:rsidRPr="00C17099">
        <w:rPr>
          <w:rFonts w:ascii="Open Sans" w:eastAsia="Liberation Serif" w:hAnsi="Open Sans" w:cs="Liberation Serif"/>
          <w:sz w:val="22"/>
          <w:szCs w:val="22"/>
        </w:rPr>
        <w:t>dengan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mengunakan</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dokumen</w:t>
      </w:r>
      <w:proofErr w:type="spellEnd"/>
      <w:r w:rsidRPr="00C17099">
        <w:rPr>
          <w:rFonts w:ascii="Open Sans" w:eastAsia="Liberation Serif" w:hAnsi="Open Sans" w:cs="Liberation Serif"/>
          <w:sz w:val="22"/>
          <w:szCs w:val="22"/>
        </w:rPr>
        <w:t xml:space="preserve"> test case </w:t>
      </w:r>
      <w:proofErr w:type="spellStart"/>
      <w:r w:rsidRPr="00C17099">
        <w:rPr>
          <w:rFonts w:ascii="Open Sans" w:eastAsia="Liberation Serif" w:hAnsi="Open Sans" w:cs="Liberation Serif"/>
          <w:sz w:val="22"/>
          <w:szCs w:val="22"/>
        </w:rPr>
        <w:t>untuk</w:t>
      </w:r>
      <w:proofErr w:type="spellEnd"/>
      <w:r w:rsidRPr="00C17099">
        <w:rPr>
          <w:rFonts w:ascii="Open Sans" w:eastAsia="Liberation Serif" w:hAnsi="Open Sans" w:cs="Liberation Serif"/>
          <w:sz w:val="22"/>
          <w:szCs w:val="22"/>
        </w:rPr>
        <w:t xml:space="preserve"> di </w:t>
      </w:r>
      <w:proofErr w:type="spellStart"/>
      <w:r w:rsidRPr="00C17099">
        <w:rPr>
          <w:rFonts w:ascii="Open Sans" w:eastAsia="Liberation Serif" w:hAnsi="Open Sans" w:cs="Liberation Serif"/>
          <w:sz w:val="22"/>
          <w:szCs w:val="22"/>
        </w:rPr>
        <w:t>presentasikan</w:t>
      </w:r>
      <w:proofErr w:type="spellEnd"/>
      <w:r w:rsidRPr="00C17099">
        <w:rPr>
          <w:rFonts w:ascii="Open Sans" w:eastAsia="Liberation Serif" w:hAnsi="Open Sans" w:cs="Liberation Serif"/>
          <w:sz w:val="22"/>
          <w:szCs w:val="22"/>
        </w:rPr>
        <w:t xml:space="preserve"> di </w:t>
      </w:r>
      <w:proofErr w:type="spellStart"/>
      <w:r w:rsidRPr="00C17099">
        <w:rPr>
          <w:rFonts w:ascii="Open Sans" w:eastAsia="Liberation Serif" w:hAnsi="Open Sans" w:cs="Liberation Serif"/>
          <w:sz w:val="22"/>
          <w:szCs w:val="22"/>
        </w:rPr>
        <w:t>akhir</w:t>
      </w:r>
      <w:proofErr w:type="spellEnd"/>
      <w:r w:rsidRPr="00C17099">
        <w:rPr>
          <w:rFonts w:ascii="Open Sans" w:eastAsia="Liberation Serif" w:hAnsi="Open Sans" w:cs="Liberation Serif"/>
          <w:sz w:val="22"/>
          <w:szCs w:val="22"/>
        </w:rPr>
        <w:t xml:space="preserve"> </w:t>
      </w:r>
      <w:proofErr w:type="spellStart"/>
      <w:r w:rsidRPr="00C17099">
        <w:rPr>
          <w:rFonts w:ascii="Open Sans" w:eastAsia="Liberation Serif" w:hAnsi="Open Sans" w:cs="Liberation Serif"/>
          <w:sz w:val="22"/>
          <w:szCs w:val="22"/>
        </w:rPr>
        <w:t>ke</w:t>
      </w:r>
      <w:proofErr w:type="spellEnd"/>
      <w:r w:rsidRPr="00C17099">
        <w:rPr>
          <w:rFonts w:ascii="Open Sans" w:eastAsia="Liberation Serif" w:hAnsi="Open Sans" w:cs="Liberation Serif"/>
          <w:sz w:val="22"/>
          <w:szCs w:val="22"/>
        </w:rPr>
        <w:t xml:space="preserve"> user / client.</w:t>
      </w:r>
    </w:p>
    <w:p w14:paraId="2A0DE53C" w14:textId="69BB8584" w:rsidR="009E180F"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Apa</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dimaksud</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Security </w:t>
      </w:r>
      <w:proofErr w:type="spellStart"/>
      <w:r w:rsidRPr="001031CD">
        <w:rPr>
          <w:rFonts w:ascii="Open Sans" w:eastAsia="Liberation Serif" w:hAnsi="Open Sans" w:cs="Liberation Serif"/>
          <w:sz w:val="22"/>
          <w:szCs w:val="22"/>
        </w:rPr>
        <w:t>Requirments</w:t>
      </w:r>
      <w:proofErr w:type="spellEnd"/>
      <w:r w:rsidRPr="001031CD">
        <w:rPr>
          <w:rFonts w:ascii="Open Sans" w:eastAsia="Liberation Serif" w:hAnsi="Open Sans" w:cs="Liberation Serif"/>
          <w:sz w:val="22"/>
          <w:szCs w:val="22"/>
        </w:rPr>
        <w:t>?</w:t>
      </w:r>
    </w:p>
    <w:p w14:paraId="59FE0D77" w14:textId="1368D33C" w:rsidR="00C17099" w:rsidRPr="001031CD" w:rsidRDefault="000E1FFA" w:rsidP="00C17099">
      <w:pPr>
        <w:pStyle w:val="ListParagraph"/>
        <w:spacing w:line="360" w:lineRule="auto"/>
        <w:ind w:left="476"/>
        <w:rPr>
          <w:rFonts w:ascii="Open Sans" w:eastAsia="Liberation Serif" w:hAnsi="Open Sans" w:cs="Liberation Serif"/>
          <w:sz w:val="22"/>
          <w:szCs w:val="22"/>
        </w:rPr>
      </w:pPr>
      <w:r w:rsidRPr="001031CD">
        <w:rPr>
          <w:rFonts w:ascii="Open Sans" w:eastAsia="Liberation Serif" w:hAnsi="Open Sans" w:cs="Liberation Serif"/>
          <w:sz w:val="22"/>
          <w:szCs w:val="22"/>
        </w:rPr>
        <w:t xml:space="preserve">Security </w:t>
      </w:r>
      <w:proofErr w:type="spellStart"/>
      <w:r w:rsidRPr="001031CD">
        <w:rPr>
          <w:rFonts w:ascii="Open Sans" w:eastAsia="Liberation Serif" w:hAnsi="Open Sans" w:cs="Liberation Serif"/>
          <w:sz w:val="22"/>
          <w:szCs w:val="22"/>
        </w:rPr>
        <w:t>Requirments</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adalah</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fitur</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keamanan</w:t>
      </w:r>
      <w:proofErr w:type="spellEnd"/>
      <w:r w:rsidRPr="000E1FFA">
        <w:rPr>
          <w:rFonts w:ascii="Open Sans" w:eastAsia="Liberation Serif" w:hAnsi="Open Sans" w:cs="Liberation Serif"/>
          <w:sz w:val="22"/>
          <w:szCs w:val="22"/>
        </w:rPr>
        <w:t xml:space="preserve"> yang </w:t>
      </w:r>
      <w:proofErr w:type="spellStart"/>
      <w:r w:rsidRPr="000E1FFA">
        <w:rPr>
          <w:rFonts w:ascii="Open Sans" w:eastAsia="Liberation Serif" w:hAnsi="Open Sans" w:cs="Liberation Serif"/>
          <w:sz w:val="22"/>
          <w:szCs w:val="22"/>
        </w:rPr>
        <w:t>diperlukan</w:t>
      </w:r>
      <w:proofErr w:type="spellEnd"/>
      <w:r w:rsidRPr="000E1FFA">
        <w:rPr>
          <w:rFonts w:ascii="Open Sans" w:eastAsia="Liberation Serif" w:hAnsi="Open Sans" w:cs="Liberation Serif"/>
          <w:sz w:val="22"/>
          <w:szCs w:val="22"/>
        </w:rPr>
        <w:t xml:space="preserve"> oleh </w:t>
      </w:r>
      <w:proofErr w:type="spellStart"/>
      <w:r w:rsidRPr="000E1FFA">
        <w:rPr>
          <w:rFonts w:ascii="Open Sans" w:eastAsia="Liberation Serif" w:hAnsi="Open Sans" w:cs="Liberation Serif"/>
          <w:sz w:val="22"/>
          <w:szCs w:val="22"/>
        </w:rPr>
        <w:t>pengguna</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sistem</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atau</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kualitas</w:t>
      </w:r>
      <w:proofErr w:type="spellEnd"/>
      <w:r w:rsidRPr="000E1FFA">
        <w:rPr>
          <w:rFonts w:ascii="Open Sans" w:eastAsia="Liberation Serif" w:hAnsi="Open Sans" w:cs="Liberation Serif"/>
          <w:sz w:val="22"/>
          <w:szCs w:val="22"/>
        </w:rPr>
        <w:t xml:space="preserve"> yang </w:t>
      </w:r>
      <w:proofErr w:type="spellStart"/>
      <w:r w:rsidRPr="000E1FFA">
        <w:rPr>
          <w:rFonts w:ascii="Open Sans" w:eastAsia="Liberation Serif" w:hAnsi="Open Sans" w:cs="Liberation Serif"/>
          <w:sz w:val="22"/>
          <w:szCs w:val="22"/>
        </w:rPr>
        <w:t>harus</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dimiliki</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sistem</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untuk</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meningkatkan</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kepercayaan</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pengguna</w:t>
      </w:r>
      <w:proofErr w:type="spellEnd"/>
      <w:r w:rsidRPr="000E1FFA">
        <w:rPr>
          <w:rFonts w:ascii="Open Sans" w:eastAsia="Liberation Serif" w:hAnsi="Open Sans" w:cs="Liberation Serif"/>
          <w:sz w:val="22"/>
          <w:szCs w:val="22"/>
        </w:rPr>
        <w:t xml:space="preserve"> pada </w:t>
      </w:r>
      <w:proofErr w:type="spellStart"/>
      <w:r w:rsidRPr="000E1FFA">
        <w:rPr>
          <w:rFonts w:ascii="Open Sans" w:eastAsia="Liberation Serif" w:hAnsi="Open Sans" w:cs="Liberation Serif"/>
          <w:sz w:val="22"/>
          <w:szCs w:val="22"/>
        </w:rPr>
        <w:t>sistem</w:t>
      </w:r>
      <w:proofErr w:type="spellEnd"/>
      <w:r w:rsidRPr="000E1FFA">
        <w:rPr>
          <w:rFonts w:ascii="Open Sans" w:eastAsia="Liberation Serif" w:hAnsi="Open Sans" w:cs="Liberation Serif"/>
          <w:sz w:val="22"/>
          <w:szCs w:val="22"/>
        </w:rPr>
        <w:t xml:space="preserve"> yang </w:t>
      </w:r>
      <w:proofErr w:type="spellStart"/>
      <w:r w:rsidRPr="000E1FFA">
        <w:rPr>
          <w:rFonts w:ascii="Open Sans" w:eastAsia="Liberation Serif" w:hAnsi="Open Sans" w:cs="Liberation Serif"/>
          <w:sz w:val="22"/>
          <w:szCs w:val="22"/>
        </w:rPr>
        <w:t>mereka</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gunakan</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Secara</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umum</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persyaratan</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keamanan</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dianggap</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sebagai</w:t>
      </w:r>
      <w:proofErr w:type="spellEnd"/>
      <w:r w:rsidRPr="000E1FFA">
        <w:rPr>
          <w:rFonts w:ascii="Open Sans" w:eastAsia="Liberation Serif" w:hAnsi="Open Sans" w:cs="Liberation Serif"/>
          <w:sz w:val="22"/>
          <w:szCs w:val="22"/>
        </w:rPr>
        <w:t xml:space="preserve"> </w:t>
      </w:r>
      <w:proofErr w:type="spellStart"/>
      <w:r w:rsidRPr="000E1FFA">
        <w:rPr>
          <w:rFonts w:ascii="Open Sans" w:eastAsia="Liberation Serif" w:hAnsi="Open Sans" w:cs="Liberation Serif"/>
          <w:sz w:val="22"/>
          <w:szCs w:val="22"/>
        </w:rPr>
        <w:t>persyaratan</w:t>
      </w:r>
      <w:proofErr w:type="spellEnd"/>
      <w:r w:rsidRPr="000E1FFA">
        <w:rPr>
          <w:rFonts w:ascii="Open Sans" w:eastAsia="Liberation Serif" w:hAnsi="Open Sans" w:cs="Liberation Serif"/>
          <w:sz w:val="22"/>
          <w:szCs w:val="22"/>
        </w:rPr>
        <w:t xml:space="preserve"> non-</w:t>
      </w:r>
      <w:proofErr w:type="spellStart"/>
      <w:r w:rsidRPr="000E1FFA">
        <w:rPr>
          <w:rFonts w:ascii="Open Sans" w:eastAsia="Liberation Serif" w:hAnsi="Open Sans" w:cs="Liberation Serif"/>
          <w:sz w:val="22"/>
          <w:szCs w:val="22"/>
        </w:rPr>
        <w:t>fungsional</w:t>
      </w:r>
      <w:proofErr w:type="spellEnd"/>
    </w:p>
    <w:p w14:paraId="5065B8FE" w14:textId="2171EE58" w:rsidR="009E180F" w:rsidRPr="001031CD"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Berikan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contoh</w:t>
      </w:r>
      <w:proofErr w:type="spellEnd"/>
      <w:r w:rsidRPr="001031CD">
        <w:rPr>
          <w:rFonts w:ascii="Open Sans" w:eastAsia="Liberation Serif" w:hAnsi="Open Sans" w:cs="Liberation Serif"/>
          <w:sz w:val="22"/>
          <w:szCs w:val="22"/>
        </w:rPr>
        <w:t xml:space="preserve"> Security Requirements yang </w:t>
      </w:r>
      <w:proofErr w:type="spellStart"/>
      <w:r w:rsidRPr="001031CD">
        <w:rPr>
          <w:rFonts w:ascii="Open Sans" w:eastAsia="Liberation Serif" w:hAnsi="Open Sans" w:cs="Liberation Serif"/>
          <w:sz w:val="22"/>
          <w:szCs w:val="22"/>
        </w:rPr>
        <w:t>ada</w:t>
      </w:r>
      <w:proofErr w:type="spellEnd"/>
      <w:r w:rsidRPr="001031CD">
        <w:rPr>
          <w:rFonts w:ascii="Open Sans" w:eastAsia="Liberation Serif" w:hAnsi="Open Sans" w:cs="Liberation Serif"/>
          <w:sz w:val="22"/>
          <w:szCs w:val="22"/>
        </w:rPr>
        <w:t xml:space="preserve"> pada </w:t>
      </w:r>
      <w:proofErr w:type="spellStart"/>
      <w:r w:rsidRPr="001031CD">
        <w:rPr>
          <w:rFonts w:ascii="Open Sans" w:eastAsia="Liberation Serif" w:hAnsi="Open Sans" w:cs="Liberation Serif"/>
          <w:sz w:val="22"/>
          <w:szCs w:val="22"/>
        </w:rPr>
        <w:t>aplikasi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proyek</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akhir</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kelompok</w:t>
      </w:r>
      <w:proofErr w:type="spellEnd"/>
      <w:r w:rsidRPr="001031CD">
        <w:rPr>
          <w:rFonts w:ascii="Open Sans" w:eastAsia="Liberation Serif" w:hAnsi="Open Sans" w:cs="Liberation Serif"/>
          <w:sz w:val="22"/>
          <w:szCs w:val="22"/>
        </w:rPr>
        <w:t xml:space="preserve"> Anda.</w:t>
      </w:r>
    </w:p>
    <w:p w14:paraId="6976C34F" w14:textId="206AA699" w:rsidR="009E180F" w:rsidRDefault="00305FC6" w:rsidP="00C726E8">
      <w:pPr>
        <w:pStyle w:val="ListParagraph"/>
        <w:numPr>
          <w:ilvl w:val="0"/>
          <w:numId w:val="2"/>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Sebutkan</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Jelaskan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tahapan-tahapan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analisis</w:t>
      </w:r>
      <w:proofErr w:type="spellEnd"/>
      <w:r w:rsidRPr="001031CD">
        <w:rPr>
          <w:rFonts w:ascii="Open Sans" w:eastAsia="Liberation Serif" w:hAnsi="Open Sans" w:cs="Liberation Serif"/>
          <w:sz w:val="22"/>
          <w:szCs w:val="22"/>
        </w:rPr>
        <w:t xml:space="preserve"> Survivability.</w:t>
      </w:r>
    </w:p>
    <w:p w14:paraId="3686095C" w14:textId="288B9265" w:rsidR="001031CD" w:rsidRDefault="001031CD" w:rsidP="001031CD">
      <w:pPr>
        <w:pStyle w:val="ListParagraph"/>
        <w:spacing w:line="360" w:lineRule="auto"/>
        <w:ind w:left="476"/>
        <w:rPr>
          <w:rFonts w:ascii="Open Sans" w:eastAsia="Liberation Serif" w:hAnsi="Open Sans" w:cs="Liberation Serif"/>
          <w:sz w:val="22"/>
          <w:szCs w:val="22"/>
        </w:rPr>
      </w:pPr>
      <w:r>
        <w:rPr>
          <w:noProof/>
        </w:rPr>
        <w:lastRenderedPageBreak/>
        <w:drawing>
          <wp:inline distT="0" distB="0" distL="0" distR="0" wp14:anchorId="4B6D810D" wp14:editId="414C55FD">
            <wp:extent cx="3819525" cy="25217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9101" cy="2534673"/>
                    </a:xfrm>
                    <a:prstGeom prst="rect">
                      <a:avLst/>
                    </a:prstGeom>
                  </pic:spPr>
                </pic:pic>
              </a:graphicData>
            </a:graphic>
          </wp:inline>
        </w:drawing>
      </w:r>
    </w:p>
    <w:p w14:paraId="057F817F" w14:textId="467900CB" w:rsidR="001031CD" w:rsidRDefault="001031CD" w:rsidP="001031CD">
      <w:pPr>
        <w:pStyle w:val="ListParagraph"/>
        <w:numPr>
          <w:ilvl w:val="0"/>
          <w:numId w:val="3"/>
        </w:numPr>
        <w:spacing w:line="360" w:lineRule="auto"/>
        <w:rPr>
          <w:rFonts w:ascii="Open Sans" w:eastAsia="Liberation Serif" w:hAnsi="Open Sans" w:cs="Liberation Serif"/>
          <w:sz w:val="22"/>
          <w:szCs w:val="22"/>
        </w:rPr>
      </w:pPr>
      <w:proofErr w:type="spellStart"/>
      <w:r>
        <w:rPr>
          <w:rFonts w:ascii="Open Sans" w:eastAsia="Liberation Serif" w:hAnsi="Open Sans" w:cs="Liberation Serif"/>
          <w:sz w:val="22"/>
          <w:szCs w:val="22"/>
        </w:rPr>
        <w:t>Pertahanan</w:t>
      </w:r>
      <w:proofErr w:type="spellEnd"/>
      <w:r>
        <w:rPr>
          <w:rFonts w:ascii="Open Sans" w:eastAsia="Liberation Serif" w:hAnsi="Open Sans" w:cs="Liberation Serif"/>
          <w:sz w:val="22"/>
          <w:szCs w:val="22"/>
        </w:rPr>
        <w:t xml:space="preserve"> / Resistance</w:t>
      </w:r>
    </w:p>
    <w:p w14:paraId="749EAB82" w14:textId="2D3C5941" w:rsidR="001031CD" w:rsidRPr="001031CD" w:rsidRDefault="001031CD" w:rsidP="001031CD">
      <w:pPr>
        <w:pStyle w:val="ListParagraph"/>
        <w:numPr>
          <w:ilvl w:val="1"/>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Menghindari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masalah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membangun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kemampuan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sistem</w:t>
      </w:r>
      <w:proofErr w:type="spellEnd"/>
      <w:r>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tahan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serangan</w:t>
      </w:r>
      <w:proofErr w:type="spellEnd"/>
    </w:p>
    <w:p w14:paraId="062692CA" w14:textId="6AC1E438" w:rsidR="001031CD" w:rsidRPr="001031CD" w:rsidRDefault="001031CD" w:rsidP="001031CD">
      <w:pPr>
        <w:pStyle w:val="ListParagraph"/>
        <w:numPr>
          <w:ilvl w:val="0"/>
          <w:numId w:val="3"/>
        </w:numPr>
        <w:spacing w:line="360" w:lineRule="auto"/>
        <w:rPr>
          <w:rFonts w:ascii="Open Sans" w:eastAsia="Liberation Serif" w:hAnsi="Open Sans" w:cs="Liberation Serif"/>
          <w:sz w:val="22"/>
          <w:szCs w:val="22"/>
        </w:rPr>
      </w:pPr>
      <w:r>
        <w:rPr>
          <w:rFonts w:ascii="Open Sans" w:eastAsia="Liberation Serif" w:hAnsi="Open Sans" w:cs="Liberation Serif"/>
          <w:sz w:val="22"/>
          <w:szCs w:val="22"/>
        </w:rPr>
        <w:t xml:space="preserve">Recognition / </w:t>
      </w:r>
      <w:proofErr w:type="spellStart"/>
      <w:r w:rsidRPr="001031CD">
        <w:rPr>
          <w:rFonts w:ascii="Open Sans" w:eastAsia="Liberation Serif" w:hAnsi="Open Sans" w:cs="Liberation Serif"/>
          <w:sz w:val="22"/>
          <w:szCs w:val="22"/>
        </w:rPr>
        <w:t>Pen</w:t>
      </w:r>
      <w:r>
        <w:rPr>
          <w:rFonts w:ascii="Open Sans" w:eastAsia="Liberation Serif" w:hAnsi="Open Sans" w:cs="Liberation Serif"/>
          <w:sz w:val="22"/>
          <w:szCs w:val="22"/>
        </w:rPr>
        <w:t>emuan</w:t>
      </w:r>
      <w:proofErr w:type="spellEnd"/>
    </w:p>
    <w:p w14:paraId="182DB244" w14:textId="010EB3B2" w:rsidR="001031CD" w:rsidRPr="001031CD" w:rsidRDefault="001031CD" w:rsidP="001031CD">
      <w:pPr>
        <w:pStyle w:val="ListParagraph"/>
        <w:numPr>
          <w:ilvl w:val="1"/>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Mendeteksi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masalah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membangun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kemampuan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sistem</w:t>
      </w:r>
      <w:proofErr w:type="spellEnd"/>
      <w:r>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mendeteksi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serangan</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kegagalan</w:t>
      </w:r>
      <w:proofErr w:type="spellEnd"/>
      <w:r w:rsidRPr="001031CD">
        <w:rPr>
          <w:rFonts w:ascii="Open Sans" w:eastAsia="Liberation Serif" w:hAnsi="Open Sans" w:cs="Liberation Serif"/>
          <w:sz w:val="22"/>
          <w:szCs w:val="22"/>
        </w:rPr>
        <w:t xml:space="preserve"> dan </w:t>
      </w:r>
      <w:proofErr w:type="spellStart"/>
      <w:r w:rsidRPr="001031CD">
        <w:rPr>
          <w:rFonts w:ascii="Open Sans" w:eastAsia="Liberation Serif" w:hAnsi="Open Sans" w:cs="Liberation Serif"/>
          <w:sz w:val="22"/>
          <w:szCs w:val="22"/>
        </w:rPr>
        <w:t>menilai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kerusakan</w:t>
      </w:r>
      <w:proofErr w:type="spellEnd"/>
      <w:r w:rsidRPr="001031CD">
        <w:rPr>
          <w:rFonts w:ascii="Open Sans" w:eastAsia="Liberation Serif" w:hAnsi="Open Sans" w:cs="Liberation Serif"/>
          <w:sz w:val="22"/>
          <w:szCs w:val="22"/>
        </w:rPr>
        <w:t xml:space="preserve"> yang </w:t>
      </w:r>
      <w:proofErr w:type="spellStart"/>
      <w:r w:rsidRPr="001031CD">
        <w:rPr>
          <w:rFonts w:ascii="Open Sans" w:eastAsia="Liberation Serif" w:hAnsi="Open Sans" w:cs="Liberation Serif"/>
          <w:sz w:val="22"/>
          <w:szCs w:val="22"/>
        </w:rPr>
        <w:t>terjadi</w:t>
      </w:r>
      <w:proofErr w:type="spellEnd"/>
    </w:p>
    <w:p w14:paraId="3AA47B27" w14:textId="6874A3C1" w:rsidR="001031CD" w:rsidRDefault="001031CD" w:rsidP="001031CD">
      <w:pPr>
        <w:pStyle w:val="ListParagraph"/>
        <w:numPr>
          <w:ilvl w:val="0"/>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Pemulihan</w:t>
      </w:r>
      <w:proofErr w:type="spellEnd"/>
      <w:r>
        <w:rPr>
          <w:rFonts w:ascii="Open Sans" w:eastAsia="Liberation Serif" w:hAnsi="Open Sans" w:cs="Liberation Serif"/>
          <w:sz w:val="22"/>
          <w:szCs w:val="22"/>
        </w:rPr>
        <w:t xml:space="preserve"> / Recovery </w:t>
      </w:r>
    </w:p>
    <w:p w14:paraId="0D7BEB1C" w14:textId="149E1036" w:rsidR="001031CD" w:rsidRPr="001031CD" w:rsidRDefault="001031CD" w:rsidP="001031CD">
      <w:pPr>
        <w:pStyle w:val="ListParagraph"/>
        <w:numPr>
          <w:ilvl w:val="1"/>
          <w:numId w:val="3"/>
        </w:numPr>
        <w:spacing w:line="360" w:lineRule="auto"/>
        <w:rPr>
          <w:rFonts w:ascii="Open Sans" w:eastAsia="Liberation Serif" w:hAnsi="Open Sans" w:cs="Liberation Serif"/>
          <w:sz w:val="22"/>
          <w:szCs w:val="22"/>
        </w:rPr>
      </w:pPr>
      <w:proofErr w:type="spellStart"/>
      <w:r w:rsidRPr="001031CD">
        <w:rPr>
          <w:rFonts w:ascii="Open Sans" w:eastAsia="Liberation Serif" w:hAnsi="Open Sans" w:cs="Liberation Serif"/>
          <w:sz w:val="22"/>
          <w:szCs w:val="22"/>
        </w:rPr>
        <w:t>Menoleransi</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masalah</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dengan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membangun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kemampuan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ke</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dalam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sistem</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untuk</w:t>
      </w:r>
      <w:proofErr w:type="spellEnd"/>
      <w:r>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memberikan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layanan</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saat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diserang</w:t>
      </w:r>
      <w:proofErr w:type="spellEnd"/>
    </w:p>
    <w:p w14:paraId="0C2FA224" w14:textId="77777777" w:rsidR="009E180F" w:rsidRPr="001031CD" w:rsidRDefault="009E180F" w:rsidP="00C726E8">
      <w:pPr>
        <w:spacing w:line="360" w:lineRule="auto"/>
        <w:rPr>
          <w:rFonts w:ascii="Open Sans" w:hAnsi="Open Sans"/>
          <w:sz w:val="22"/>
          <w:szCs w:val="22"/>
        </w:rPr>
      </w:pPr>
    </w:p>
    <w:p w14:paraId="1A6BFCE6" w14:textId="77777777" w:rsidR="009E180F" w:rsidRPr="001031CD" w:rsidRDefault="009E180F" w:rsidP="00C726E8">
      <w:pPr>
        <w:spacing w:line="360" w:lineRule="auto"/>
        <w:rPr>
          <w:rFonts w:ascii="Open Sans" w:hAnsi="Open Sans"/>
          <w:sz w:val="22"/>
          <w:szCs w:val="22"/>
        </w:rPr>
      </w:pPr>
    </w:p>
    <w:p w14:paraId="3BD1B169" w14:textId="77777777" w:rsidR="009E180F" w:rsidRPr="001031CD" w:rsidRDefault="009E180F" w:rsidP="00C726E8">
      <w:pPr>
        <w:spacing w:line="360" w:lineRule="auto"/>
        <w:rPr>
          <w:rFonts w:ascii="Open Sans" w:hAnsi="Open Sans"/>
          <w:sz w:val="22"/>
          <w:szCs w:val="22"/>
        </w:rPr>
      </w:pPr>
    </w:p>
    <w:p w14:paraId="768FE946" w14:textId="77777777" w:rsidR="009E180F" w:rsidRPr="001031CD" w:rsidRDefault="009E180F" w:rsidP="00C726E8">
      <w:pPr>
        <w:spacing w:before="14" w:line="360" w:lineRule="auto"/>
        <w:rPr>
          <w:rFonts w:ascii="Open Sans" w:hAnsi="Open Sans"/>
          <w:sz w:val="22"/>
          <w:szCs w:val="22"/>
        </w:rPr>
      </w:pPr>
    </w:p>
    <w:p w14:paraId="09F5245C" w14:textId="77777777" w:rsidR="009E180F" w:rsidRPr="001031CD" w:rsidRDefault="00305FC6" w:rsidP="00C726E8">
      <w:pPr>
        <w:spacing w:line="360" w:lineRule="auto"/>
        <w:ind w:left="3634"/>
        <w:rPr>
          <w:rFonts w:ascii="Open Sans" w:eastAsia="Liberation Serif" w:hAnsi="Open Sans" w:cs="Liberation Serif"/>
          <w:sz w:val="22"/>
          <w:szCs w:val="22"/>
        </w:rPr>
      </w:pPr>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Selamat</w:t>
      </w:r>
      <w:proofErr w:type="spellEnd"/>
      <w:r w:rsidRPr="001031CD">
        <w:rPr>
          <w:rFonts w:ascii="Open Sans" w:eastAsia="Liberation Serif" w:hAnsi="Open Sans" w:cs="Liberation Serif"/>
          <w:sz w:val="22"/>
          <w:szCs w:val="22"/>
        </w:rPr>
        <w:t xml:space="preserve"> </w:t>
      </w:r>
      <w:proofErr w:type="spellStart"/>
      <w:r w:rsidRPr="001031CD">
        <w:rPr>
          <w:rFonts w:ascii="Open Sans" w:eastAsia="Liberation Serif" w:hAnsi="Open Sans" w:cs="Liberation Serif"/>
          <w:sz w:val="22"/>
          <w:szCs w:val="22"/>
        </w:rPr>
        <w:t>Mengerjakan</w:t>
      </w:r>
      <w:proofErr w:type="spellEnd"/>
      <w:r w:rsidRPr="001031CD">
        <w:rPr>
          <w:rFonts w:ascii="Open Sans" w:eastAsia="Liberation Serif" w:hAnsi="Open Sans" w:cs="Liberation Serif"/>
          <w:sz w:val="22"/>
          <w:szCs w:val="22"/>
        </w:rPr>
        <w:t xml:space="preserve"> ***</w:t>
      </w:r>
    </w:p>
    <w:sectPr w:rsidR="009E180F" w:rsidRPr="001031CD">
      <w:pgSz w:w="12240" w:h="15840"/>
      <w:pgMar w:top="1060" w:right="17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C7EC7"/>
    <w:multiLevelType w:val="hybridMultilevel"/>
    <w:tmpl w:val="7F1265D2"/>
    <w:lvl w:ilvl="0" w:tplc="8C22559A">
      <w:start w:val="8"/>
      <w:numFmt w:val="bullet"/>
      <w:lvlText w:val="-"/>
      <w:lvlJc w:val="left"/>
      <w:pPr>
        <w:ind w:left="836" w:hanging="360"/>
      </w:pPr>
      <w:rPr>
        <w:rFonts w:ascii="Georgia" w:eastAsia="Times New Roman" w:hAnsi="Georgia" w:cs="Times New Roman" w:hint="default"/>
        <w:color w:val="7A7A7A"/>
        <w:sz w:val="21"/>
      </w:rPr>
    </w:lvl>
    <w:lvl w:ilvl="1" w:tplc="04090003">
      <w:start w:val="1"/>
      <w:numFmt w:val="bullet"/>
      <w:lvlText w:val="o"/>
      <w:lvlJc w:val="left"/>
      <w:pPr>
        <w:ind w:left="1556" w:hanging="360"/>
      </w:pPr>
      <w:rPr>
        <w:rFonts w:ascii="Courier New" w:hAnsi="Courier New" w:cs="Courier New" w:hint="default"/>
      </w:rPr>
    </w:lvl>
    <w:lvl w:ilvl="2" w:tplc="04090005">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 w15:restartNumberingAfterBreak="0">
    <w:nsid w:val="467120A4"/>
    <w:multiLevelType w:val="multilevel"/>
    <w:tmpl w:val="D896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440E8"/>
    <w:multiLevelType w:val="hybridMultilevel"/>
    <w:tmpl w:val="6C6E2250"/>
    <w:lvl w:ilvl="0" w:tplc="04090001">
      <w:start w:val="1"/>
      <w:numFmt w:val="bullet"/>
      <w:lvlText w:val=""/>
      <w:lvlJc w:val="left"/>
      <w:pPr>
        <w:ind w:left="836" w:hanging="360"/>
      </w:pPr>
      <w:rPr>
        <w:rFonts w:ascii="Symbol" w:hAnsi="Symbol" w:hint="default"/>
      </w:r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3" w15:restartNumberingAfterBreak="0">
    <w:nsid w:val="7537094F"/>
    <w:multiLevelType w:val="hybridMultilevel"/>
    <w:tmpl w:val="9D2AFE12"/>
    <w:lvl w:ilvl="0" w:tplc="4836B2AC">
      <w:start w:val="1"/>
      <w:numFmt w:val="decimal"/>
      <w:lvlText w:val="%1."/>
      <w:lvlJc w:val="left"/>
      <w:pPr>
        <w:ind w:left="476" w:hanging="360"/>
      </w:pPr>
      <w:rPr>
        <w:rFonts w:hint="default"/>
      </w:rPr>
    </w:lvl>
    <w:lvl w:ilvl="1" w:tplc="04090019">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4" w15:restartNumberingAfterBreak="0">
    <w:nsid w:val="7835511A"/>
    <w:multiLevelType w:val="multilevel"/>
    <w:tmpl w:val="56D6AB4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4"/>
  </w:num>
  <w:num w:numId="2">
    <w:abstractNumId w:val="3"/>
  </w:num>
  <w:num w:numId="3">
    <w:abstractNumId w:val="0"/>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0F"/>
    <w:rsid w:val="000E1FFA"/>
    <w:rsid w:val="001031CD"/>
    <w:rsid w:val="00305FC6"/>
    <w:rsid w:val="003E47C5"/>
    <w:rsid w:val="004F40C2"/>
    <w:rsid w:val="006D5306"/>
    <w:rsid w:val="00806294"/>
    <w:rsid w:val="009C16B0"/>
    <w:rsid w:val="009E180F"/>
    <w:rsid w:val="00AF333D"/>
    <w:rsid w:val="00AF3F8D"/>
    <w:rsid w:val="00B90BE0"/>
    <w:rsid w:val="00C17099"/>
    <w:rsid w:val="00C726E8"/>
    <w:rsid w:val="00DB5D93"/>
    <w:rsid w:val="00DD2B1E"/>
    <w:rsid w:val="00E65B64"/>
    <w:rsid w:val="00E7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9B4D"/>
  <w15:docId w15:val="{2DC3F02A-6498-46F8-A7BE-C981E9B4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C726E8"/>
    <w:pPr>
      <w:ind w:left="720"/>
      <w:contextualSpacing/>
    </w:pPr>
  </w:style>
  <w:style w:type="paragraph" w:styleId="NormalWeb">
    <w:name w:val="Normal (Web)"/>
    <w:basedOn w:val="Normal"/>
    <w:uiPriority w:val="99"/>
    <w:unhideWhenUsed/>
    <w:rsid w:val="00DD2B1E"/>
    <w:pPr>
      <w:spacing w:before="100" w:beforeAutospacing="1" w:after="100" w:afterAutospacing="1"/>
    </w:pPr>
    <w:rPr>
      <w:sz w:val="24"/>
      <w:szCs w:val="24"/>
    </w:rPr>
  </w:style>
  <w:style w:type="character" w:styleId="Strong">
    <w:name w:val="Strong"/>
    <w:basedOn w:val="DefaultParagraphFont"/>
    <w:uiPriority w:val="22"/>
    <w:qFormat/>
    <w:rsid w:val="00DD2B1E"/>
    <w:rPr>
      <w:b/>
      <w:bCs/>
    </w:rPr>
  </w:style>
  <w:style w:type="character" w:styleId="Hyperlink">
    <w:name w:val="Hyperlink"/>
    <w:basedOn w:val="DefaultParagraphFont"/>
    <w:uiPriority w:val="99"/>
    <w:semiHidden/>
    <w:unhideWhenUsed/>
    <w:rsid w:val="00DD2B1E"/>
    <w:rPr>
      <w:color w:val="0000FF"/>
      <w:u w:val="single"/>
    </w:rPr>
  </w:style>
  <w:style w:type="table" w:styleId="TableGridLight">
    <w:name w:val="Grid Table Light"/>
    <w:basedOn w:val="TableNormal"/>
    <w:uiPriority w:val="40"/>
    <w:rsid w:val="009C16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51434">
      <w:bodyDiv w:val="1"/>
      <w:marLeft w:val="0"/>
      <w:marRight w:val="0"/>
      <w:marTop w:val="0"/>
      <w:marBottom w:val="0"/>
      <w:divBdr>
        <w:top w:val="none" w:sz="0" w:space="0" w:color="auto"/>
        <w:left w:val="none" w:sz="0" w:space="0" w:color="auto"/>
        <w:bottom w:val="none" w:sz="0" w:space="0" w:color="auto"/>
        <w:right w:val="none" w:sz="0" w:space="0" w:color="auto"/>
      </w:divBdr>
    </w:div>
    <w:div w:id="410348506">
      <w:bodyDiv w:val="1"/>
      <w:marLeft w:val="0"/>
      <w:marRight w:val="0"/>
      <w:marTop w:val="0"/>
      <w:marBottom w:val="0"/>
      <w:divBdr>
        <w:top w:val="none" w:sz="0" w:space="0" w:color="auto"/>
        <w:left w:val="none" w:sz="0" w:space="0" w:color="auto"/>
        <w:bottom w:val="none" w:sz="0" w:space="0" w:color="auto"/>
        <w:right w:val="none" w:sz="0" w:space="0" w:color="auto"/>
      </w:divBdr>
    </w:div>
    <w:div w:id="416750396">
      <w:bodyDiv w:val="1"/>
      <w:marLeft w:val="0"/>
      <w:marRight w:val="0"/>
      <w:marTop w:val="0"/>
      <w:marBottom w:val="0"/>
      <w:divBdr>
        <w:top w:val="none" w:sz="0" w:space="0" w:color="auto"/>
        <w:left w:val="none" w:sz="0" w:space="0" w:color="auto"/>
        <w:bottom w:val="none" w:sz="0" w:space="0" w:color="auto"/>
        <w:right w:val="none" w:sz="0" w:space="0" w:color="auto"/>
      </w:divBdr>
    </w:div>
    <w:div w:id="566494588">
      <w:bodyDiv w:val="1"/>
      <w:marLeft w:val="0"/>
      <w:marRight w:val="0"/>
      <w:marTop w:val="0"/>
      <w:marBottom w:val="0"/>
      <w:divBdr>
        <w:top w:val="none" w:sz="0" w:space="0" w:color="auto"/>
        <w:left w:val="none" w:sz="0" w:space="0" w:color="auto"/>
        <w:bottom w:val="none" w:sz="0" w:space="0" w:color="auto"/>
        <w:right w:val="none" w:sz="0" w:space="0" w:color="auto"/>
      </w:divBdr>
    </w:div>
    <w:div w:id="653526803">
      <w:bodyDiv w:val="1"/>
      <w:marLeft w:val="0"/>
      <w:marRight w:val="0"/>
      <w:marTop w:val="0"/>
      <w:marBottom w:val="0"/>
      <w:divBdr>
        <w:top w:val="none" w:sz="0" w:space="0" w:color="auto"/>
        <w:left w:val="none" w:sz="0" w:space="0" w:color="auto"/>
        <w:bottom w:val="none" w:sz="0" w:space="0" w:color="auto"/>
        <w:right w:val="none" w:sz="0" w:space="0" w:color="auto"/>
      </w:divBdr>
    </w:div>
    <w:div w:id="838078913">
      <w:bodyDiv w:val="1"/>
      <w:marLeft w:val="0"/>
      <w:marRight w:val="0"/>
      <w:marTop w:val="0"/>
      <w:marBottom w:val="0"/>
      <w:divBdr>
        <w:top w:val="none" w:sz="0" w:space="0" w:color="auto"/>
        <w:left w:val="none" w:sz="0" w:space="0" w:color="auto"/>
        <w:bottom w:val="none" w:sz="0" w:space="0" w:color="auto"/>
        <w:right w:val="none" w:sz="0" w:space="0" w:color="auto"/>
      </w:divBdr>
    </w:div>
    <w:div w:id="995642952">
      <w:bodyDiv w:val="1"/>
      <w:marLeft w:val="0"/>
      <w:marRight w:val="0"/>
      <w:marTop w:val="0"/>
      <w:marBottom w:val="0"/>
      <w:divBdr>
        <w:top w:val="none" w:sz="0" w:space="0" w:color="auto"/>
        <w:left w:val="none" w:sz="0" w:space="0" w:color="auto"/>
        <w:bottom w:val="none" w:sz="0" w:space="0" w:color="auto"/>
        <w:right w:val="none" w:sz="0" w:space="0" w:color="auto"/>
      </w:divBdr>
    </w:div>
    <w:div w:id="1170174182">
      <w:bodyDiv w:val="1"/>
      <w:marLeft w:val="0"/>
      <w:marRight w:val="0"/>
      <w:marTop w:val="0"/>
      <w:marBottom w:val="0"/>
      <w:divBdr>
        <w:top w:val="none" w:sz="0" w:space="0" w:color="auto"/>
        <w:left w:val="none" w:sz="0" w:space="0" w:color="auto"/>
        <w:bottom w:val="none" w:sz="0" w:space="0" w:color="auto"/>
        <w:right w:val="none" w:sz="0" w:space="0" w:color="auto"/>
      </w:divBdr>
    </w:div>
    <w:div w:id="1189876421">
      <w:bodyDiv w:val="1"/>
      <w:marLeft w:val="0"/>
      <w:marRight w:val="0"/>
      <w:marTop w:val="0"/>
      <w:marBottom w:val="0"/>
      <w:divBdr>
        <w:top w:val="none" w:sz="0" w:space="0" w:color="auto"/>
        <w:left w:val="none" w:sz="0" w:space="0" w:color="auto"/>
        <w:bottom w:val="none" w:sz="0" w:space="0" w:color="auto"/>
        <w:right w:val="none" w:sz="0" w:space="0" w:color="auto"/>
      </w:divBdr>
    </w:div>
    <w:div w:id="1292396669">
      <w:bodyDiv w:val="1"/>
      <w:marLeft w:val="0"/>
      <w:marRight w:val="0"/>
      <w:marTop w:val="0"/>
      <w:marBottom w:val="0"/>
      <w:divBdr>
        <w:top w:val="none" w:sz="0" w:space="0" w:color="auto"/>
        <w:left w:val="none" w:sz="0" w:space="0" w:color="auto"/>
        <w:bottom w:val="none" w:sz="0" w:space="0" w:color="auto"/>
        <w:right w:val="none" w:sz="0" w:space="0" w:color="auto"/>
      </w:divBdr>
    </w:div>
    <w:div w:id="1375303556">
      <w:bodyDiv w:val="1"/>
      <w:marLeft w:val="0"/>
      <w:marRight w:val="0"/>
      <w:marTop w:val="0"/>
      <w:marBottom w:val="0"/>
      <w:divBdr>
        <w:top w:val="none" w:sz="0" w:space="0" w:color="auto"/>
        <w:left w:val="none" w:sz="0" w:space="0" w:color="auto"/>
        <w:bottom w:val="none" w:sz="0" w:space="0" w:color="auto"/>
        <w:right w:val="none" w:sz="0" w:space="0" w:color="auto"/>
      </w:divBdr>
    </w:div>
    <w:div w:id="1446537580">
      <w:bodyDiv w:val="1"/>
      <w:marLeft w:val="0"/>
      <w:marRight w:val="0"/>
      <w:marTop w:val="0"/>
      <w:marBottom w:val="0"/>
      <w:divBdr>
        <w:top w:val="none" w:sz="0" w:space="0" w:color="auto"/>
        <w:left w:val="none" w:sz="0" w:space="0" w:color="auto"/>
        <w:bottom w:val="none" w:sz="0" w:space="0" w:color="auto"/>
        <w:right w:val="none" w:sz="0" w:space="0" w:color="auto"/>
      </w:divBdr>
    </w:div>
    <w:div w:id="1771508497">
      <w:bodyDiv w:val="1"/>
      <w:marLeft w:val="0"/>
      <w:marRight w:val="0"/>
      <w:marTop w:val="0"/>
      <w:marBottom w:val="0"/>
      <w:divBdr>
        <w:top w:val="none" w:sz="0" w:space="0" w:color="auto"/>
        <w:left w:val="none" w:sz="0" w:space="0" w:color="auto"/>
        <w:bottom w:val="none" w:sz="0" w:space="0" w:color="auto"/>
        <w:right w:val="none" w:sz="0" w:space="0" w:color="auto"/>
      </w:divBdr>
    </w:div>
    <w:div w:id="1800493900">
      <w:bodyDiv w:val="1"/>
      <w:marLeft w:val="0"/>
      <w:marRight w:val="0"/>
      <w:marTop w:val="0"/>
      <w:marBottom w:val="0"/>
      <w:divBdr>
        <w:top w:val="none" w:sz="0" w:space="0" w:color="auto"/>
        <w:left w:val="none" w:sz="0" w:space="0" w:color="auto"/>
        <w:bottom w:val="none" w:sz="0" w:space="0" w:color="auto"/>
        <w:right w:val="none" w:sz="0" w:space="0" w:color="auto"/>
      </w:divBdr>
      <w:divsChild>
        <w:div w:id="78796985">
          <w:marLeft w:val="0"/>
          <w:marRight w:val="0"/>
          <w:marTop w:val="0"/>
          <w:marBottom w:val="0"/>
          <w:divBdr>
            <w:top w:val="none" w:sz="0" w:space="0" w:color="auto"/>
            <w:left w:val="none" w:sz="0" w:space="0" w:color="auto"/>
            <w:bottom w:val="none" w:sz="0" w:space="0" w:color="auto"/>
            <w:right w:val="none" w:sz="0" w:space="0" w:color="auto"/>
          </w:divBdr>
          <w:divsChild>
            <w:div w:id="137770102">
              <w:marLeft w:val="0"/>
              <w:marRight w:val="0"/>
              <w:marTop w:val="0"/>
              <w:marBottom w:val="0"/>
              <w:divBdr>
                <w:top w:val="none" w:sz="0" w:space="0" w:color="auto"/>
                <w:left w:val="none" w:sz="0" w:space="0" w:color="auto"/>
                <w:bottom w:val="none" w:sz="0" w:space="0" w:color="auto"/>
                <w:right w:val="none" w:sz="0" w:space="0" w:color="auto"/>
              </w:divBdr>
            </w:div>
            <w:div w:id="667371762">
              <w:marLeft w:val="0"/>
              <w:marRight w:val="0"/>
              <w:marTop w:val="0"/>
              <w:marBottom w:val="150"/>
              <w:divBdr>
                <w:top w:val="none" w:sz="0" w:space="0" w:color="auto"/>
                <w:left w:val="none" w:sz="0" w:space="0" w:color="auto"/>
                <w:bottom w:val="none" w:sz="0" w:space="0" w:color="auto"/>
                <w:right w:val="none" w:sz="0" w:space="0" w:color="auto"/>
              </w:divBdr>
            </w:div>
          </w:divsChild>
        </w:div>
        <w:div w:id="1618175062">
          <w:marLeft w:val="0"/>
          <w:marRight w:val="0"/>
          <w:marTop w:val="0"/>
          <w:marBottom w:val="0"/>
          <w:divBdr>
            <w:top w:val="none" w:sz="0" w:space="0" w:color="auto"/>
            <w:left w:val="none" w:sz="0" w:space="0" w:color="auto"/>
            <w:bottom w:val="none" w:sz="0" w:space="0" w:color="auto"/>
            <w:right w:val="none" w:sz="0" w:space="0" w:color="auto"/>
          </w:divBdr>
          <w:divsChild>
            <w:div w:id="1350832611">
              <w:marLeft w:val="0"/>
              <w:marRight w:val="0"/>
              <w:marTop w:val="0"/>
              <w:marBottom w:val="0"/>
              <w:divBdr>
                <w:top w:val="none" w:sz="0" w:space="0" w:color="auto"/>
                <w:left w:val="none" w:sz="0" w:space="0" w:color="auto"/>
                <w:bottom w:val="none" w:sz="0" w:space="0" w:color="auto"/>
                <w:right w:val="none" w:sz="0" w:space="0" w:color="auto"/>
              </w:divBdr>
            </w:div>
            <w:div w:id="1051075482">
              <w:marLeft w:val="0"/>
              <w:marRight w:val="0"/>
              <w:marTop w:val="0"/>
              <w:marBottom w:val="150"/>
              <w:divBdr>
                <w:top w:val="none" w:sz="0" w:space="0" w:color="auto"/>
                <w:left w:val="none" w:sz="0" w:space="0" w:color="auto"/>
                <w:bottom w:val="none" w:sz="0" w:space="0" w:color="auto"/>
                <w:right w:val="none" w:sz="0" w:space="0" w:color="auto"/>
              </w:divBdr>
            </w:div>
          </w:divsChild>
        </w:div>
        <w:div w:id="94793309">
          <w:marLeft w:val="0"/>
          <w:marRight w:val="0"/>
          <w:marTop w:val="0"/>
          <w:marBottom w:val="0"/>
          <w:divBdr>
            <w:top w:val="none" w:sz="0" w:space="0" w:color="auto"/>
            <w:left w:val="none" w:sz="0" w:space="0" w:color="auto"/>
            <w:bottom w:val="none" w:sz="0" w:space="0" w:color="auto"/>
            <w:right w:val="none" w:sz="0" w:space="0" w:color="auto"/>
          </w:divBdr>
          <w:divsChild>
            <w:div w:id="1849561267">
              <w:marLeft w:val="0"/>
              <w:marRight w:val="0"/>
              <w:marTop w:val="0"/>
              <w:marBottom w:val="0"/>
              <w:divBdr>
                <w:top w:val="none" w:sz="0" w:space="0" w:color="auto"/>
                <w:left w:val="none" w:sz="0" w:space="0" w:color="auto"/>
                <w:bottom w:val="none" w:sz="0" w:space="0" w:color="auto"/>
                <w:right w:val="none" w:sz="0" w:space="0" w:color="auto"/>
              </w:divBdr>
            </w:div>
            <w:div w:id="865293955">
              <w:marLeft w:val="0"/>
              <w:marRight w:val="0"/>
              <w:marTop w:val="0"/>
              <w:marBottom w:val="150"/>
              <w:divBdr>
                <w:top w:val="none" w:sz="0" w:space="0" w:color="auto"/>
                <w:left w:val="none" w:sz="0" w:space="0" w:color="auto"/>
                <w:bottom w:val="none" w:sz="0" w:space="0" w:color="auto"/>
                <w:right w:val="none" w:sz="0" w:space="0" w:color="auto"/>
              </w:divBdr>
            </w:div>
          </w:divsChild>
        </w:div>
        <w:div w:id="1797285904">
          <w:marLeft w:val="0"/>
          <w:marRight w:val="0"/>
          <w:marTop w:val="0"/>
          <w:marBottom w:val="0"/>
          <w:divBdr>
            <w:top w:val="none" w:sz="0" w:space="0" w:color="auto"/>
            <w:left w:val="none" w:sz="0" w:space="0" w:color="auto"/>
            <w:bottom w:val="none" w:sz="0" w:space="0" w:color="auto"/>
            <w:right w:val="none" w:sz="0" w:space="0" w:color="auto"/>
          </w:divBdr>
          <w:divsChild>
            <w:div w:id="1395811631">
              <w:marLeft w:val="0"/>
              <w:marRight w:val="0"/>
              <w:marTop w:val="0"/>
              <w:marBottom w:val="0"/>
              <w:divBdr>
                <w:top w:val="none" w:sz="0" w:space="0" w:color="auto"/>
                <w:left w:val="none" w:sz="0" w:space="0" w:color="auto"/>
                <w:bottom w:val="none" w:sz="0" w:space="0" w:color="auto"/>
                <w:right w:val="none" w:sz="0" w:space="0" w:color="auto"/>
              </w:divBdr>
            </w:div>
            <w:div w:id="1730106493">
              <w:marLeft w:val="0"/>
              <w:marRight w:val="0"/>
              <w:marTop w:val="0"/>
              <w:marBottom w:val="150"/>
              <w:divBdr>
                <w:top w:val="none" w:sz="0" w:space="0" w:color="auto"/>
                <w:left w:val="none" w:sz="0" w:space="0" w:color="auto"/>
                <w:bottom w:val="none" w:sz="0" w:space="0" w:color="auto"/>
                <w:right w:val="none" w:sz="0" w:space="0" w:color="auto"/>
              </w:divBdr>
            </w:div>
          </w:divsChild>
        </w:div>
        <w:div w:id="1622881638">
          <w:marLeft w:val="0"/>
          <w:marRight w:val="0"/>
          <w:marTop w:val="0"/>
          <w:marBottom w:val="0"/>
          <w:divBdr>
            <w:top w:val="none" w:sz="0" w:space="0" w:color="auto"/>
            <w:left w:val="none" w:sz="0" w:space="0" w:color="auto"/>
            <w:bottom w:val="none" w:sz="0" w:space="0" w:color="auto"/>
            <w:right w:val="none" w:sz="0" w:space="0" w:color="auto"/>
          </w:divBdr>
          <w:divsChild>
            <w:div w:id="1647473458">
              <w:marLeft w:val="0"/>
              <w:marRight w:val="0"/>
              <w:marTop w:val="0"/>
              <w:marBottom w:val="0"/>
              <w:divBdr>
                <w:top w:val="none" w:sz="0" w:space="0" w:color="auto"/>
                <w:left w:val="none" w:sz="0" w:space="0" w:color="auto"/>
                <w:bottom w:val="none" w:sz="0" w:space="0" w:color="auto"/>
                <w:right w:val="none" w:sz="0" w:space="0" w:color="auto"/>
              </w:divBdr>
            </w:div>
            <w:div w:id="2108574327">
              <w:marLeft w:val="0"/>
              <w:marRight w:val="0"/>
              <w:marTop w:val="0"/>
              <w:marBottom w:val="150"/>
              <w:divBdr>
                <w:top w:val="none" w:sz="0" w:space="0" w:color="auto"/>
                <w:left w:val="none" w:sz="0" w:space="0" w:color="auto"/>
                <w:bottom w:val="none" w:sz="0" w:space="0" w:color="auto"/>
                <w:right w:val="none" w:sz="0" w:space="0" w:color="auto"/>
              </w:divBdr>
            </w:div>
          </w:divsChild>
        </w:div>
        <w:div w:id="595555908">
          <w:marLeft w:val="0"/>
          <w:marRight w:val="0"/>
          <w:marTop w:val="0"/>
          <w:marBottom w:val="0"/>
          <w:divBdr>
            <w:top w:val="none" w:sz="0" w:space="0" w:color="auto"/>
            <w:left w:val="none" w:sz="0" w:space="0" w:color="auto"/>
            <w:bottom w:val="none" w:sz="0" w:space="0" w:color="auto"/>
            <w:right w:val="none" w:sz="0" w:space="0" w:color="auto"/>
          </w:divBdr>
          <w:divsChild>
            <w:div w:id="653415250">
              <w:marLeft w:val="0"/>
              <w:marRight w:val="0"/>
              <w:marTop w:val="0"/>
              <w:marBottom w:val="0"/>
              <w:divBdr>
                <w:top w:val="none" w:sz="0" w:space="0" w:color="auto"/>
                <w:left w:val="none" w:sz="0" w:space="0" w:color="auto"/>
                <w:bottom w:val="none" w:sz="0" w:space="0" w:color="auto"/>
                <w:right w:val="none" w:sz="0" w:space="0" w:color="auto"/>
              </w:divBdr>
            </w:div>
            <w:div w:id="162209378">
              <w:marLeft w:val="0"/>
              <w:marRight w:val="0"/>
              <w:marTop w:val="0"/>
              <w:marBottom w:val="150"/>
              <w:divBdr>
                <w:top w:val="none" w:sz="0" w:space="0" w:color="auto"/>
                <w:left w:val="none" w:sz="0" w:space="0" w:color="auto"/>
                <w:bottom w:val="none" w:sz="0" w:space="0" w:color="auto"/>
                <w:right w:val="none" w:sz="0" w:space="0" w:color="auto"/>
              </w:divBdr>
            </w:div>
          </w:divsChild>
        </w:div>
        <w:div w:id="1824735983">
          <w:marLeft w:val="0"/>
          <w:marRight w:val="0"/>
          <w:marTop w:val="0"/>
          <w:marBottom w:val="0"/>
          <w:divBdr>
            <w:top w:val="none" w:sz="0" w:space="0" w:color="auto"/>
            <w:left w:val="none" w:sz="0" w:space="0" w:color="auto"/>
            <w:bottom w:val="none" w:sz="0" w:space="0" w:color="auto"/>
            <w:right w:val="none" w:sz="0" w:space="0" w:color="auto"/>
          </w:divBdr>
          <w:divsChild>
            <w:div w:id="701639029">
              <w:marLeft w:val="0"/>
              <w:marRight w:val="0"/>
              <w:marTop w:val="0"/>
              <w:marBottom w:val="0"/>
              <w:divBdr>
                <w:top w:val="none" w:sz="0" w:space="0" w:color="auto"/>
                <w:left w:val="none" w:sz="0" w:space="0" w:color="auto"/>
                <w:bottom w:val="none" w:sz="0" w:space="0" w:color="auto"/>
                <w:right w:val="none" w:sz="0" w:space="0" w:color="auto"/>
              </w:divBdr>
            </w:div>
            <w:div w:id="343937972">
              <w:marLeft w:val="0"/>
              <w:marRight w:val="0"/>
              <w:marTop w:val="0"/>
              <w:marBottom w:val="150"/>
              <w:divBdr>
                <w:top w:val="none" w:sz="0" w:space="0" w:color="auto"/>
                <w:left w:val="none" w:sz="0" w:space="0" w:color="auto"/>
                <w:bottom w:val="none" w:sz="0" w:space="0" w:color="auto"/>
                <w:right w:val="none" w:sz="0" w:space="0" w:color="auto"/>
              </w:divBdr>
            </w:div>
          </w:divsChild>
        </w:div>
        <w:div w:id="237905148">
          <w:marLeft w:val="0"/>
          <w:marRight w:val="0"/>
          <w:marTop w:val="0"/>
          <w:marBottom w:val="0"/>
          <w:divBdr>
            <w:top w:val="none" w:sz="0" w:space="0" w:color="auto"/>
            <w:left w:val="none" w:sz="0" w:space="0" w:color="auto"/>
            <w:bottom w:val="none" w:sz="0" w:space="0" w:color="auto"/>
            <w:right w:val="none" w:sz="0" w:space="0" w:color="auto"/>
          </w:divBdr>
          <w:divsChild>
            <w:div w:id="1536573729">
              <w:marLeft w:val="0"/>
              <w:marRight w:val="0"/>
              <w:marTop w:val="0"/>
              <w:marBottom w:val="0"/>
              <w:divBdr>
                <w:top w:val="none" w:sz="0" w:space="0" w:color="auto"/>
                <w:left w:val="none" w:sz="0" w:space="0" w:color="auto"/>
                <w:bottom w:val="none" w:sz="0" w:space="0" w:color="auto"/>
                <w:right w:val="none" w:sz="0" w:space="0" w:color="auto"/>
              </w:divBdr>
            </w:div>
            <w:div w:id="9295039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8717466">
      <w:bodyDiv w:val="1"/>
      <w:marLeft w:val="0"/>
      <w:marRight w:val="0"/>
      <w:marTop w:val="0"/>
      <w:marBottom w:val="0"/>
      <w:divBdr>
        <w:top w:val="none" w:sz="0" w:space="0" w:color="auto"/>
        <w:left w:val="none" w:sz="0" w:space="0" w:color="auto"/>
        <w:bottom w:val="none" w:sz="0" w:space="0" w:color="auto"/>
        <w:right w:val="none" w:sz="0" w:space="0" w:color="auto"/>
      </w:divBdr>
    </w:div>
    <w:div w:id="1926920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18</Pages>
  <Words>4499</Words>
  <Characters>25647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Ying Chen</cp:lastModifiedBy>
  <cp:revision>8</cp:revision>
  <dcterms:created xsi:type="dcterms:W3CDTF">2019-06-28T14:36:00Z</dcterms:created>
  <dcterms:modified xsi:type="dcterms:W3CDTF">2019-07-01T17:06:00Z</dcterms:modified>
</cp:coreProperties>
</file>